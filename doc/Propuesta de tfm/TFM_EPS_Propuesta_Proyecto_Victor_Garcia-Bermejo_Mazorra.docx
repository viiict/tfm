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92066B" w14:textId="77777777" w:rsidR="00F8204C" w:rsidRDefault="00F8204C">
      <w:pPr>
        <w:jc w:val="both"/>
        <w:rPr>
          <w:rFonts w:asciiTheme="minorHAnsi" w:hAnsiTheme="minorHAnsi" w:cs="Calibri"/>
          <w:b/>
          <w:sz w:val="28"/>
          <w:lang w:bidi="ar-SA"/>
        </w:rPr>
      </w:pPr>
      <w:bookmarkStart w:id="0" w:name="h.gjdgxs"/>
      <w:bookmarkEnd w:id="0"/>
    </w:p>
    <w:p w14:paraId="160D246B" w14:textId="77777777" w:rsidR="00733B99" w:rsidRPr="00F14BD4" w:rsidRDefault="00733B99">
      <w:pPr>
        <w:jc w:val="both"/>
        <w:rPr>
          <w:rFonts w:asciiTheme="minorHAnsi" w:hAnsiTheme="minorHAnsi" w:cs="Calibri"/>
          <w:lang w:val="es-ES"/>
        </w:rPr>
      </w:pPr>
      <w:r w:rsidRPr="00F14BD4">
        <w:rPr>
          <w:rFonts w:asciiTheme="minorHAnsi" w:hAnsiTheme="minorHAnsi" w:cs="Calibri"/>
          <w:b/>
          <w:sz w:val="28"/>
          <w:lang w:val="es-ES" w:bidi="ar-SA"/>
        </w:rPr>
        <w:t>Propuesta de proyecto del Trabajo Fin de Máster (TFM)</w:t>
      </w:r>
      <w:r w:rsidR="00873C49" w:rsidRPr="00F14BD4">
        <w:rPr>
          <w:rFonts w:asciiTheme="minorHAnsi" w:hAnsiTheme="minorHAnsi" w:cs="Calibri"/>
          <w:b/>
          <w:sz w:val="28"/>
          <w:lang w:val="es-ES" w:bidi="ar-SA"/>
        </w:rPr>
        <w:br/>
      </w:r>
    </w:p>
    <w:p w14:paraId="113AE5EE" w14:textId="77777777" w:rsidR="00733B99" w:rsidRPr="00F14BD4" w:rsidRDefault="00733B99">
      <w:pPr>
        <w:jc w:val="both"/>
        <w:rPr>
          <w:rFonts w:asciiTheme="minorHAnsi" w:hAnsiTheme="minorHAnsi" w:cs="Calibri"/>
          <w:lang w:val="es-ES" w:bidi="ar-SA"/>
        </w:rPr>
      </w:pPr>
    </w:p>
    <w:p w14:paraId="1B9392C3" w14:textId="77777777" w:rsidR="00911691" w:rsidRPr="00F14BD4" w:rsidRDefault="003546D1">
      <w:pPr>
        <w:jc w:val="both"/>
        <w:rPr>
          <w:rFonts w:asciiTheme="minorHAnsi" w:hAnsiTheme="minorHAnsi" w:cs="Calibri"/>
          <w:lang w:val="es-ES" w:bidi="ar-SA"/>
        </w:rPr>
      </w:pPr>
      <w:r w:rsidRPr="00F14BD4">
        <w:rPr>
          <w:rFonts w:asciiTheme="minorHAnsi" w:hAnsiTheme="minorHAnsi" w:cs="Calibri"/>
          <w:b/>
          <w:lang w:val="es-ES" w:bidi="ar-SA"/>
        </w:rPr>
        <w:t>Máster Universitario</w:t>
      </w:r>
      <w:r w:rsidR="006961E2" w:rsidRPr="00F14BD4">
        <w:rPr>
          <w:rFonts w:asciiTheme="minorHAnsi" w:hAnsiTheme="minorHAnsi" w:cs="Calibri"/>
          <w:b/>
          <w:lang w:val="es-ES" w:bidi="ar-SA"/>
        </w:rPr>
        <w:t>:</w:t>
      </w:r>
    </w:p>
    <w:p w14:paraId="0771F844" w14:textId="77777777" w:rsidR="006961E2" w:rsidRDefault="006961E2" w:rsidP="006961E2">
      <w:pPr>
        <w:ind w:left="720"/>
        <w:jc w:val="both"/>
        <w:rPr>
          <w:rFonts w:asciiTheme="minorHAnsi" w:hAnsiTheme="minorHAnsi" w:cs="Calibri"/>
          <w:lang w:val="es-ES" w:bidi="ar-SA"/>
        </w:rPr>
      </w:pPr>
    </w:p>
    <w:p w14:paraId="3A4E0FBC" w14:textId="77777777" w:rsidR="00733B99" w:rsidRDefault="00911691" w:rsidP="00911691">
      <w:pPr>
        <w:numPr>
          <w:ilvl w:val="0"/>
          <w:numId w:val="5"/>
        </w:numPr>
        <w:jc w:val="both"/>
        <w:rPr>
          <w:rFonts w:asciiTheme="minorHAnsi" w:hAnsiTheme="minorHAnsi" w:cs="Calibri"/>
          <w:lang w:val="es-ES" w:bidi="ar-SA"/>
        </w:rPr>
      </w:pPr>
      <w:r w:rsidRPr="00133C47">
        <w:rPr>
          <w:rFonts w:asciiTheme="minorHAnsi" w:hAnsiTheme="minorHAnsi" w:cs="Calibri"/>
          <w:lang w:val="es-ES" w:bidi="ar-SA"/>
        </w:rPr>
        <w:t>Investigación e Innovación en Inteligencia Computacional y Sistemas Interactivos (MU I2-ICSI)</w:t>
      </w:r>
    </w:p>
    <w:p w14:paraId="5FBE80A1" w14:textId="77777777" w:rsidR="00733B99" w:rsidRPr="006961E2" w:rsidRDefault="00733B99">
      <w:pPr>
        <w:jc w:val="both"/>
        <w:rPr>
          <w:rFonts w:asciiTheme="minorHAnsi" w:hAnsiTheme="minorHAnsi" w:cs="Calibri"/>
          <w:lang w:val="es-ES"/>
        </w:rPr>
      </w:pPr>
    </w:p>
    <w:p w14:paraId="456EDD6C" w14:textId="4AFEA3C4" w:rsidR="00733B99" w:rsidRPr="00133C47" w:rsidRDefault="00733B99" w:rsidP="00781402">
      <w:pPr>
        <w:rPr>
          <w:rFonts w:asciiTheme="minorHAnsi" w:hAnsiTheme="minorHAnsi" w:cs="Calibri"/>
          <w:lang w:val="es-ES"/>
        </w:rPr>
      </w:pPr>
      <w:r w:rsidRPr="00133C47">
        <w:rPr>
          <w:rFonts w:asciiTheme="minorHAnsi" w:hAnsiTheme="minorHAnsi" w:cs="Calibri"/>
          <w:b/>
          <w:lang w:val="es-ES" w:bidi="ar-SA"/>
        </w:rPr>
        <w:t>Título:</w:t>
      </w:r>
      <w:r w:rsidRPr="00133C47">
        <w:rPr>
          <w:rFonts w:asciiTheme="minorHAnsi" w:hAnsiTheme="minorHAnsi" w:cs="Calibri"/>
          <w:lang w:val="es-ES" w:bidi="ar-SA"/>
        </w:rPr>
        <w:tab/>
      </w:r>
      <w:r w:rsidR="00781402" w:rsidRPr="00781402">
        <w:rPr>
          <w:rFonts w:asciiTheme="minorHAnsi" w:hAnsiTheme="minorHAnsi" w:cs="Calibri"/>
          <w:lang w:val="es-ES" w:bidi="ar-SA"/>
        </w:rPr>
        <w:t xml:space="preserve">Análisis </w:t>
      </w:r>
      <w:r w:rsidR="00066EB1">
        <w:rPr>
          <w:rFonts w:asciiTheme="minorHAnsi" w:hAnsiTheme="minorHAnsi" w:cs="Calibri"/>
          <w:lang w:val="es-ES" w:bidi="ar-SA"/>
        </w:rPr>
        <w:t xml:space="preserve">de sistemas </w:t>
      </w:r>
      <w:r w:rsidR="00781402" w:rsidRPr="00781402">
        <w:rPr>
          <w:rFonts w:asciiTheme="minorHAnsi" w:hAnsiTheme="minorHAnsi" w:cs="Calibri"/>
          <w:lang w:val="es-ES" w:bidi="ar-SA"/>
        </w:rPr>
        <w:t>basado en Líneas de Producto de Redes de Petri</w:t>
      </w:r>
    </w:p>
    <w:p w14:paraId="4931458F" w14:textId="77777777" w:rsidR="00733B99" w:rsidRPr="00133C47" w:rsidRDefault="00733B99">
      <w:pPr>
        <w:jc w:val="both"/>
        <w:rPr>
          <w:rFonts w:asciiTheme="minorHAnsi" w:hAnsiTheme="minorHAnsi" w:cs="Calibri"/>
          <w:lang w:val="es-ES"/>
        </w:rPr>
      </w:pPr>
      <w:r w:rsidRPr="00133C47">
        <w:rPr>
          <w:rFonts w:asciiTheme="minorHAnsi" w:hAnsiTheme="minorHAnsi" w:cs="Calibri"/>
          <w:b/>
          <w:lang w:val="es-ES" w:bidi="ar-SA"/>
        </w:rPr>
        <w:t>Estudiante:</w:t>
      </w:r>
      <w:r w:rsidR="006961E2">
        <w:rPr>
          <w:rFonts w:asciiTheme="minorHAnsi" w:hAnsiTheme="minorHAnsi" w:cs="Calibri"/>
          <w:lang w:val="es-ES" w:bidi="ar-SA"/>
        </w:rPr>
        <w:tab/>
        <w:t>GARCÍA-BERMEJO</w:t>
      </w:r>
      <w:r w:rsidRPr="00133C47">
        <w:rPr>
          <w:rFonts w:asciiTheme="minorHAnsi" w:hAnsiTheme="minorHAnsi" w:cs="Calibri"/>
          <w:lang w:val="es-ES" w:bidi="ar-SA"/>
        </w:rPr>
        <w:t xml:space="preserve"> </w:t>
      </w:r>
      <w:r w:rsidR="006961E2">
        <w:rPr>
          <w:rFonts w:asciiTheme="minorHAnsi" w:hAnsiTheme="minorHAnsi" w:cs="Calibri"/>
          <w:lang w:val="es-ES" w:bidi="ar-SA"/>
        </w:rPr>
        <w:t>MAZORRA</w:t>
      </w:r>
      <w:r w:rsidRPr="00133C47">
        <w:rPr>
          <w:rFonts w:asciiTheme="minorHAnsi" w:hAnsiTheme="minorHAnsi" w:cs="Calibri"/>
          <w:lang w:val="es-ES" w:bidi="ar-SA"/>
        </w:rPr>
        <w:t>,</w:t>
      </w:r>
      <w:r w:rsidR="006961E2">
        <w:rPr>
          <w:rFonts w:asciiTheme="minorHAnsi" w:hAnsiTheme="minorHAnsi" w:cs="Calibri"/>
          <w:lang w:val="es-ES" w:bidi="ar-SA"/>
        </w:rPr>
        <w:t xml:space="preserve"> Víctor</w:t>
      </w:r>
      <w:r w:rsidRPr="00133C47">
        <w:rPr>
          <w:rFonts w:asciiTheme="minorHAnsi" w:hAnsiTheme="minorHAnsi" w:cs="Calibri"/>
          <w:lang w:val="es-ES" w:bidi="ar-SA"/>
        </w:rPr>
        <w:tab/>
      </w:r>
    </w:p>
    <w:p w14:paraId="02466A2D" w14:textId="77777777" w:rsidR="00733B99" w:rsidRPr="00133C47" w:rsidRDefault="00733B99">
      <w:pPr>
        <w:jc w:val="both"/>
        <w:rPr>
          <w:rFonts w:asciiTheme="minorHAnsi" w:hAnsiTheme="minorHAnsi" w:cs="Calibri"/>
          <w:lang w:val="es-ES"/>
        </w:rPr>
      </w:pPr>
    </w:p>
    <w:p w14:paraId="6263F10D" w14:textId="77777777" w:rsidR="00733B99" w:rsidRPr="00133C47" w:rsidRDefault="00733B99">
      <w:pPr>
        <w:jc w:val="both"/>
        <w:rPr>
          <w:rFonts w:asciiTheme="minorHAnsi" w:hAnsiTheme="minorHAnsi" w:cs="Calibri"/>
          <w:lang w:val="es-ES"/>
        </w:rPr>
      </w:pPr>
      <w:r w:rsidRPr="00133C47">
        <w:rPr>
          <w:rFonts w:asciiTheme="minorHAnsi" w:hAnsiTheme="minorHAnsi" w:cs="Calibri"/>
          <w:b/>
          <w:lang w:val="es-ES" w:bidi="ar-SA"/>
        </w:rPr>
        <w:t>Director:</w:t>
      </w:r>
      <w:r w:rsidR="0055262E">
        <w:rPr>
          <w:rFonts w:asciiTheme="minorHAnsi" w:hAnsiTheme="minorHAnsi" w:cs="Calibri"/>
          <w:lang w:val="es-ES" w:bidi="ar-SA"/>
        </w:rPr>
        <w:tab/>
        <w:t>GÓMEZ MARTÍNEZ, María Elena</w:t>
      </w:r>
      <w:r w:rsidRPr="00133C47">
        <w:rPr>
          <w:rFonts w:asciiTheme="minorHAnsi" w:hAnsiTheme="minorHAnsi" w:cs="Calibri"/>
          <w:lang w:val="es-ES" w:bidi="ar-SA"/>
        </w:rPr>
        <w:t xml:space="preserve"> </w:t>
      </w:r>
    </w:p>
    <w:p w14:paraId="2F235C1D" w14:textId="77777777" w:rsidR="00733B99" w:rsidRPr="00133C47" w:rsidRDefault="00733B99">
      <w:pPr>
        <w:jc w:val="both"/>
        <w:rPr>
          <w:rFonts w:asciiTheme="minorHAnsi" w:hAnsiTheme="minorHAnsi" w:cs="Calibri"/>
          <w:lang w:val="es-ES"/>
        </w:rPr>
      </w:pPr>
    </w:p>
    <w:p w14:paraId="7A918D96" w14:textId="577C3323" w:rsidR="00733B99" w:rsidRPr="00133C47" w:rsidRDefault="00733B99">
      <w:pPr>
        <w:jc w:val="both"/>
        <w:rPr>
          <w:rFonts w:asciiTheme="minorHAnsi" w:hAnsiTheme="minorHAnsi" w:cs="Calibri"/>
          <w:lang w:val="es-ES"/>
        </w:rPr>
      </w:pPr>
      <w:bookmarkStart w:id="1" w:name="__DdeLink__2714_1681090146"/>
      <w:r w:rsidRPr="00133C47">
        <w:rPr>
          <w:rFonts w:asciiTheme="minorHAnsi" w:hAnsiTheme="minorHAnsi" w:cs="Calibri"/>
          <w:lang w:val="es-ES" w:bidi="ar-SA"/>
        </w:rPr>
        <w:t>Empresa o</w:t>
      </w:r>
      <w:bookmarkEnd w:id="1"/>
      <w:r w:rsidR="00E80E33">
        <w:rPr>
          <w:rFonts w:asciiTheme="minorHAnsi" w:hAnsiTheme="minorHAnsi" w:cs="Calibri"/>
          <w:lang w:val="es-ES" w:bidi="ar-SA"/>
        </w:rPr>
        <w:t xml:space="preserve"> Institución del director: </w:t>
      </w:r>
      <w:r w:rsidR="00066EB1">
        <w:rPr>
          <w:rFonts w:asciiTheme="minorHAnsi" w:hAnsiTheme="minorHAnsi" w:cs="Calibri"/>
          <w:lang w:val="es-ES" w:bidi="ar-SA"/>
        </w:rPr>
        <w:t>Grupo MISO, Universidad Autónoma de Madrid</w:t>
      </w:r>
      <w:r w:rsidRPr="00133C47">
        <w:rPr>
          <w:rFonts w:asciiTheme="minorHAnsi" w:hAnsiTheme="minorHAnsi" w:cs="Calibri"/>
          <w:lang w:val="es-ES" w:bidi="ar-SA"/>
        </w:rPr>
        <w:tab/>
      </w:r>
    </w:p>
    <w:p w14:paraId="3CF1B784" w14:textId="465E5F2E" w:rsidR="00733B99" w:rsidRPr="00133C47" w:rsidRDefault="00733B99">
      <w:pPr>
        <w:jc w:val="both"/>
        <w:rPr>
          <w:rFonts w:asciiTheme="minorHAnsi" w:hAnsiTheme="minorHAnsi" w:cs="Calibri"/>
          <w:lang w:val="es-ES"/>
        </w:rPr>
      </w:pPr>
      <w:r w:rsidRPr="00133C47">
        <w:rPr>
          <w:rFonts w:asciiTheme="minorHAnsi" w:hAnsiTheme="minorHAnsi" w:cs="Calibri"/>
          <w:lang w:val="es-ES" w:bidi="ar-SA"/>
        </w:rPr>
        <w:t xml:space="preserve">Correo electrónico institucional: </w:t>
      </w:r>
      <w:r w:rsidR="0055262E" w:rsidRPr="0055262E">
        <w:rPr>
          <w:rFonts w:cs="Calibri"/>
          <w:lang w:val="es-ES" w:bidi="ar-SA"/>
        </w:rPr>
        <w:t>mariaelena.gomez@uam.es</w:t>
      </w:r>
      <w:r w:rsidR="009155DB">
        <w:rPr>
          <w:rFonts w:cs="Calibri"/>
          <w:lang w:val="es-ES" w:bidi="ar-SA"/>
        </w:rPr>
        <w:t xml:space="preserve"> </w:t>
      </w:r>
    </w:p>
    <w:p w14:paraId="201A1EE4" w14:textId="77777777" w:rsidR="00733B99" w:rsidRPr="00133C47" w:rsidRDefault="00733B99">
      <w:pPr>
        <w:jc w:val="both"/>
        <w:rPr>
          <w:rFonts w:asciiTheme="minorHAnsi" w:hAnsiTheme="minorHAnsi" w:cs="Calibri"/>
          <w:lang w:val="es-ES"/>
        </w:rPr>
      </w:pPr>
    </w:p>
    <w:p w14:paraId="251FE5CC" w14:textId="77777777" w:rsidR="00733B99" w:rsidRPr="00133C47" w:rsidRDefault="00733B99">
      <w:pPr>
        <w:jc w:val="both"/>
        <w:rPr>
          <w:rFonts w:asciiTheme="minorHAnsi" w:hAnsiTheme="minorHAnsi" w:cs="Calibri"/>
          <w:lang w:val="es-ES"/>
        </w:rPr>
      </w:pPr>
      <w:r w:rsidRPr="00133C47">
        <w:rPr>
          <w:rFonts w:asciiTheme="minorHAnsi" w:hAnsiTheme="minorHAnsi" w:cs="Calibri"/>
          <w:lang w:val="es-ES" w:bidi="ar-SA"/>
        </w:rPr>
        <w:tab/>
      </w:r>
      <w:r w:rsidRPr="00133C47">
        <w:rPr>
          <w:rFonts w:asciiTheme="minorHAnsi" w:hAnsiTheme="minorHAnsi" w:cs="Calibri"/>
          <w:lang w:val="es-ES" w:bidi="ar-SA"/>
        </w:rPr>
        <w:tab/>
      </w:r>
      <w:r w:rsidRPr="00133C47">
        <w:rPr>
          <w:rFonts w:asciiTheme="minorHAnsi" w:hAnsiTheme="minorHAnsi" w:cs="Calibri"/>
          <w:lang w:val="es-ES" w:bidi="ar-SA"/>
        </w:rPr>
        <w:tab/>
      </w:r>
      <w:r w:rsidRPr="00133C47">
        <w:rPr>
          <w:rFonts w:asciiTheme="minorHAnsi" w:hAnsiTheme="minorHAnsi" w:cs="Calibri"/>
          <w:lang w:val="es-ES" w:bidi="ar-SA"/>
        </w:rPr>
        <w:tab/>
      </w:r>
      <w:r w:rsidRPr="00133C47">
        <w:rPr>
          <w:rFonts w:asciiTheme="minorHAnsi" w:hAnsiTheme="minorHAnsi" w:cs="Calibri"/>
          <w:lang w:val="es-ES" w:bidi="ar-SA"/>
        </w:rPr>
        <w:tab/>
      </w:r>
      <w:r w:rsidRPr="00133C47">
        <w:rPr>
          <w:rFonts w:asciiTheme="minorHAnsi" w:hAnsiTheme="minorHAnsi" w:cs="Calibri"/>
          <w:lang w:val="es-ES" w:bidi="ar-SA"/>
        </w:rPr>
        <w:tab/>
      </w:r>
      <w:r w:rsidRPr="00133C47">
        <w:rPr>
          <w:rFonts w:asciiTheme="minorHAnsi" w:hAnsiTheme="minorHAnsi" w:cs="Calibri"/>
          <w:lang w:val="es-ES" w:bidi="ar-SA"/>
        </w:rPr>
        <w:tab/>
        <w:t>Curso:</w:t>
      </w:r>
      <w:r w:rsidR="00133C47">
        <w:rPr>
          <w:rFonts w:asciiTheme="minorHAnsi" w:hAnsiTheme="minorHAnsi" w:cs="Calibri"/>
          <w:lang w:val="es-ES" w:bidi="ar-SA"/>
        </w:rPr>
        <w:t xml:space="preserve"> </w:t>
      </w:r>
      <w:r w:rsidR="0055262E">
        <w:rPr>
          <w:rFonts w:asciiTheme="minorHAnsi" w:hAnsiTheme="minorHAnsi" w:cs="Calibri"/>
          <w:lang w:val="es-ES" w:bidi="ar-SA"/>
        </w:rPr>
        <w:t>2020-21</w:t>
      </w:r>
    </w:p>
    <w:p w14:paraId="53BF9C33" w14:textId="55FC2D30" w:rsidR="00B94C85" w:rsidRPr="00B94C85" w:rsidRDefault="00733B99" w:rsidP="00F8204C">
      <w:pPr>
        <w:ind w:left="2160" w:firstLine="720"/>
        <w:jc w:val="both"/>
        <w:rPr>
          <w:rFonts w:asciiTheme="minorHAnsi" w:hAnsiTheme="minorHAnsi"/>
          <w:lang w:val="es-ES"/>
        </w:rPr>
      </w:pPr>
      <w:r w:rsidRPr="00133C47">
        <w:rPr>
          <w:rFonts w:asciiTheme="minorHAnsi" w:hAnsiTheme="minorHAnsi" w:cs="Calibri"/>
          <w:lang w:val="es-ES" w:bidi="ar-SA"/>
        </w:rPr>
        <w:tab/>
      </w:r>
      <w:r w:rsidRPr="00133C47">
        <w:rPr>
          <w:rFonts w:asciiTheme="minorHAnsi" w:hAnsiTheme="minorHAnsi" w:cs="Calibri"/>
          <w:lang w:val="es-ES" w:bidi="ar-SA"/>
        </w:rPr>
        <w:tab/>
      </w:r>
      <w:r w:rsidRPr="00133C47">
        <w:rPr>
          <w:rFonts w:asciiTheme="minorHAnsi" w:hAnsiTheme="minorHAnsi" w:cs="Calibri"/>
          <w:lang w:val="es-ES" w:bidi="ar-SA"/>
        </w:rPr>
        <w:tab/>
        <w:t>Fecha</w:t>
      </w:r>
      <w:r w:rsidR="009155DB">
        <w:rPr>
          <w:rFonts w:asciiTheme="minorHAnsi" w:hAnsiTheme="minorHAnsi" w:cs="Calibri"/>
          <w:lang w:val="es-ES" w:bidi="ar-SA"/>
        </w:rPr>
        <w:t>: 26</w:t>
      </w:r>
      <w:r w:rsidR="008463E5">
        <w:rPr>
          <w:rFonts w:asciiTheme="minorHAnsi" w:hAnsiTheme="minorHAnsi" w:cs="Calibri"/>
          <w:lang w:val="es-ES" w:bidi="ar-SA"/>
        </w:rPr>
        <w:t xml:space="preserve"> </w:t>
      </w:r>
      <w:r w:rsidR="0055262E">
        <w:rPr>
          <w:rFonts w:asciiTheme="minorHAnsi" w:hAnsiTheme="minorHAnsi" w:cs="Calibri"/>
          <w:lang w:val="es-ES" w:bidi="ar-SA"/>
        </w:rPr>
        <w:t>/</w:t>
      </w:r>
      <w:r w:rsidR="008463E5">
        <w:rPr>
          <w:rFonts w:asciiTheme="minorHAnsi" w:hAnsiTheme="minorHAnsi" w:cs="Calibri"/>
          <w:lang w:val="es-ES" w:bidi="ar-SA"/>
        </w:rPr>
        <w:t xml:space="preserve"> </w:t>
      </w:r>
      <w:r w:rsidR="0055262E">
        <w:rPr>
          <w:rFonts w:asciiTheme="minorHAnsi" w:hAnsiTheme="minorHAnsi" w:cs="Calibri"/>
          <w:lang w:val="es-ES" w:bidi="ar-SA"/>
        </w:rPr>
        <w:t>03</w:t>
      </w:r>
      <w:r w:rsidR="008463E5">
        <w:rPr>
          <w:rFonts w:asciiTheme="minorHAnsi" w:hAnsiTheme="minorHAnsi" w:cs="Calibri"/>
          <w:lang w:val="es-ES" w:bidi="ar-SA"/>
        </w:rPr>
        <w:t xml:space="preserve"> </w:t>
      </w:r>
      <w:r w:rsidR="0055262E">
        <w:rPr>
          <w:rFonts w:asciiTheme="minorHAnsi" w:hAnsiTheme="minorHAnsi" w:cs="Calibri"/>
          <w:lang w:val="es-ES" w:bidi="ar-SA"/>
        </w:rPr>
        <w:t>/</w:t>
      </w:r>
      <w:r w:rsidR="008463E5">
        <w:rPr>
          <w:rFonts w:asciiTheme="minorHAnsi" w:hAnsiTheme="minorHAnsi" w:cs="Calibri"/>
          <w:lang w:val="es-ES" w:bidi="ar-SA"/>
        </w:rPr>
        <w:t xml:space="preserve"> </w:t>
      </w:r>
      <w:r w:rsidR="0055262E">
        <w:rPr>
          <w:rFonts w:asciiTheme="minorHAnsi" w:hAnsiTheme="minorHAnsi" w:cs="Calibri"/>
          <w:lang w:val="es-ES" w:bidi="ar-SA"/>
        </w:rPr>
        <w:t>2021</w:t>
      </w:r>
    </w:p>
    <w:p w14:paraId="69995011" w14:textId="77777777" w:rsidR="00984858" w:rsidRDefault="00984858" w:rsidP="009F45CE">
      <w:pPr>
        <w:pStyle w:val="Ttulo1"/>
        <w:ind w:left="285" w:firstLine="0"/>
        <w:rPr>
          <w:rFonts w:asciiTheme="minorHAnsi" w:hAnsiTheme="minorHAnsi"/>
        </w:rPr>
      </w:pPr>
    </w:p>
    <w:p w14:paraId="4C70CF37" w14:textId="77777777" w:rsidR="00CE2CDE" w:rsidRDefault="00CE2CDE" w:rsidP="00CE2CDE">
      <w:pPr>
        <w:jc w:val="both"/>
        <w:rPr>
          <w:rFonts w:asciiTheme="minorHAnsi" w:hAnsiTheme="minorHAnsi" w:cs="Calibri"/>
          <w:lang w:val="es-ES"/>
        </w:rPr>
      </w:pPr>
    </w:p>
    <w:p w14:paraId="51F55694" w14:textId="77777777" w:rsidR="00CE2CDE" w:rsidRDefault="00CE2CDE" w:rsidP="009F45CE">
      <w:pPr>
        <w:pStyle w:val="Ttulo1"/>
        <w:ind w:left="285" w:firstLine="0"/>
        <w:rPr>
          <w:rFonts w:asciiTheme="minorHAnsi" w:hAnsiTheme="minorHAnsi"/>
        </w:rPr>
      </w:pPr>
    </w:p>
    <w:p w14:paraId="78EDD47F" w14:textId="361298AF" w:rsidR="00752F95" w:rsidRDefault="00752F95">
      <w:pPr>
        <w:widowControl/>
        <w:suppressAutoHyphens w:val="0"/>
        <w:autoSpaceDE/>
        <w:autoSpaceDN/>
        <w:adjustRightInd/>
        <w:spacing w:after="160" w:line="259" w:lineRule="auto"/>
        <w:rPr>
          <w:rFonts w:asciiTheme="minorHAnsi" w:hAnsiTheme="minorHAnsi" w:cs="Calibri"/>
          <w:lang w:val="es-ES"/>
        </w:rPr>
      </w:pPr>
      <w:r>
        <w:rPr>
          <w:rFonts w:asciiTheme="minorHAnsi" w:hAnsiTheme="minorHAnsi" w:cs="Calibri"/>
          <w:lang w:val="es-ES"/>
        </w:rPr>
        <w:br w:type="page"/>
      </w:r>
    </w:p>
    <w:p w14:paraId="2FE7DB19" w14:textId="77777777" w:rsidR="007D7FE9" w:rsidRPr="009F45CE" w:rsidRDefault="007D7FE9" w:rsidP="00752F95">
      <w:pPr>
        <w:pStyle w:val="Ttulo1"/>
        <w:ind w:left="0" w:firstLine="0"/>
        <w:rPr>
          <w:rFonts w:asciiTheme="minorHAnsi" w:hAnsiTheme="minorHAnsi"/>
          <w:bCs w:val="0"/>
          <w:color w:val="auto"/>
        </w:rPr>
      </w:pPr>
    </w:p>
    <w:p w14:paraId="17B30BC3" w14:textId="77777777" w:rsidR="00733B99" w:rsidRPr="00105270" w:rsidRDefault="00733B99" w:rsidP="00F8204C">
      <w:pPr>
        <w:pStyle w:val="Ttulo1"/>
        <w:numPr>
          <w:ilvl w:val="0"/>
          <w:numId w:val="2"/>
        </w:numPr>
        <w:ind w:left="285" w:firstLine="0"/>
        <w:rPr>
          <w:rFonts w:asciiTheme="minorHAnsi" w:hAnsiTheme="minorHAnsi"/>
          <w:bCs w:val="0"/>
          <w:color w:val="auto"/>
        </w:rPr>
      </w:pPr>
      <w:r w:rsidRPr="00F45C69">
        <w:rPr>
          <w:rFonts w:asciiTheme="minorHAnsi" w:hAnsiTheme="minorHAnsi"/>
          <w:bCs w:val="0"/>
          <w:color w:val="000099"/>
          <w:sz w:val="24"/>
          <w:szCs w:val="24"/>
        </w:rPr>
        <w:t>Introducción</w:t>
      </w:r>
      <w:r w:rsidR="00254A04" w:rsidRPr="00F45C69">
        <w:rPr>
          <w:rFonts w:asciiTheme="minorHAnsi" w:hAnsiTheme="minorHAnsi"/>
          <w:bCs w:val="0"/>
          <w:color w:val="000099"/>
          <w:sz w:val="24"/>
          <w:szCs w:val="24"/>
        </w:rPr>
        <w:t xml:space="preserve"> </w:t>
      </w:r>
    </w:p>
    <w:p w14:paraId="4AD70265" w14:textId="77777777" w:rsidR="00105270" w:rsidRDefault="00105270" w:rsidP="00105270">
      <w:pPr>
        <w:pStyle w:val="Ttulo1"/>
        <w:ind w:left="285" w:firstLine="0"/>
        <w:rPr>
          <w:rFonts w:asciiTheme="minorHAnsi" w:hAnsiTheme="minorHAnsi"/>
          <w:bCs w:val="0"/>
          <w:color w:val="auto"/>
        </w:rPr>
      </w:pPr>
    </w:p>
    <w:p w14:paraId="3E48D902" w14:textId="1DE7013D" w:rsidR="00781402" w:rsidRDefault="0011118A" w:rsidP="0055262E">
      <w:pPr>
        <w:jc w:val="both"/>
        <w:rPr>
          <w:rFonts w:asciiTheme="minorHAnsi" w:hAnsiTheme="minorHAnsi" w:cs="Calibri"/>
          <w:lang w:val="es-ES"/>
        </w:rPr>
      </w:pPr>
      <w:r w:rsidRPr="00AC3D76">
        <w:rPr>
          <w:rFonts w:asciiTheme="minorHAnsi" w:hAnsiTheme="minorHAnsi" w:cs="Calibri"/>
          <w:lang w:val="es-ES"/>
        </w:rPr>
        <w:t>Un sistema se</w:t>
      </w:r>
      <w:r w:rsidR="000922BD" w:rsidRPr="00AC3D76">
        <w:rPr>
          <w:rFonts w:asciiTheme="minorHAnsi" w:hAnsiTheme="minorHAnsi" w:cs="Calibri"/>
          <w:lang w:val="es-ES"/>
        </w:rPr>
        <w:t xml:space="preserve"> puede definir</w:t>
      </w:r>
      <w:r w:rsidRPr="00AC3D76">
        <w:rPr>
          <w:rFonts w:asciiTheme="minorHAnsi" w:hAnsiTheme="minorHAnsi" w:cs="Calibri"/>
          <w:lang w:val="es-ES"/>
        </w:rPr>
        <w:t xml:space="preserve"> como</w:t>
      </w:r>
      <w:r w:rsidR="000922BD" w:rsidRPr="00AC3D76">
        <w:rPr>
          <w:rFonts w:asciiTheme="minorHAnsi" w:hAnsiTheme="minorHAnsi" w:cs="Calibri"/>
          <w:lang w:val="es-ES"/>
        </w:rPr>
        <w:t xml:space="preserve"> un</w:t>
      </w:r>
      <w:r w:rsidRPr="00AC3D76">
        <w:rPr>
          <w:rFonts w:asciiTheme="minorHAnsi" w:hAnsiTheme="minorHAnsi" w:cs="Calibri"/>
          <w:lang w:val="es-ES"/>
        </w:rPr>
        <w:t xml:space="preserve"> conjunto de </w:t>
      </w:r>
      <w:r w:rsidR="000922BD" w:rsidRPr="00AC3D76">
        <w:rPr>
          <w:rFonts w:asciiTheme="minorHAnsi" w:hAnsiTheme="minorHAnsi" w:cs="Calibri"/>
          <w:lang w:val="es-ES"/>
        </w:rPr>
        <w:t>elementos</w:t>
      </w:r>
      <w:r w:rsidRPr="00AC3D76">
        <w:rPr>
          <w:rFonts w:asciiTheme="minorHAnsi" w:hAnsiTheme="minorHAnsi" w:cs="Calibri"/>
          <w:lang w:val="es-ES"/>
        </w:rPr>
        <w:t xml:space="preserve"> que est</w:t>
      </w:r>
      <w:r w:rsidR="007D7FE9">
        <w:rPr>
          <w:rFonts w:asciiTheme="minorHAnsi" w:hAnsiTheme="minorHAnsi" w:cs="Calibri"/>
          <w:lang w:val="es-ES"/>
        </w:rPr>
        <w:t xml:space="preserve">án relacionados entre </w:t>
      </w:r>
      <w:r w:rsidR="00D509ED">
        <w:rPr>
          <w:rFonts w:asciiTheme="minorHAnsi" w:hAnsiTheme="minorHAnsi" w:cs="Calibri"/>
          <w:lang w:val="es-ES"/>
        </w:rPr>
        <w:t xml:space="preserve">sí </w:t>
      </w:r>
      <w:r w:rsidR="007D7FE9">
        <w:rPr>
          <w:rFonts w:asciiTheme="minorHAnsi" w:hAnsiTheme="minorHAnsi" w:cs="Calibri"/>
          <w:lang w:val="es-ES"/>
        </w:rPr>
        <w:t>en base a unas normas y leyes.</w:t>
      </w:r>
      <w:r w:rsidRPr="00AC3D76">
        <w:rPr>
          <w:rFonts w:asciiTheme="minorHAnsi" w:hAnsiTheme="minorHAnsi" w:cs="Calibri"/>
          <w:lang w:val="es-ES"/>
        </w:rPr>
        <w:t xml:space="preserve"> Partiendo de esta línea, existen infinidad de adjetivos para los sistemas</w:t>
      </w:r>
      <w:r w:rsidR="000922BD" w:rsidRPr="00AC3D76">
        <w:rPr>
          <w:rFonts w:asciiTheme="minorHAnsi" w:hAnsiTheme="minorHAnsi" w:cs="Calibri"/>
          <w:lang w:val="es-ES"/>
        </w:rPr>
        <w:t xml:space="preserve"> dependiendo de su función o contexto</w:t>
      </w:r>
      <w:r w:rsidRPr="00AC3D76">
        <w:rPr>
          <w:rFonts w:asciiTheme="minorHAnsi" w:hAnsiTheme="minorHAnsi" w:cs="Calibri"/>
          <w:lang w:val="es-ES"/>
        </w:rPr>
        <w:t>, como por ejemplo cr</w:t>
      </w:r>
      <w:r w:rsidR="000922BD" w:rsidRPr="00AC3D76">
        <w:rPr>
          <w:rFonts w:asciiTheme="minorHAnsi" w:hAnsiTheme="minorHAnsi" w:cs="Calibri"/>
          <w:lang w:val="es-ES"/>
        </w:rPr>
        <w:t>ítico</w:t>
      </w:r>
      <w:r w:rsidRPr="00AC3D76">
        <w:rPr>
          <w:rFonts w:asciiTheme="minorHAnsi" w:hAnsiTheme="minorHAnsi" w:cs="Calibri"/>
          <w:lang w:val="es-ES"/>
        </w:rPr>
        <w:t xml:space="preserve"> –</w:t>
      </w:r>
      <w:r w:rsidR="000922BD" w:rsidRPr="00AC3D76">
        <w:rPr>
          <w:rFonts w:asciiTheme="minorHAnsi" w:hAnsiTheme="minorHAnsi" w:cs="Calibri"/>
          <w:lang w:val="es-ES"/>
        </w:rPr>
        <w:t>aquel</w:t>
      </w:r>
      <w:r w:rsidRPr="00AC3D76">
        <w:rPr>
          <w:rFonts w:asciiTheme="minorHAnsi" w:hAnsiTheme="minorHAnsi" w:cs="Calibri"/>
          <w:lang w:val="es-ES"/>
        </w:rPr>
        <w:t xml:space="preserve"> </w:t>
      </w:r>
      <w:r w:rsidR="000922BD" w:rsidRPr="00AC3D76">
        <w:rPr>
          <w:rFonts w:asciiTheme="minorHAnsi" w:hAnsiTheme="minorHAnsi" w:cs="Calibri"/>
          <w:lang w:val="es-ES"/>
        </w:rPr>
        <w:t>en el cual</w:t>
      </w:r>
      <w:r w:rsidRPr="00AC3D76">
        <w:rPr>
          <w:rFonts w:asciiTheme="minorHAnsi" w:hAnsiTheme="minorHAnsi" w:cs="Calibri"/>
          <w:lang w:val="es-ES"/>
        </w:rPr>
        <w:t xml:space="preserve"> un fallo puede propiciar consecuencias fatales</w:t>
      </w:r>
      <w:r w:rsidR="007D7FE9">
        <w:rPr>
          <w:rFonts w:asciiTheme="minorHAnsi" w:hAnsiTheme="minorHAnsi" w:cs="Calibri"/>
          <w:lang w:val="es-ES"/>
        </w:rPr>
        <w:t xml:space="preserve">- </w:t>
      </w:r>
      <w:r w:rsidR="000922BD" w:rsidRPr="00AC3D76">
        <w:rPr>
          <w:rFonts w:asciiTheme="minorHAnsi" w:hAnsiTheme="minorHAnsi" w:cs="Calibri"/>
          <w:lang w:val="es-ES"/>
        </w:rPr>
        <w:t>o concurrente –sistema el cual contiene varios elementos que pueden hacer su trabajo en paralelo- pero su principal elemento común es que todos ellos pueden ser representa</w:t>
      </w:r>
      <w:r w:rsidR="00AC3D76" w:rsidRPr="00AC3D76">
        <w:rPr>
          <w:rFonts w:asciiTheme="minorHAnsi" w:hAnsiTheme="minorHAnsi" w:cs="Calibri"/>
          <w:lang w:val="es-ES"/>
        </w:rPr>
        <w:t>dos como el conjunto de las representaciones individuales de sus elementos</w:t>
      </w:r>
      <w:r w:rsidR="000922BD" w:rsidRPr="00AC3D76">
        <w:rPr>
          <w:rFonts w:asciiTheme="minorHAnsi" w:hAnsiTheme="minorHAnsi" w:cs="Calibri"/>
          <w:lang w:val="es-ES"/>
        </w:rPr>
        <w:t xml:space="preserve">.  </w:t>
      </w:r>
    </w:p>
    <w:p w14:paraId="3B5428B7" w14:textId="77777777" w:rsidR="0052402D" w:rsidRDefault="0052402D" w:rsidP="0055262E">
      <w:pPr>
        <w:jc w:val="both"/>
        <w:rPr>
          <w:rFonts w:asciiTheme="minorHAnsi" w:hAnsiTheme="minorHAnsi" w:cs="Calibri"/>
          <w:lang w:val="es-ES"/>
        </w:rPr>
      </w:pPr>
    </w:p>
    <w:p w14:paraId="26AAC6AE" w14:textId="06D05C78" w:rsidR="0052402D" w:rsidRPr="00AC3D76" w:rsidRDefault="00066EB1" w:rsidP="0055262E">
      <w:pPr>
        <w:jc w:val="both"/>
        <w:rPr>
          <w:rFonts w:asciiTheme="minorHAnsi" w:hAnsiTheme="minorHAnsi" w:cs="Calibri"/>
          <w:lang w:val="es-ES"/>
        </w:rPr>
      </w:pPr>
      <w:r>
        <w:rPr>
          <w:rFonts w:asciiTheme="minorHAnsi" w:hAnsiTheme="minorHAnsi" w:cs="Calibri"/>
          <w:lang w:val="es-ES"/>
        </w:rPr>
        <w:t xml:space="preserve">Una de las </w:t>
      </w:r>
      <w:r w:rsidR="0052402D">
        <w:rPr>
          <w:rFonts w:asciiTheme="minorHAnsi" w:hAnsiTheme="minorHAnsi" w:cs="Calibri"/>
          <w:lang w:val="es-ES"/>
        </w:rPr>
        <w:t>actividad</w:t>
      </w:r>
      <w:r>
        <w:rPr>
          <w:rFonts w:asciiTheme="minorHAnsi" w:hAnsiTheme="minorHAnsi" w:cs="Calibri"/>
          <w:lang w:val="es-ES"/>
        </w:rPr>
        <w:t>es</w:t>
      </w:r>
      <w:r w:rsidR="0052402D">
        <w:rPr>
          <w:rFonts w:asciiTheme="minorHAnsi" w:hAnsiTheme="minorHAnsi" w:cs="Calibri"/>
          <w:lang w:val="es-ES"/>
        </w:rPr>
        <w:t xml:space="preserve"> </w:t>
      </w:r>
      <w:r>
        <w:rPr>
          <w:rFonts w:asciiTheme="minorHAnsi" w:hAnsiTheme="minorHAnsi" w:cs="Calibri"/>
          <w:lang w:val="es-ES"/>
        </w:rPr>
        <w:t xml:space="preserve">cruciales de los sistemas concurrentes y críticos </w:t>
      </w:r>
      <w:r w:rsidR="0052402D">
        <w:rPr>
          <w:rFonts w:asciiTheme="minorHAnsi" w:hAnsiTheme="minorHAnsi" w:cs="Calibri"/>
          <w:lang w:val="es-ES"/>
        </w:rPr>
        <w:t>es l</w:t>
      </w:r>
      <w:r w:rsidR="0052402D" w:rsidRPr="0052402D">
        <w:rPr>
          <w:rFonts w:asciiTheme="minorHAnsi" w:hAnsiTheme="minorHAnsi" w:cs="Calibri"/>
          <w:lang w:val="es-ES"/>
        </w:rPr>
        <w:t>a evaluación, validación y verif</w:t>
      </w:r>
      <w:r w:rsidR="0052402D">
        <w:rPr>
          <w:rFonts w:asciiTheme="minorHAnsi" w:hAnsiTheme="minorHAnsi" w:cs="Calibri"/>
          <w:lang w:val="es-ES"/>
        </w:rPr>
        <w:t>icación de la seguridad. Un sistema</w:t>
      </w:r>
      <w:r w:rsidR="0052402D" w:rsidRPr="0052402D">
        <w:rPr>
          <w:rFonts w:asciiTheme="minorHAnsi" w:hAnsiTheme="minorHAnsi" w:cs="Calibri"/>
          <w:lang w:val="es-ES"/>
        </w:rPr>
        <w:t xml:space="preserve"> debe cumplir su misión en cualquier problema de seguridad</w:t>
      </w:r>
      <w:r>
        <w:rPr>
          <w:rFonts w:asciiTheme="minorHAnsi" w:hAnsiTheme="minorHAnsi" w:cs="Calibri"/>
          <w:lang w:val="es-ES"/>
        </w:rPr>
        <w:t xml:space="preserve"> (viéndola como </w:t>
      </w:r>
      <w:r w:rsidRPr="00635CD2">
        <w:rPr>
          <w:rFonts w:asciiTheme="minorHAnsi" w:hAnsiTheme="minorHAnsi" w:cs="Calibri"/>
          <w:i/>
          <w:iCs/>
          <w:lang w:val="es-ES"/>
        </w:rPr>
        <w:t>safety</w:t>
      </w:r>
      <w:r>
        <w:rPr>
          <w:rFonts w:asciiTheme="minorHAnsi" w:hAnsiTheme="minorHAnsi" w:cs="Calibri"/>
          <w:lang w:val="es-ES"/>
        </w:rPr>
        <w:t xml:space="preserve"> en inglés)</w:t>
      </w:r>
      <w:r w:rsidR="0052402D" w:rsidRPr="0052402D">
        <w:rPr>
          <w:rFonts w:asciiTheme="minorHAnsi" w:hAnsiTheme="minorHAnsi" w:cs="Calibri"/>
          <w:lang w:val="es-ES"/>
        </w:rPr>
        <w:t>, teniendo la capacidad de recuperarse en caso de fallo. Además, la verificación de las propiedades de seguridad durante el desarrollo de un sistema supone un gran aumento en sus costes.</w:t>
      </w:r>
      <w:r w:rsidR="004C4B70">
        <w:rPr>
          <w:rFonts w:asciiTheme="minorHAnsi" w:hAnsiTheme="minorHAnsi" w:cs="Calibri"/>
          <w:lang w:val="es-ES"/>
        </w:rPr>
        <w:t xml:space="preserve"> Para intentar asegurar que se cumple esta actividad, una forma de analizar y modelar sistemas es utilizando redes de Petri.</w:t>
      </w:r>
    </w:p>
    <w:p w14:paraId="37B43EE4" w14:textId="77777777" w:rsidR="004E109F" w:rsidRDefault="004E109F" w:rsidP="0055262E">
      <w:pPr>
        <w:jc w:val="both"/>
        <w:rPr>
          <w:rFonts w:asciiTheme="minorHAnsi" w:hAnsiTheme="minorHAnsi" w:cs="Calibri"/>
          <w:lang w:val="es-ES"/>
        </w:rPr>
      </w:pPr>
    </w:p>
    <w:p w14:paraId="3B8C061C" w14:textId="73C4EBE2" w:rsidR="00844964" w:rsidRPr="00AC3D76" w:rsidRDefault="00244836" w:rsidP="0055262E">
      <w:pPr>
        <w:jc w:val="both"/>
        <w:rPr>
          <w:rFonts w:asciiTheme="minorHAnsi" w:hAnsiTheme="minorHAnsi" w:cs="Calibri"/>
          <w:lang w:val="es-ES"/>
        </w:rPr>
      </w:pPr>
      <w:r>
        <w:rPr>
          <w:rFonts w:asciiTheme="minorHAnsi" w:hAnsiTheme="minorHAnsi" w:cs="Calibri"/>
          <w:lang w:val="es-ES"/>
        </w:rPr>
        <w:t>Acotando el problema</w:t>
      </w:r>
      <w:r w:rsidR="004E109F">
        <w:rPr>
          <w:rFonts w:asciiTheme="minorHAnsi" w:hAnsiTheme="minorHAnsi" w:cs="Calibri"/>
          <w:lang w:val="es-ES"/>
        </w:rPr>
        <w:t>, en determinadas ocasiones</w:t>
      </w:r>
      <w:r w:rsidR="004B0418">
        <w:rPr>
          <w:rFonts w:asciiTheme="minorHAnsi" w:hAnsiTheme="minorHAnsi" w:cs="Calibri"/>
          <w:lang w:val="es-ES"/>
        </w:rPr>
        <w:t xml:space="preserve"> y con el fin de abaratar costes de producción manteniendo calidad</w:t>
      </w:r>
      <w:r w:rsidR="004E109F">
        <w:rPr>
          <w:rFonts w:asciiTheme="minorHAnsi" w:hAnsiTheme="minorHAnsi" w:cs="Calibri"/>
          <w:lang w:val="es-ES"/>
        </w:rPr>
        <w:t xml:space="preserve">, </w:t>
      </w:r>
      <w:r w:rsidR="00431137">
        <w:rPr>
          <w:rFonts w:asciiTheme="minorHAnsi" w:hAnsiTheme="minorHAnsi" w:cs="Calibri"/>
          <w:lang w:val="es-ES"/>
        </w:rPr>
        <w:t>se generan un</w:t>
      </w:r>
      <w:r w:rsidR="004B0418">
        <w:rPr>
          <w:rFonts w:asciiTheme="minorHAnsi" w:hAnsiTheme="minorHAnsi" w:cs="Calibri"/>
          <w:lang w:val="es-ES"/>
        </w:rPr>
        <w:t xml:space="preserve"> conjunto de productos</w:t>
      </w:r>
      <w:r w:rsidR="00431137">
        <w:rPr>
          <w:rFonts w:asciiTheme="minorHAnsi" w:hAnsiTheme="minorHAnsi" w:cs="Calibri"/>
          <w:lang w:val="es-ES"/>
        </w:rPr>
        <w:t xml:space="preserve"> software que tienen un conjunto de elementos comunes, pero que sin embargo, en el resto de los elementos pueden diferir de forma variable. Este conjunto de sistemas </w:t>
      </w:r>
      <w:r w:rsidR="00066EB1">
        <w:rPr>
          <w:rFonts w:asciiTheme="minorHAnsi" w:hAnsiTheme="minorHAnsi" w:cs="Calibri"/>
          <w:lang w:val="es-ES"/>
        </w:rPr>
        <w:t xml:space="preserve">similares </w:t>
      </w:r>
      <w:r w:rsidR="00431137">
        <w:rPr>
          <w:rFonts w:asciiTheme="minorHAnsi" w:hAnsiTheme="minorHAnsi" w:cs="Calibri"/>
          <w:lang w:val="es-ES"/>
        </w:rPr>
        <w:t>es denominado Línea de Productos Softw</w:t>
      </w:r>
      <w:r w:rsidR="004B0418">
        <w:rPr>
          <w:rFonts w:asciiTheme="minorHAnsi" w:hAnsiTheme="minorHAnsi" w:cs="Calibri"/>
          <w:lang w:val="es-ES"/>
        </w:rPr>
        <w:t>are (</w:t>
      </w:r>
      <w:r w:rsidR="00631340">
        <w:rPr>
          <w:rFonts w:asciiTheme="minorHAnsi" w:hAnsiTheme="minorHAnsi" w:cs="Calibri"/>
          <w:lang w:val="es-ES"/>
        </w:rPr>
        <w:t>SLP</w:t>
      </w:r>
      <w:r w:rsidR="004B0418">
        <w:rPr>
          <w:rFonts w:asciiTheme="minorHAnsi" w:hAnsiTheme="minorHAnsi" w:cs="Calibri"/>
          <w:lang w:val="es-ES"/>
        </w:rPr>
        <w:t xml:space="preserve">). Un ejemplo claro de uso de </w:t>
      </w:r>
      <w:r w:rsidR="00631340">
        <w:rPr>
          <w:rFonts w:asciiTheme="minorHAnsi" w:hAnsiTheme="minorHAnsi" w:cs="Calibri"/>
          <w:lang w:val="es-ES"/>
        </w:rPr>
        <w:t>SLP</w:t>
      </w:r>
      <w:r w:rsidR="004B0418">
        <w:rPr>
          <w:rFonts w:asciiTheme="minorHAnsi" w:hAnsiTheme="minorHAnsi" w:cs="Calibri"/>
          <w:lang w:val="es-ES"/>
        </w:rPr>
        <w:t xml:space="preserve"> es la industria automotriz donde se genera un software muy semejante pero con matices para cada coche</w:t>
      </w:r>
      <w:sdt>
        <w:sdtPr>
          <w:rPr>
            <w:rFonts w:asciiTheme="minorHAnsi" w:hAnsiTheme="minorHAnsi" w:cs="Calibri"/>
            <w:lang w:val="es-ES"/>
          </w:rPr>
          <w:id w:val="-816342560"/>
          <w:citation/>
        </w:sdtPr>
        <w:sdtContent>
          <w:r w:rsidR="00D0301D">
            <w:rPr>
              <w:rFonts w:asciiTheme="minorHAnsi" w:hAnsiTheme="minorHAnsi" w:cs="Calibri"/>
              <w:lang w:val="es-ES"/>
            </w:rPr>
            <w:fldChar w:fldCharType="begin"/>
          </w:r>
          <w:r w:rsidR="00D0301D">
            <w:rPr>
              <w:rFonts w:asciiTheme="minorHAnsi" w:hAnsiTheme="minorHAnsi" w:cs="Calibri"/>
              <w:lang w:val="es-ES"/>
            </w:rPr>
            <w:instrText xml:space="preserve"> CITATION Nor02 \l 3082 </w:instrText>
          </w:r>
          <w:r w:rsidR="00D0301D">
            <w:rPr>
              <w:rFonts w:asciiTheme="minorHAnsi" w:hAnsiTheme="minorHAnsi" w:cs="Calibri"/>
              <w:lang w:val="es-ES"/>
            </w:rPr>
            <w:fldChar w:fldCharType="separate"/>
          </w:r>
          <w:r w:rsidR="00D86DC5">
            <w:rPr>
              <w:rFonts w:asciiTheme="minorHAnsi" w:hAnsiTheme="minorHAnsi" w:cs="Calibri"/>
              <w:noProof/>
              <w:lang w:val="es-ES"/>
            </w:rPr>
            <w:t xml:space="preserve"> </w:t>
          </w:r>
          <w:r w:rsidR="00D86DC5" w:rsidRPr="00D86DC5">
            <w:rPr>
              <w:rFonts w:asciiTheme="minorHAnsi" w:hAnsiTheme="minorHAnsi" w:cs="Calibri"/>
              <w:noProof/>
              <w:lang w:val="es-ES"/>
            </w:rPr>
            <w:t>[1]</w:t>
          </w:r>
          <w:r w:rsidR="00D0301D">
            <w:rPr>
              <w:rFonts w:asciiTheme="minorHAnsi" w:hAnsiTheme="minorHAnsi" w:cs="Calibri"/>
              <w:lang w:val="es-ES"/>
            </w:rPr>
            <w:fldChar w:fldCharType="end"/>
          </w:r>
        </w:sdtContent>
      </w:sdt>
      <w:r w:rsidR="004B0418">
        <w:rPr>
          <w:rFonts w:asciiTheme="minorHAnsi" w:hAnsiTheme="minorHAnsi" w:cs="Calibri"/>
          <w:lang w:val="es-ES"/>
        </w:rPr>
        <w:t>.</w:t>
      </w:r>
    </w:p>
    <w:p w14:paraId="4DD0881E" w14:textId="77777777" w:rsidR="004B0418" w:rsidRDefault="004B0418" w:rsidP="0055262E">
      <w:pPr>
        <w:jc w:val="both"/>
        <w:rPr>
          <w:rFonts w:asciiTheme="minorHAnsi" w:hAnsiTheme="minorHAnsi" w:cs="Calibri"/>
          <w:lang w:val="es-ES"/>
        </w:rPr>
      </w:pPr>
    </w:p>
    <w:p w14:paraId="54C2FE56" w14:textId="540DA2BA" w:rsidR="004C084A" w:rsidRPr="00A16F7B" w:rsidRDefault="00CE2CDE" w:rsidP="0055262E">
      <w:pPr>
        <w:jc w:val="both"/>
        <w:rPr>
          <w:rFonts w:asciiTheme="minorHAnsi" w:hAnsiTheme="minorHAnsi" w:cs="Calibri"/>
          <w:lang w:val="es-ES"/>
        </w:rPr>
      </w:pPr>
      <w:r>
        <w:rPr>
          <w:rFonts w:asciiTheme="minorHAnsi" w:hAnsiTheme="minorHAnsi" w:cs="Calibri"/>
          <w:lang w:val="es-ES"/>
        </w:rPr>
        <w:t>L</w:t>
      </w:r>
      <w:r w:rsidR="004C084A" w:rsidRPr="00AC3D76">
        <w:rPr>
          <w:rFonts w:asciiTheme="minorHAnsi" w:hAnsiTheme="minorHAnsi" w:cs="Calibri"/>
          <w:lang w:val="es-ES"/>
        </w:rPr>
        <w:t>a evaluación d</w:t>
      </w:r>
      <w:r w:rsidR="00443790">
        <w:rPr>
          <w:rFonts w:asciiTheme="minorHAnsi" w:hAnsiTheme="minorHAnsi" w:cs="Calibri"/>
          <w:lang w:val="es-ES"/>
        </w:rPr>
        <w:t>e la seguridad</w:t>
      </w:r>
      <w:r w:rsidR="004C084A" w:rsidRPr="00AC3D76">
        <w:rPr>
          <w:rFonts w:asciiTheme="minorHAnsi" w:hAnsiTheme="minorHAnsi" w:cs="Calibri"/>
          <w:lang w:val="es-ES"/>
        </w:rPr>
        <w:t xml:space="preserve"> de una f</w:t>
      </w:r>
      <w:r w:rsidR="004C084A">
        <w:rPr>
          <w:rFonts w:asciiTheme="minorHAnsi" w:hAnsiTheme="minorHAnsi" w:cs="Calibri"/>
          <w:lang w:val="es-ES"/>
        </w:rPr>
        <w:t xml:space="preserve">amilia </w:t>
      </w:r>
      <w:r w:rsidR="00443790">
        <w:rPr>
          <w:rFonts w:asciiTheme="minorHAnsi" w:hAnsiTheme="minorHAnsi" w:cs="Calibri"/>
          <w:lang w:val="es-ES"/>
        </w:rPr>
        <w:t>SPL</w:t>
      </w:r>
      <w:r w:rsidR="00244836">
        <w:rPr>
          <w:rFonts w:asciiTheme="minorHAnsi" w:hAnsiTheme="minorHAnsi" w:cs="Calibri"/>
          <w:lang w:val="es-ES"/>
        </w:rPr>
        <w:t xml:space="preserve"> s</w:t>
      </w:r>
      <w:r w:rsidR="00A16F7B">
        <w:rPr>
          <w:rFonts w:asciiTheme="minorHAnsi" w:hAnsiTheme="minorHAnsi" w:cs="Calibri"/>
          <w:lang w:val="es-ES"/>
        </w:rPr>
        <w:t>e realiza de dos formas</w:t>
      </w:r>
      <w:r w:rsidR="004C084A">
        <w:rPr>
          <w:rFonts w:asciiTheme="minorHAnsi" w:hAnsiTheme="minorHAnsi" w:cs="Calibri"/>
          <w:lang w:val="es-ES"/>
        </w:rPr>
        <w:t>. E</w:t>
      </w:r>
      <w:r w:rsidR="00A16F7B">
        <w:rPr>
          <w:rFonts w:asciiTheme="minorHAnsi" w:hAnsiTheme="minorHAnsi" w:cs="Calibri"/>
          <w:lang w:val="es-ES"/>
        </w:rPr>
        <w:t>n la primera</w:t>
      </w:r>
      <w:r w:rsidR="004C084A" w:rsidRPr="00AC3D76">
        <w:rPr>
          <w:rFonts w:asciiTheme="minorHAnsi" w:hAnsiTheme="minorHAnsi" w:cs="Calibri"/>
          <w:lang w:val="es-ES"/>
        </w:rPr>
        <w:t xml:space="preserve"> mediante la generac</w:t>
      </w:r>
      <w:r w:rsidR="004C084A">
        <w:rPr>
          <w:rFonts w:asciiTheme="minorHAnsi" w:hAnsiTheme="minorHAnsi" w:cs="Calibri"/>
          <w:lang w:val="es-ES"/>
        </w:rPr>
        <w:t>ión</w:t>
      </w:r>
      <w:r w:rsidR="00244836">
        <w:rPr>
          <w:rFonts w:asciiTheme="minorHAnsi" w:hAnsiTheme="minorHAnsi" w:cs="Calibri"/>
          <w:lang w:val="es-ES"/>
        </w:rPr>
        <w:t xml:space="preserve"> o el análisis</w:t>
      </w:r>
      <w:r w:rsidR="004C084A">
        <w:rPr>
          <w:rFonts w:asciiTheme="minorHAnsi" w:hAnsiTheme="minorHAnsi" w:cs="Calibri"/>
          <w:lang w:val="es-ES"/>
        </w:rPr>
        <w:t xml:space="preserve"> de todos los productos</w:t>
      </w:r>
      <w:r w:rsidR="00244836">
        <w:rPr>
          <w:rFonts w:asciiTheme="minorHAnsi" w:hAnsiTheme="minorHAnsi" w:cs="Calibri"/>
          <w:lang w:val="es-ES"/>
        </w:rPr>
        <w:t xml:space="preserve"> de la SPL. Este caso supone un gran problema a nivel computacional porque habría que hacer un análisis individual sobre cada miembro de la familia</w:t>
      </w:r>
      <w:r w:rsidR="00A16F7B">
        <w:rPr>
          <w:rFonts w:asciiTheme="minorHAnsi" w:hAnsiTheme="minorHAnsi" w:cs="Calibri"/>
          <w:lang w:val="es-ES"/>
        </w:rPr>
        <w:t>. En la segunda forma se analizarían las propiedades del SPL</w:t>
      </w:r>
      <w:r w:rsidR="00066EB1">
        <w:rPr>
          <w:rFonts w:asciiTheme="minorHAnsi" w:hAnsiTheme="minorHAnsi" w:cs="Calibri"/>
          <w:lang w:val="es-ES"/>
        </w:rPr>
        <w:t xml:space="preserve"> a la vez</w:t>
      </w:r>
      <w:r w:rsidR="00A16F7B">
        <w:rPr>
          <w:rFonts w:asciiTheme="minorHAnsi" w:hAnsiTheme="minorHAnsi" w:cs="Calibri"/>
          <w:lang w:val="es-ES"/>
        </w:rPr>
        <w:t xml:space="preserve">. Para ello, se utilizan </w:t>
      </w:r>
      <w:r w:rsidR="00066EB1">
        <w:rPr>
          <w:rFonts w:asciiTheme="minorHAnsi" w:hAnsiTheme="minorHAnsi" w:cs="Calibri"/>
          <w:lang w:val="es-ES"/>
        </w:rPr>
        <w:t>distintas técnicas, como SAT solvers</w:t>
      </w:r>
      <w:sdt>
        <w:sdtPr>
          <w:rPr>
            <w:rFonts w:asciiTheme="minorHAnsi" w:hAnsiTheme="minorHAnsi" w:cs="Calibri"/>
            <w:lang w:val="es-ES"/>
          </w:rPr>
          <w:id w:val="-1100025375"/>
          <w:citation/>
        </w:sdtPr>
        <w:sdtContent>
          <w:r w:rsidR="00D0301D">
            <w:rPr>
              <w:rFonts w:asciiTheme="minorHAnsi" w:hAnsiTheme="minorHAnsi" w:cs="Calibri"/>
              <w:lang w:val="es-ES"/>
            </w:rPr>
            <w:fldChar w:fldCharType="begin"/>
          </w:r>
          <w:r w:rsidR="00D0301D">
            <w:rPr>
              <w:rFonts w:asciiTheme="minorHAnsi" w:hAnsiTheme="minorHAnsi" w:cs="Calibri"/>
              <w:lang w:val="es-ES"/>
            </w:rPr>
            <w:instrText xml:space="preserve"> CITATION DLB10 \l 3082 </w:instrText>
          </w:r>
          <w:r w:rsidR="00D0301D">
            <w:rPr>
              <w:rFonts w:asciiTheme="minorHAnsi" w:hAnsiTheme="minorHAnsi" w:cs="Calibri"/>
              <w:lang w:val="es-ES"/>
            </w:rPr>
            <w:fldChar w:fldCharType="separate"/>
          </w:r>
          <w:r w:rsidR="00D86DC5">
            <w:rPr>
              <w:rFonts w:asciiTheme="minorHAnsi" w:hAnsiTheme="minorHAnsi" w:cs="Calibri"/>
              <w:noProof/>
              <w:lang w:val="es-ES"/>
            </w:rPr>
            <w:t xml:space="preserve"> </w:t>
          </w:r>
          <w:r w:rsidR="00D86DC5" w:rsidRPr="00D86DC5">
            <w:rPr>
              <w:rFonts w:asciiTheme="minorHAnsi" w:hAnsiTheme="minorHAnsi" w:cs="Calibri"/>
              <w:noProof/>
              <w:lang w:val="es-ES"/>
            </w:rPr>
            <w:t>[2]</w:t>
          </w:r>
          <w:r w:rsidR="00D0301D">
            <w:rPr>
              <w:rFonts w:asciiTheme="minorHAnsi" w:hAnsiTheme="minorHAnsi" w:cs="Calibri"/>
              <w:lang w:val="es-ES"/>
            </w:rPr>
            <w:fldChar w:fldCharType="end"/>
          </w:r>
        </w:sdtContent>
      </w:sdt>
      <w:r w:rsidR="00066EB1">
        <w:rPr>
          <w:rFonts w:asciiTheme="minorHAnsi" w:hAnsiTheme="minorHAnsi" w:cs="Calibri"/>
          <w:lang w:val="es-ES"/>
        </w:rPr>
        <w:t>, Constraint Satisfaction Problems</w:t>
      </w:r>
      <w:sdt>
        <w:sdtPr>
          <w:rPr>
            <w:rFonts w:asciiTheme="minorHAnsi" w:hAnsiTheme="minorHAnsi" w:cs="Calibri"/>
            <w:lang w:val="es-ES"/>
          </w:rPr>
          <w:id w:val="-1887328193"/>
          <w:citation/>
        </w:sdtPr>
        <w:sdtContent>
          <w:r w:rsidR="00AF7DD8">
            <w:rPr>
              <w:rFonts w:asciiTheme="minorHAnsi" w:hAnsiTheme="minorHAnsi" w:cs="Calibri"/>
              <w:lang w:val="es-ES"/>
            </w:rPr>
            <w:fldChar w:fldCharType="begin"/>
          </w:r>
          <w:r w:rsidR="00AF7DD8">
            <w:rPr>
              <w:rFonts w:asciiTheme="minorHAnsi" w:hAnsiTheme="minorHAnsi" w:cs="Calibri"/>
              <w:lang w:val="es-ES"/>
            </w:rPr>
            <w:instrText xml:space="preserve"> CITATION Bro06 \l 3082 </w:instrText>
          </w:r>
          <w:r w:rsidR="00AF7DD8">
            <w:rPr>
              <w:rFonts w:asciiTheme="minorHAnsi" w:hAnsiTheme="minorHAnsi" w:cs="Calibri"/>
              <w:lang w:val="es-ES"/>
            </w:rPr>
            <w:fldChar w:fldCharType="separate"/>
          </w:r>
          <w:r w:rsidR="00D86DC5">
            <w:rPr>
              <w:rFonts w:asciiTheme="minorHAnsi" w:hAnsiTheme="minorHAnsi" w:cs="Calibri"/>
              <w:noProof/>
              <w:lang w:val="es-ES"/>
            </w:rPr>
            <w:t xml:space="preserve"> </w:t>
          </w:r>
          <w:r w:rsidR="00D86DC5" w:rsidRPr="00D86DC5">
            <w:rPr>
              <w:rFonts w:asciiTheme="minorHAnsi" w:hAnsiTheme="minorHAnsi" w:cs="Calibri"/>
              <w:noProof/>
              <w:lang w:val="es-ES"/>
            </w:rPr>
            <w:t>[3]</w:t>
          </w:r>
          <w:r w:rsidR="00AF7DD8">
            <w:rPr>
              <w:rFonts w:asciiTheme="minorHAnsi" w:hAnsiTheme="minorHAnsi" w:cs="Calibri"/>
              <w:lang w:val="es-ES"/>
            </w:rPr>
            <w:fldChar w:fldCharType="end"/>
          </w:r>
        </w:sdtContent>
      </w:sdt>
      <w:r w:rsidR="00066EB1">
        <w:rPr>
          <w:rFonts w:asciiTheme="minorHAnsi" w:hAnsiTheme="minorHAnsi" w:cs="Calibri"/>
          <w:lang w:val="es-ES"/>
        </w:rPr>
        <w:t xml:space="preserve">, y </w:t>
      </w:r>
      <w:r w:rsidR="00A16F7B" w:rsidRPr="00635CD2">
        <w:rPr>
          <w:rFonts w:asciiTheme="minorHAnsi" w:hAnsiTheme="minorHAnsi" w:cs="Calibri"/>
          <w:iCs/>
          <w:lang w:val="es-ES"/>
        </w:rPr>
        <w:t>model checking</w:t>
      </w:r>
      <w:sdt>
        <w:sdtPr>
          <w:rPr>
            <w:rFonts w:asciiTheme="minorHAnsi" w:hAnsiTheme="minorHAnsi" w:cs="Calibri"/>
            <w:iCs/>
            <w:lang w:val="es-ES"/>
          </w:rPr>
          <w:id w:val="-1675253728"/>
          <w:citation/>
        </w:sdtPr>
        <w:sdtContent>
          <w:r w:rsidR="00457D28">
            <w:rPr>
              <w:rFonts w:asciiTheme="minorHAnsi" w:hAnsiTheme="minorHAnsi" w:cs="Calibri"/>
              <w:iCs/>
              <w:lang w:val="es-ES"/>
            </w:rPr>
            <w:fldChar w:fldCharType="begin"/>
          </w:r>
          <w:r w:rsidR="00457D28">
            <w:rPr>
              <w:rFonts w:asciiTheme="minorHAnsi" w:hAnsiTheme="minorHAnsi" w:cs="Calibri"/>
              <w:iCs/>
              <w:lang w:val="es-ES"/>
            </w:rPr>
            <w:instrText xml:space="preserve"> CITATION EMC97 \l 3082 </w:instrText>
          </w:r>
          <w:r w:rsidR="00457D28">
            <w:rPr>
              <w:rFonts w:asciiTheme="minorHAnsi" w:hAnsiTheme="minorHAnsi" w:cs="Calibri"/>
              <w:iCs/>
              <w:lang w:val="es-ES"/>
            </w:rPr>
            <w:fldChar w:fldCharType="separate"/>
          </w:r>
          <w:r w:rsidR="00D86DC5">
            <w:rPr>
              <w:rFonts w:asciiTheme="minorHAnsi" w:hAnsiTheme="minorHAnsi" w:cs="Calibri"/>
              <w:iCs/>
              <w:noProof/>
              <w:lang w:val="es-ES"/>
            </w:rPr>
            <w:t xml:space="preserve"> </w:t>
          </w:r>
          <w:r w:rsidR="00D86DC5" w:rsidRPr="00D86DC5">
            <w:rPr>
              <w:rFonts w:asciiTheme="minorHAnsi" w:hAnsiTheme="minorHAnsi" w:cs="Calibri"/>
              <w:noProof/>
              <w:lang w:val="es-ES"/>
            </w:rPr>
            <w:t>[4]</w:t>
          </w:r>
          <w:r w:rsidR="00457D28">
            <w:rPr>
              <w:rFonts w:asciiTheme="minorHAnsi" w:hAnsiTheme="minorHAnsi" w:cs="Calibri"/>
              <w:iCs/>
              <w:lang w:val="es-ES"/>
            </w:rPr>
            <w:fldChar w:fldCharType="end"/>
          </w:r>
        </w:sdtContent>
      </w:sdt>
      <w:r w:rsidR="00AD280E">
        <w:rPr>
          <w:rFonts w:asciiTheme="minorHAnsi" w:hAnsiTheme="minorHAnsi" w:cs="Calibri"/>
          <w:iCs/>
          <w:lang w:val="es-ES"/>
        </w:rPr>
        <w:t>. Sin embargo,</w:t>
      </w:r>
      <w:r w:rsidR="00A16F7B">
        <w:rPr>
          <w:rFonts w:asciiTheme="minorHAnsi" w:hAnsiTheme="minorHAnsi" w:cs="Calibri"/>
          <w:lang w:val="es-ES"/>
        </w:rPr>
        <w:t xml:space="preserve"> </w:t>
      </w:r>
      <w:r w:rsidR="00AD280E">
        <w:rPr>
          <w:rFonts w:asciiTheme="minorHAnsi" w:hAnsiTheme="minorHAnsi" w:cs="Calibri"/>
          <w:lang w:val="es-ES"/>
        </w:rPr>
        <w:t>c</w:t>
      </w:r>
      <w:r w:rsidR="00A16F7B">
        <w:rPr>
          <w:rFonts w:asciiTheme="minorHAnsi" w:hAnsiTheme="minorHAnsi" w:cs="Calibri"/>
          <w:lang w:val="es-ES"/>
        </w:rPr>
        <w:t xml:space="preserve">on </w:t>
      </w:r>
      <w:r w:rsidR="00AD280E">
        <w:rPr>
          <w:rFonts w:asciiTheme="minorHAnsi" w:hAnsiTheme="minorHAnsi" w:cs="Calibri"/>
          <w:lang w:val="es-ES"/>
        </w:rPr>
        <w:t xml:space="preserve">estos </w:t>
      </w:r>
      <w:r w:rsidR="00A16F7B">
        <w:rPr>
          <w:rFonts w:asciiTheme="minorHAnsi" w:hAnsiTheme="minorHAnsi" w:cs="Calibri"/>
          <w:lang w:val="es-ES"/>
        </w:rPr>
        <w:t>método</w:t>
      </w:r>
      <w:r w:rsidR="00AD280E">
        <w:rPr>
          <w:rFonts w:asciiTheme="minorHAnsi" w:hAnsiTheme="minorHAnsi" w:cs="Calibri"/>
          <w:lang w:val="es-ES"/>
        </w:rPr>
        <w:t>s</w:t>
      </w:r>
      <w:r w:rsidR="00A16F7B">
        <w:rPr>
          <w:rFonts w:asciiTheme="minorHAnsi" w:hAnsiTheme="minorHAnsi" w:cs="Calibri"/>
          <w:lang w:val="es-ES"/>
        </w:rPr>
        <w:t xml:space="preserve">, no se tiene en cuenta las propiedades dinámicas de una </w:t>
      </w:r>
      <w:r w:rsidR="00712BC5">
        <w:rPr>
          <w:rFonts w:asciiTheme="minorHAnsi" w:hAnsiTheme="minorHAnsi" w:cs="Calibri"/>
          <w:lang w:val="es-ES"/>
        </w:rPr>
        <w:t>Línea</w:t>
      </w:r>
      <w:r w:rsidR="00A16F7B">
        <w:rPr>
          <w:rFonts w:asciiTheme="minorHAnsi" w:hAnsiTheme="minorHAnsi" w:cs="Calibri"/>
          <w:lang w:val="es-ES"/>
        </w:rPr>
        <w:t xml:space="preserve"> de Productos de Redes de Petri</w:t>
      </w:r>
      <w:r w:rsidR="001244EA">
        <w:rPr>
          <w:rFonts w:asciiTheme="minorHAnsi" w:hAnsiTheme="minorHAnsi" w:cs="Calibri"/>
          <w:lang w:val="es-ES"/>
        </w:rPr>
        <w:t xml:space="preserve"> (PNPL)</w:t>
      </w:r>
      <w:sdt>
        <w:sdtPr>
          <w:rPr>
            <w:rFonts w:asciiTheme="minorHAnsi" w:hAnsiTheme="minorHAnsi" w:cs="Calibri"/>
            <w:lang w:val="es-ES"/>
          </w:rPr>
          <w:id w:val="64001604"/>
          <w:citation/>
        </w:sdtPr>
        <w:sdtContent>
          <w:r w:rsidR="00D0301D">
            <w:rPr>
              <w:rFonts w:asciiTheme="minorHAnsi" w:hAnsiTheme="minorHAnsi" w:cs="Calibri"/>
              <w:lang w:val="es-ES"/>
            </w:rPr>
            <w:fldChar w:fldCharType="begin"/>
          </w:r>
          <w:r w:rsidR="00D0301D">
            <w:rPr>
              <w:rFonts w:asciiTheme="minorHAnsi" w:hAnsiTheme="minorHAnsi" w:cs="Calibri"/>
              <w:lang w:val="es-ES"/>
            </w:rPr>
            <w:instrText xml:space="preserve"> CITATION Ros17 \l 3082 </w:instrText>
          </w:r>
          <w:r w:rsidR="00D0301D">
            <w:rPr>
              <w:rFonts w:asciiTheme="minorHAnsi" w:hAnsiTheme="minorHAnsi" w:cs="Calibri"/>
              <w:lang w:val="es-ES"/>
            </w:rPr>
            <w:fldChar w:fldCharType="separate"/>
          </w:r>
          <w:r w:rsidR="00D86DC5">
            <w:rPr>
              <w:rFonts w:asciiTheme="minorHAnsi" w:hAnsiTheme="minorHAnsi" w:cs="Calibri"/>
              <w:noProof/>
              <w:lang w:val="es-ES"/>
            </w:rPr>
            <w:t xml:space="preserve"> </w:t>
          </w:r>
          <w:r w:rsidR="00D86DC5" w:rsidRPr="00D86DC5">
            <w:rPr>
              <w:rFonts w:asciiTheme="minorHAnsi" w:hAnsiTheme="minorHAnsi" w:cs="Calibri"/>
              <w:noProof/>
              <w:lang w:val="es-ES"/>
            </w:rPr>
            <w:t>[5]</w:t>
          </w:r>
          <w:r w:rsidR="00D0301D">
            <w:rPr>
              <w:rFonts w:asciiTheme="minorHAnsi" w:hAnsiTheme="minorHAnsi" w:cs="Calibri"/>
              <w:lang w:val="es-ES"/>
            </w:rPr>
            <w:fldChar w:fldCharType="end"/>
          </w:r>
        </w:sdtContent>
      </w:sdt>
      <w:r w:rsidR="00A16F7B">
        <w:rPr>
          <w:rFonts w:asciiTheme="minorHAnsi" w:hAnsiTheme="minorHAnsi" w:cs="Calibri"/>
          <w:lang w:val="es-ES"/>
        </w:rPr>
        <w:t>.</w:t>
      </w:r>
    </w:p>
    <w:p w14:paraId="14F5F2D9" w14:textId="77777777" w:rsidR="004C084A" w:rsidRPr="00AC3D76" w:rsidRDefault="004C084A" w:rsidP="0055262E">
      <w:pPr>
        <w:jc w:val="both"/>
        <w:rPr>
          <w:rFonts w:asciiTheme="minorHAnsi" w:hAnsiTheme="minorHAnsi" w:cs="Calibri"/>
          <w:lang w:val="es-ES"/>
        </w:rPr>
      </w:pPr>
    </w:p>
    <w:p w14:paraId="0F9D0665" w14:textId="12958C04" w:rsidR="00CE2CDE" w:rsidRPr="00631340" w:rsidRDefault="00AD280E" w:rsidP="00CE2CDE">
      <w:pPr>
        <w:jc w:val="both"/>
        <w:rPr>
          <w:rFonts w:asciiTheme="minorHAnsi" w:hAnsiTheme="minorHAnsi" w:cs="Calibri"/>
          <w:lang w:val="es-ES"/>
        </w:rPr>
      </w:pPr>
      <w:r>
        <w:rPr>
          <w:rFonts w:asciiTheme="minorHAnsi" w:hAnsiTheme="minorHAnsi" w:cs="Calibri"/>
          <w:lang w:val="es-ES"/>
        </w:rPr>
        <w:t xml:space="preserve">En las aproximaciones basadas en Desarrollo Dirigido por Modelos, </w:t>
      </w:r>
      <w:r w:rsidR="00CE2CDE" w:rsidRPr="00631340">
        <w:rPr>
          <w:rFonts w:asciiTheme="minorHAnsi" w:hAnsiTheme="minorHAnsi" w:cs="Calibri"/>
          <w:lang w:val="es-ES"/>
        </w:rPr>
        <w:t xml:space="preserve">para la especificación de la seguridad de los sistemas software, </w:t>
      </w:r>
      <w:r>
        <w:rPr>
          <w:rFonts w:asciiTheme="minorHAnsi" w:hAnsiTheme="minorHAnsi" w:cs="Calibri"/>
          <w:lang w:val="es-ES"/>
        </w:rPr>
        <w:t>a</w:t>
      </w:r>
      <w:r w:rsidRPr="00631340">
        <w:rPr>
          <w:rFonts w:asciiTheme="minorHAnsi" w:hAnsiTheme="minorHAnsi" w:cs="Calibri"/>
          <w:lang w:val="es-ES"/>
        </w:rPr>
        <w:t>ctualmente</w:t>
      </w:r>
      <w:r>
        <w:rPr>
          <w:rFonts w:asciiTheme="minorHAnsi" w:hAnsiTheme="minorHAnsi" w:cs="Calibri"/>
          <w:lang w:val="es-ES"/>
        </w:rPr>
        <w:t xml:space="preserve"> </w:t>
      </w:r>
      <w:r w:rsidR="00CE2CDE" w:rsidRPr="00631340">
        <w:rPr>
          <w:rFonts w:asciiTheme="minorHAnsi" w:hAnsiTheme="minorHAnsi" w:cs="Calibri"/>
          <w:lang w:val="es-ES"/>
        </w:rPr>
        <w:t xml:space="preserve">se utiliza el denominado lenguaje </w:t>
      </w:r>
      <w:r w:rsidR="00CE2CDE" w:rsidRPr="00631340">
        <w:rPr>
          <w:rFonts w:asciiTheme="minorHAnsi" w:hAnsiTheme="minorHAnsi" w:cs="Calibri"/>
          <w:i/>
          <w:lang w:val="es-ES"/>
        </w:rPr>
        <w:t xml:space="preserve">Object Constraint Language </w:t>
      </w:r>
      <w:r w:rsidR="00CE2CDE" w:rsidRPr="00631340">
        <w:rPr>
          <w:rFonts w:asciiTheme="minorHAnsi" w:hAnsiTheme="minorHAnsi" w:cs="Calibri"/>
          <w:lang w:val="es-ES"/>
        </w:rPr>
        <w:t>(OCL)</w:t>
      </w:r>
      <w:sdt>
        <w:sdtPr>
          <w:rPr>
            <w:rFonts w:asciiTheme="minorHAnsi" w:hAnsiTheme="minorHAnsi" w:cs="Calibri"/>
            <w:lang w:val="es-ES"/>
          </w:rPr>
          <w:id w:val="1667352863"/>
          <w:citation/>
        </w:sdtPr>
        <w:sdtContent>
          <w:r w:rsidR="008B52A7">
            <w:rPr>
              <w:rFonts w:asciiTheme="minorHAnsi" w:hAnsiTheme="minorHAnsi" w:cs="Calibri"/>
              <w:lang w:val="es-ES"/>
            </w:rPr>
            <w:fldChar w:fldCharType="begin"/>
          </w:r>
          <w:r w:rsidR="008B52A7">
            <w:rPr>
              <w:rFonts w:asciiTheme="minorHAnsi" w:hAnsiTheme="minorHAnsi" w:cs="Calibri"/>
              <w:lang w:val="es-ES"/>
            </w:rPr>
            <w:instrText xml:space="preserve"> CITATION OMG14 \l 3082 </w:instrText>
          </w:r>
          <w:r w:rsidR="008B52A7">
            <w:rPr>
              <w:rFonts w:asciiTheme="minorHAnsi" w:hAnsiTheme="minorHAnsi" w:cs="Calibri"/>
              <w:lang w:val="es-ES"/>
            </w:rPr>
            <w:fldChar w:fldCharType="separate"/>
          </w:r>
          <w:r w:rsidR="00D86DC5">
            <w:rPr>
              <w:rFonts w:asciiTheme="minorHAnsi" w:hAnsiTheme="minorHAnsi" w:cs="Calibri"/>
              <w:noProof/>
              <w:lang w:val="es-ES"/>
            </w:rPr>
            <w:t xml:space="preserve"> </w:t>
          </w:r>
          <w:r w:rsidR="00D86DC5" w:rsidRPr="00D86DC5">
            <w:rPr>
              <w:rFonts w:asciiTheme="minorHAnsi" w:hAnsiTheme="minorHAnsi" w:cs="Calibri"/>
              <w:noProof/>
              <w:lang w:val="es-ES"/>
            </w:rPr>
            <w:t>[6]</w:t>
          </w:r>
          <w:r w:rsidR="008B52A7">
            <w:rPr>
              <w:rFonts w:asciiTheme="minorHAnsi" w:hAnsiTheme="minorHAnsi" w:cs="Calibri"/>
              <w:lang w:val="es-ES"/>
            </w:rPr>
            <w:fldChar w:fldCharType="end"/>
          </w:r>
        </w:sdtContent>
      </w:sdt>
      <w:sdt>
        <w:sdtPr>
          <w:rPr>
            <w:rFonts w:asciiTheme="minorHAnsi" w:hAnsiTheme="minorHAnsi" w:cs="Calibri"/>
            <w:lang w:val="es-ES"/>
          </w:rPr>
          <w:id w:val="-1574511593"/>
          <w:citation/>
        </w:sdtPr>
        <w:sdtContent>
          <w:r w:rsidR="008B52A7">
            <w:rPr>
              <w:rFonts w:asciiTheme="minorHAnsi" w:hAnsiTheme="minorHAnsi" w:cs="Calibri"/>
              <w:lang w:val="es-ES"/>
            </w:rPr>
            <w:fldChar w:fldCharType="begin"/>
          </w:r>
          <w:r w:rsidR="008B52A7">
            <w:rPr>
              <w:rFonts w:asciiTheme="minorHAnsi" w:hAnsiTheme="minorHAnsi" w:cs="Calibri"/>
              <w:lang w:val="es-ES"/>
            </w:rPr>
            <w:instrText xml:space="preserve"> CITATION Cab12 \l 3082 </w:instrText>
          </w:r>
          <w:r w:rsidR="008B52A7">
            <w:rPr>
              <w:rFonts w:asciiTheme="minorHAnsi" w:hAnsiTheme="minorHAnsi" w:cs="Calibri"/>
              <w:lang w:val="es-ES"/>
            </w:rPr>
            <w:fldChar w:fldCharType="separate"/>
          </w:r>
          <w:r w:rsidR="00D86DC5">
            <w:rPr>
              <w:rFonts w:asciiTheme="minorHAnsi" w:hAnsiTheme="minorHAnsi" w:cs="Calibri"/>
              <w:noProof/>
              <w:lang w:val="es-ES"/>
            </w:rPr>
            <w:t xml:space="preserve"> </w:t>
          </w:r>
          <w:r w:rsidR="00D86DC5" w:rsidRPr="00D86DC5">
            <w:rPr>
              <w:rFonts w:asciiTheme="minorHAnsi" w:hAnsiTheme="minorHAnsi" w:cs="Calibri"/>
              <w:noProof/>
              <w:lang w:val="es-ES"/>
            </w:rPr>
            <w:t>[7]</w:t>
          </w:r>
          <w:r w:rsidR="008B52A7">
            <w:rPr>
              <w:rFonts w:asciiTheme="minorHAnsi" w:hAnsiTheme="minorHAnsi" w:cs="Calibri"/>
              <w:lang w:val="es-ES"/>
            </w:rPr>
            <w:fldChar w:fldCharType="end"/>
          </w:r>
        </w:sdtContent>
      </w:sdt>
      <w:r w:rsidR="00CE2CDE" w:rsidRPr="00631340">
        <w:rPr>
          <w:rFonts w:asciiTheme="minorHAnsi" w:hAnsiTheme="minorHAnsi" w:cs="Calibri"/>
          <w:lang w:val="es-ES"/>
        </w:rPr>
        <w:t>. Mediante este lenguaje se expresan en el Lenguaje de Modelado Unificado (UML)</w:t>
      </w:r>
      <w:sdt>
        <w:sdtPr>
          <w:rPr>
            <w:rFonts w:asciiTheme="minorHAnsi" w:hAnsiTheme="minorHAnsi" w:cs="Calibri"/>
            <w:lang w:val="es-ES"/>
          </w:rPr>
          <w:id w:val="1306586552"/>
          <w:citation/>
        </w:sdtPr>
        <w:sdtContent>
          <w:r w:rsidR="003248A9">
            <w:rPr>
              <w:rFonts w:asciiTheme="minorHAnsi" w:hAnsiTheme="minorHAnsi" w:cs="Calibri"/>
              <w:lang w:val="es-ES"/>
            </w:rPr>
            <w:fldChar w:fldCharType="begin"/>
          </w:r>
          <w:r w:rsidR="003248A9">
            <w:rPr>
              <w:rFonts w:asciiTheme="minorHAnsi" w:hAnsiTheme="minorHAnsi" w:cs="Calibri"/>
              <w:lang w:val="es-ES"/>
            </w:rPr>
            <w:instrText xml:space="preserve"> CITATION OMG21 \l 3082 </w:instrText>
          </w:r>
          <w:r w:rsidR="003248A9">
            <w:rPr>
              <w:rFonts w:asciiTheme="minorHAnsi" w:hAnsiTheme="minorHAnsi" w:cs="Calibri"/>
              <w:lang w:val="es-ES"/>
            </w:rPr>
            <w:fldChar w:fldCharType="separate"/>
          </w:r>
          <w:r w:rsidR="00D86DC5">
            <w:rPr>
              <w:rFonts w:asciiTheme="minorHAnsi" w:hAnsiTheme="minorHAnsi" w:cs="Calibri"/>
              <w:noProof/>
              <w:lang w:val="es-ES"/>
            </w:rPr>
            <w:t xml:space="preserve"> </w:t>
          </w:r>
          <w:r w:rsidR="00D86DC5" w:rsidRPr="00D86DC5">
            <w:rPr>
              <w:rFonts w:asciiTheme="minorHAnsi" w:hAnsiTheme="minorHAnsi" w:cs="Calibri"/>
              <w:noProof/>
              <w:lang w:val="es-ES"/>
            </w:rPr>
            <w:t>[8]</w:t>
          </w:r>
          <w:r w:rsidR="003248A9">
            <w:rPr>
              <w:rFonts w:asciiTheme="minorHAnsi" w:hAnsiTheme="minorHAnsi" w:cs="Calibri"/>
              <w:lang w:val="es-ES"/>
            </w:rPr>
            <w:fldChar w:fldCharType="end"/>
          </w:r>
        </w:sdtContent>
      </w:sdt>
      <w:r w:rsidR="00CE2CDE" w:rsidRPr="00631340">
        <w:rPr>
          <w:rFonts w:asciiTheme="minorHAnsi" w:hAnsiTheme="minorHAnsi" w:cs="Calibri"/>
          <w:lang w:val="es-ES"/>
        </w:rPr>
        <w:t xml:space="preserve"> restricciones o contratos que cumplirán el modelo diseñado. Un contrato sirve para añadir pre- o post-condiciones a los diversos elementos de un modelo y sus relaciones</w:t>
      </w:r>
      <w:sdt>
        <w:sdtPr>
          <w:rPr>
            <w:rFonts w:asciiTheme="minorHAnsi" w:hAnsiTheme="minorHAnsi" w:cs="Calibri"/>
            <w:lang w:val="es-ES"/>
          </w:rPr>
          <w:id w:val="285022076"/>
          <w:citation/>
        </w:sdtPr>
        <w:sdtContent>
          <w:r w:rsidR="003248A9">
            <w:rPr>
              <w:rFonts w:asciiTheme="minorHAnsi" w:hAnsiTheme="minorHAnsi" w:cs="Calibri"/>
              <w:lang w:val="es-ES"/>
            </w:rPr>
            <w:fldChar w:fldCharType="begin"/>
          </w:r>
          <w:r w:rsidR="003248A9">
            <w:rPr>
              <w:rFonts w:asciiTheme="minorHAnsi" w:hAnsiTheme="minorHAnsi" w:cs="Calibri"/>
              <w:lang w:val="es-ES"/>
            </w:rPr>
            <w:instrText xml:space="preserve"> CITATION Iva09 \l 3082 </w:instrText>
          </w:r>
          <w:r w:rsidR="003248A9">
            <w:rPr>
              <w:rFonts w:asciiTheme="minorHAnsi" w:hAnsiTheme="minorHAnsi" w:cs="Calibri"/>
              <w:lang w:val="es-ES"/>
            </w:rPr>
            <w:fldChar w:fldCharType="separate"/>
          </w:r>
          <w:r w:rsidR="00D86DC5">
            <w:rPr>
              <w:rFonts w:asciiTheme="minorHAnsi" w:hAnsiTheme="minorHAnsi" w:cs="Calibri"/>
              <w:noProof/>
              <w:lang w:val="es-ES"/>
            </w:rPr>
            <w:t xml:space="preserve"> </w:t>
          </w:r>
          <w:r w:rsidR="00D86DC5" w:rsidRPr="00D86DC5">
            <w:rPr>
              <w:rFonts w:asciiTheme="minorHAnsi" w:hAnsiTheme="minorHAnsi" w:cs="Calibri"/>
              <w:noProof/>
              <w:lang w:val="es-ES"/>
            </w:rPr>
            <w:t>[9]</w:t>
          </w:r>
          <w:r w:rsidR="003248A9">
            <w:rPr>
              <w:rFonts w:asciiTheme="minorHAnsi" w:hAnsiTheme="minorHAnsi" w:cs="Calibri"/>
              <w:lang w:val="es-ES"/>
            </w:rPr>
            <w:fldChar w:fldCharType="end"/>
          </w:r>
        </w:sdtContent>
      </w:sdt>
      <w:sdt>
        <w:sdtPr>
          <w:rPr>
            <w:rFonts w:asciiTheme="minorHAnsi" w:hAnsiTheme="minorHAnsi" w:cs="Calibri"/>
            <w:lang w:val="es-ES"/>
          </w:rPr>
          <w:id w:val="-2122142830"/>
          <w:citation/>
        </w:sdtPr>
        <w:sdtContent>
          <w:r w:rsidR="00635CD2">
            <w:rPr>
              <w:rFonts w:asciiTheme="minorHAnsi" w:hAnsiTheme="minorHAnsi" w:cs="Calibri"/>
              <w:lang w:val="es-ES"/>
            </w:rPr>
            <w:fldChar w:fldCharType="begin"/>
          </w:r>
          <w:r w:rsidR="00635CD2">
            <w:rPr>
              <w:rFonts w:asciiTheme="minorHAnsi" w:hAnsiTheme="minorHAnsi" w:cs="Calibri"/>
              <w:lang w:val="es-ES"/>
            </w:rPr>
            <w:instrText xml:space="preserve"> CITATION WDa11 \l 3082 </w:instrText>
          </w:r>
          <w:r w:rsidR="00635CD2">
            <w:rPr>
              <w:rFonts w:asciiTheme="minorHAnsi" w:hAnsiTheme="minorHAnsi" w:cs="Calibri"/>
              <w:lang w:val="es-ES"/>
            </w:rPr>
            <w:fldChar w:fldCharType="separate"/>
          </w:r>
          <w:r w:rsidR="00D86DC5">
            <w:rPr>
              <w:rFonts w:asciiTheme="minorHAnsi" w:hAnsiTheme="minorHAnsi" w:cs="Calibri"/>
              <w:noProof/>
              <w:lang w:val="es-ES"/>
            </w:rPr>
            <w:t xml:space="preserve"> </w:t>
          </w:r>
          <w:r w:rsidR="00D86DC5" w:rsidRPr="00D86DC5">
            <w:rPr>
              <w:rFonts w:asciiTheme="minorHAnsi" w:hAnsiTheme="minorHAnsi" w:cs="Calibri"/>
              <w:noProof/>
              <w:lang w:val="es-ES"/>
            </w:rPr>
            <w:t>[10]</w:t>
          </w:r>
          <w:r w:rsidR="00635CD2">
            <w:rPr>
              <w:rFonts w:asciiTheme="minorHAnsi" w:hAnsiTheme="minorHAnsi" w:cs="Calibri"/>
              <w:lang w:val="es-ES"/>
            </w:rPr>
            <w:fldChar w:fldCharType="end"/>
          </w:r>
        </w:sdtContent>
      </w:sdt>
      <w:r w:rsidR="00CE2CDE" w:rsidRPr="00631340">
        <w:rPr>
          <w:rFonts w:asciiTheme="minorHAnsi" w:hAnsiTheme="minorHAnsi" w:cs="Calibri"/>
          <w:lang w:val="es-ES"/>
        </w:rPr>
        <w:t xml:space="preserve">. Con ello, se podrá efectuar una validación y una verificación temprana de un sistema crítico, pudiendo detectar así, los problemas potenciales durante la fase de diseño. Paralelamente a esta mejora en la fase de diseño, la industria del software está empezando a utilizar métodos formales de la ingeniería del software como el </w:t>
      </w:r>
      <w:r w:rsidR="00CE2CDE" w:rsidRPr="00635CD2">
        <w:rPr>
          <w:rFonts w:asciiTheme="minorHAnsi" w:hAnsiTheme="minorHAnsi" w:cs="Calibri"/>
          <w:lang w:val="es-ES"/>
        </w:rPr>
        <w:t>model checking</w:t>
      </w:r>
      <w:sdt>
        <w:sdtPr>
          <w:rPr>
            <w:rFonts w:asciiTheme="minorHAnsi" w:hAnsiTheme="minorHAnsi" w:cs="Calibri"/>
            <w:lang w:val="es-ES"/>
          </w:rPr>
          <w:id w:val="950050721"/>
          <w:citation/>
        </w:sdtPr>
        <w:sdtContent>
          <w:r w:rsidR="008B52A7">
            <w:rPr>
              <w:rFonts w:asciiTheme="minorHAnsi" w:hAnsiTheme="minorHAnsi" w:cs="Calibri"/>
              <w:lang w:val="es-ES"/>
            </w:rPr>
            <w:fldChar w:fldCharType="begin"/>
          </w:r>
          <w:r w:rsidR="008B52A7">
            <w:rPr>
              <w:rFonts w:asciiTheme="minorHAnsi" w:hAnsiTheme="minorHAnsi" w:cs="Calibri"/>
              <w:lang w:val="es-ES"/>
            </w:rPr>
            <w:instrText xml:space="preserve"> CITATION EMC97 \l 3082 </w:instrText>
          </w:r>
          <w:r w:rsidR="008B52A7">
            <w:rPr>
              <w:rFonts w:asciiTheme="minorHAnsi" w:hAnsiTheme="minorHAnsi" w:cs="Calibri"/>
              <w:lang w:val="es-ES"/>
            </w:rPr>
            <w:fldChar w:fldCharType="separate"/>
          </w:r>
          <w:r w:rsidR="00D86DC5">
            <w:rPr>
              <w:rFonts w:asciiTheme="minorHAnsi" w:hAnsiTheme="minorHAnsi" w:cs="Calibri"/>
              <w:noProof/>
              <w:lang w:val="es-ES"/>
            </w:rPr>
            <w:t xml:space="preserve"> </w:t>
          </w:r>
          <w:r w:rsidR="00D86DC5" w:rsidRPr="00D86DC5">
            <w:rPr>
              <w:rFonts w:asciiTheme="minorHAnsi" w:hAnsiTheme="minorHAnsi" w:cs="Calibri"/>
              <w:noProof/>
              <w:lang w:val="es-ES"/>
            </w:rPr>
            <w:t>[4]</w:t>
          </w:r>
          <w:r w:rsidR="008B52A7">
            <w:rPr>
              <w:rFonts w:asciiTheme="minorHAnsi" w:hAnsiTheme="minorHAnsi" w:cs="Calibri"/>
              <w:lang w:val="es-ES"/>
            </w:rPr>
            <w:fldChar w:fldCharType="end"/>
          </w:r>
        </w:sdtContent>
      </w:sdt>
      <w:r w:rsidR="00CE2CDE" w:rsidRPr="00631340">
        <w:rPr>
          <w:rFonts w:asciiTheme="minorHAnsi" w:hAnsiTheme="minorHAnsi" w:cs="Calibri"/>
          <w:lang w:val="es-ES"/>
        </w:rPr>
        <w:t xml:space="preserve">. </w:t>
      </w:r>
      <w:r w:rsidR="00CE2CDE">
        <w:rPr>
          <w:rFonts w:asciiTheme="minorHAnsi" w:hAnsiTheme="minorHAnsi" w:cs="Calibri"/>
          <w:lang w:val="es-ES"/>
        </w:rPr>
        <w:t xml:space="preserve">Estas técnicas </w:t>
      </w:r>
      <w:r w:rsidR="00CE2CDE" w:rsidRPr="00244836">
        <w:rPr>
          <w:rFonts w:asciiTheme="minorHAnsi" w:hAnsiTheme="minorHAnsi" w:cs="Calibri"/>
          <w:lang w:val="es-ES"/>
        </w:rPr>
        <w:t>son</w:t>
      </w:r>
      <w:r w:rsidR="00CE2CDE">
        <w:rPr>
          <w:rFonts w:asciiTheme="minorHAnsi" w:hAnsiTheme="minorHAnsi" w:cs="Calibri"/>
          <w:lang w:val="es-ES"/>
        </w:rPr>
        <w:t xml:space="preserve"> utilizadas en sistemas software</w:t>
      </w:r>
      <w:r w:rsidR="00CE2CDE" w:rsidRPr="00244836">
        <w:rPr>
          <w:rFonts w:asciiTheme="minorHAnsi" w:hAnsiTheme="minorHAnsi" w:cs="Calibri"/>
          <w:lang w:val="es-ES"/>
        </w:rPr>
        <w:t xml:space="preserve"> que pueden ser analizados y modelados mediante una red de Petri</w:t>
      </w:r>
      <w:sdt>
        <w:sdtPr>
          <w:rPr>
            <w:rFonts w:asciiTheme="minorHAnsi" w:hAnsiTheme="minorHAnsi" w:cs="Calibri"/>
            <w:lang w:val="es-ES"/>
          </w:rPr>
          <w:id w:val="-1012448227"/>
          <w:citation/>
        </w:sdtPr>
        <w:sdtContent>
          <w:bookmarkStart w:id="2" w:name="_GoBack"/>
          <w:r w:rsidR="003248A9">
            <w:rPr>
              <w:rFonts w:asciiTheme="minorHAnsi" w:hAnsiTheme="minorHAnsi" w:cs="Calibri"/>
              <w:lang w:val="es-ES"/>
            </w:rPr>
            <w:fldChar w:fldCharType="begin"/>
          </w:r>
          <w:r w:rsidR="003248A9">
            <w:rPr>
              <w:rFonts w:asciiTheme="minorHAnsi" w:hAnsiTheme="minorHAnsi" w:cs="Calibri"/>
              <w:lang w:val="es-ES"/>
            </w:rPr>
            <w:instrText xml:space="preserve"> CITATION Góm18 \l 3082 </w:instrText>
          </w:r>
          <w:r w:rsidR="003248A9">
            <w:rPr>
              <w:rFonts w:asciiTheme="minorHAnsi" w:hAnsiTheme="minorHAnsi" w:cs="Calibri"/>
              <w:lang w:val="es-ES"/>
            </w:rPr>
            <w:fldChar w:fldCharType="separate"/>
          </w:r>
          <w:r w:rsidR="00D86DC5">
            <w:rPr>
              <w:rFonts w:asciiTheme="minorHAnsi" w:hAnsiTheme="minorHAnsi" w:cs="Calibri"/>
              <w:noProof/>
              <w:lang w:val="es-ES"/>
            </w:rPr>
            <w:t xml:space="preserve"> </w:t>
          </w:r>
          <w:r w:rsidR="00D86DC5" w:rsidRPr="00D86DC5">
            <w:rPr>
              <w:rFonts w:asciiTheme="minorHAnsi" w:hAnsiTheme="minorHAnsi" w:cs="Calibri"/>
              <w:noProof/>
              <w:lang w:val="es-ES"/>
            </w:rPr>
            <w:t>[11]</w:t>
          </w:r>
          <w:r w:rsidR="003248A9">
            <w:rPr>
              <w:rFonts w:asciiTheme="minorHAnsi" w:hAnsiTheme="minorHAnsi" w:cs="Calibri"/>
              <w:lang w:val="es-ES"/>
            </w:rPr>
            <w:fldChar w:fldCharType="end"/>
          </w:r>
          <w:bookmarkEnd w:id="2"/>
        </w:sdtContent>
      </w:sdt>
      <w:r w:rsidR="00CE2CDE" w:rsidRPr="00244836">
        <w:rPr>
          <w:rFonts w:asciiTheme="minorHAnsi" w:hAnsiTheme="minorHAnsi" w:cs="Calibri"/>
          <w:lang w:val="es-ES"/>
        </w:rPr>
        <w:t>.</w:t>
      </w:r>
      <w:r w:rsidR="00CE2CDE">
        <w:rPr>
          <w:rFonts w:asciiTheme="minorHAnsi" w:hAnsiTheme="minorHAnsi" w:cs="Calibri"/>
          <w:lang w:val="es-ES"/>
        </w:rPr>
        <w:t xml:space="preserve"> </w:t>
      </w:r>
    </w:p>
    <w:p w14:paraId="7292AF21" w14:textId="77777777" w:rsidR="00105270" w:rsidRDefault="00105270" w:rsidP="00105270">
      <w:pPr>
        <w:rPr>
          <w:rFonts w:asciiTheme="minorHAnsi" w:hAnsiTheme="minorHAnsi" w:cs="Calibri"/>
          <w:sz w:val="22"/>
          <w:szCs w:val="22"/>
          <w:lang w:val="es-ES"/>
        </w:rPr>
      </w:pPr>
    </w:p>
    <w:p w14:paraId="00558CD6" w14:textId="77777777" w:rsidR="005D56B7" w:rsidRDefault="005D56B7" w:rsidP="00105270">
      <w:pPr>
        <w:rPr>
          <w:rFonts w:asciiTheme="minorHAnsi" w:hAnsiTheme="minorHAnsi" w:cs="Calibri"/>
          <w:sz w:val="22"/>
          <w:szCs w:val="22"/>
          <w:lang w:val="es-ES"/>
        </w:rPr>
      </w:pPr>
    </w:p>
    <w:p w14:paraId="06D535BE" w14:textId="77777777" w:rsidR="00F8204C" w:rsidRPr="008551AB" w:rsidRDefault="00733B99" w:rsidP="00F8204C">
      <w:pPr>
        <w:pStyle w:val="Ttulo1"/>
        <w:numPr>
          <w:ilvl w:val="0"/>
          <w:numId w:val="2"/>
        </w:numPr>
        <w:ind w:left="285" w:firstLine="0"/>
        <w:rPr>
          <w:rFonts w:asciiTheme="minorHAnsi" w:hAnsiTheme="minorHAnsi"/>
          <w:bCs w:val="0"/>
          <w:szCs w:val="24"/>
        </w:rPr>
      </w:pPr>
      <w:r w:rsidRPr="00133C47">
        <w:rPr>
          <w:rFonts w:asciiTheme="minorHAnsi" w:hAnsiTheme="minorHAnsi"/>
          <w:bCs w:val="0"/>
          <w:color w:val="000099"/>
          <w:sz w:val="24"/>
          <w:szCs w:val="24"/>
        </w:rPr>
        <w:t>Objetivos y planteamiento</w:t>
      </w:r>
    </w:p>
    <w:p w14:paraId="3C7B7FB5" w14:textId="77777777" w:rsidR="008551AB" w:rsidRDefault="008551AB" w:rsidP="008551AB">
      <w:pPr>
        <w:jc w:val="both"/>
        <w:rPr>
          <w:rFonts w:asciiTheme="minorHAnsi" w:hAnsiTheme="minorHAnsi"/>
          <w:bCs/>
          <w:color w:val="000099"/>
        </w:rPr>
      </w:pPr>
    </w:p>
    <w:p w14:paraId="68DF19BE" w14:textId="7A347645" w:rsidR="008551AB" w:rsidRDefault="009D0620" w:rsidP="008551AB">
      <w:pPr>
        <w:jc w:val="both"/>
        <w:rPr>
          <w:rFonts w:asciiTheme="minorHAnsi" w:hAnsiTheme="minorHAnsi"/>
          <w:bCs/>
          <w:color w:val="auto"/>
          <w:lang w:val="es-ES"/>
        </w:rPr>
      </w:pPr>
      <w:r>
        <w:rPr>
          <w:rFonts w:asciiTheme="minorHAnsi" w:hAnsiTheme="minorHAnsi"/>
          <w:bCs/>
          <w:color w:val="auto"/>
          <w:lang w:val="es-ES"/>
        </w:rPr>
        <w:t>E</w:t>
      </w:r>
      <w:r w:rsidR="008551AB">
        <w:rPr>
          <w:rFonts w:asciiTheme="minorHAnsi" w:hAnsiTheme="minorHAnsi"/>
          <w:bCs/>
          <w:color w:val="auto"/>
          <w:lang w:val="es-ES"/>
        </w:rPr>
        <w:t>ste Trabajo de Fin de Máster propone la generación de una serie de</w:t>
      </w:r>
      <w:r w:rsidR="0072458F">
        <w:rPr>
          <w:rFonts w:asciiTheme="minorHAnsi" w:hAnsiTheme="minorHAnsi"/>
          <w:bCs/>
          <w:color w:val="auto"/>
          <w:lang w:val="es-ES"/>
        </w:rPr>
        <w:t xml:space="preserve"> módulos</w:t>
      </w:r>
      <w:r w:rsidR="008551AB">
        <w:rPr>
          <w:rFonts w:asciiTheme="minorHAnsi" w:hAnsiTheme="minorHAnsi"/>
          <w:bCs/>
          <w:color w:val="auto"/>
          <w:lang w:val="es-ES"/>
        </w:rPr>
        <w:t xml:space="preserve"> y </w:t>
      </w:r>
      <w:r w:rsidR="008551AB" w:rsidRPr="008551AB">
        <w:rPr>
          <w:rFonts w:asciiTheme="minorHAnsi" w:hAnsiTheme="minorHAnsi"/>
          <w:bCs/>
          <w:i/>
          <w:color w:val="auto"/>
          <w:lang w:val="es-ES"/>
        </w:rPr>
        <w:t>plug</w:t>
      </w:r>
      <w:r w:rsidR="008551AB">
        <w:rPr>
          <w:rFonts w:asciiTheme="minorHAnsi" w:hAnsiTheme="minorHAnsi"/>
          <w:bCs/>
          <w:i/>
          <w:color w:val="auto"/>
          <w:lang w:val="es-ES"/>
        </w:rPr>
        <w:t>-</w:t>
      </w:r>
      <w:r w:rsidR="008551AB" w:rsidRPr="008551AB">
        <w:rPr>
          <w:rFonts w:asciiTheme="minorHAnsi" w:hAnsiTheme="minorHAnsi"/>
          <w:bCs/>
          <w:i/>
          <w:color w:val="auto"/>
          <w:lang w:val="es-ES"/>
        </w:rPr>
        <w:t>ins</w:t>
      </w:r>
      <w:r w:rsidR="008551AB">
        <w:rPr>
          <w:rFonts w:asciiTheme="minorHAnsi" w:hAnsiTheme="minorHAnsi"/>
          <w:bCs/>
          <w:color w:val="auto"/>
          <w:lang w:val="es-ES"/>
        </w:rPr>
        <w:t xml:space="preserve"> </w:t>
      </w:r>
      <w:r>
        <w:rPr>
          <w:rFonts w:asciiTheme="minorHAnsi" w:hAnsiTheme="minorHAnsi"/>
          <w:bCs/>
          <w:color w:val="auto"/>
          <w:lang w:val="es-ES"/>
        </w:rPr>
        <w:t>para</w:t>
      </w:r>
      <w:r w:rsidR="00931490">
        <w:rPr>
          <w:rFonts w:asciiTheme="minorHAnsi" w:hAnsiTheme="minorHAnsi"/>
          <w:bCs/>
          <w:color w:val="auto"/>
          <w:lang w:val="es-ES"/>
        </w:rPr>
        <w:t xml:space="preserve"> el</w:t>
      </w:r>
      <w:r>
        <w:rPr>
          <w:rFonts w:asciiTheme="minorHAnsi" w:hAnsiTheme="minorHAnsi"/>
          <w:bCs/>
          <w:color w:val="auto"/>
          <w:lang w:val="es-ES"/>
        </w:rPr>
        <w:t xml:space="preserve"> </w:t>
      </w:r>
      <w:r w:rsidR="00A16F7B" w:rsidRPr="004C4B70">
        <w:rPr>
          <w:rFonts w:asciiTheme="minorHAnsi" w:hAnsiTheme="minorHAnsi"/>
          <w:bCs/>
          <w:color w:val="auto"/>
          <w:lang w:val="es-ES"/>
        </w:rPr>
        <w:t>an</w:t>
      </w:r>
      <w:r w:rsidR="00A16F7B">
        <w:rPr>
          <w:rFonts w:asciiTheme="minorHAnsi" w:hAnsiTheme="minorHAnsi"/>
          <w:bCs/>
          <w:color w:val="auto"/>
          <w:lang w:val="es-ES"/>
        </w:rPr>
        <w:t xml:space="preserve">álisis basado en </w:t>
      </w:r>
      <w:r w:rsidR="0082220B">
        <w:rPr>
          <w:rFonts w:asciiTheme="minorHAnsi" w:hAnsiTheme="minorHAnsi"/>
          <w:bCs/>
          <w:color w:val="auto"/>
          <w:lang w:val="es-ES"/>
        </w:rPr>
        <w:t>Líneas</w:t>
      </w:r>
      <w:r w:rsidR="00A16F7B">
        <w:rPr>
          <w:rFonts w:asciiTheme="minorHAnsi" w:hAnsiTheme="minorHAnsi"/>
          <w:bCs/>
          <w:color w:val="auto"/>
          <w:lang w:val="es-ES"/>
        </w:rPr>
        <w:t xml:space="preserve"> de Producto de Redes de Petri.</w:t>
      </w:r>
      <w:r w:rsidR="008551AB">
        <w:rPr>
          <w:rFonts w:asciiTheme="minorHAnsi" w:hAnsiTheme="minorHAnsi"/>
          <w:bCs/>
          <w:color w:val="auto"/>
          <w:lang w:val="es-ES"/>
        </w:rPr>
        <w:t xml:space="preserve"> </w:t>
      </w:r>
      <w:r w:rsidR="0082220B">
        <w:rPr>
          <w:rFonts w:asciiTheme="minorHAnsi" w:hAnsiTheme="minorHAnsi"/>
          <w:bCs/>
          <w:color w:val="auto"/>
          <w:lang w:val="es-ES"/>
        </w:rPr>
        <w:t xml:space="preserve">Este proyecto se dividirá en dos fases. En la primera </w:t>
      </w:r>
      <w:r w:rsidR="00AB08F4">
        <w:rPr>
          <w:rFonts w:asciiTheme="minorHAnsi" w:hAnsiTheme="minorHAnsi"/>
          <w:bCs/>
          <w:color w:val="auto"/>
          <w:lang w:val="es-ES"/>
        </w:rPr>
        <w:t>de ellas, se cumplirán una serie de objetivos orientados a la investigación para comprender de forma correcta el ámbito de la herramienta:</w:t>
      </w:r>
    </w:p>
    <w:p w14:paraId="51EB89CE" w14:textId="77777777" w:rsidR="0072458F" w:rsidRDefault="0072458F" w:rsidP="008551AB">
      <w:pPr>
        <w:jc w:val="both"/>
        <w:rPr>
          <w:rFonts w:asciiTheme="minorHAnsi" w:hAnsiTheme="minorHAnsi"/>
          <w:bCs/>
          <w:color w:val="auto"/>
          <w:lang w:val="es-ES"/>
        </w:rPr>
      </w:pPr>
    </w:p>
    <w:p w14:paraId="5412805F" w14:textId="6591B723" w:rsidR="0072458F" w:rsidRDefault="00AB08F4" w:rsidP="0072458F">
      <w:pPr>
        <w:numPr>
          <w:ilvl w:val="0"/>
          <w:numId w:val="5"/>
        </w:numPr>
        <w:jc w:val="both"/>
        <w:rPr>
          <w:rFonts w:asciiTheme="minorHAnsi" w:hAnsiTheme="minorHAnsi"/>
          <w:bCs/>
          <w:color w:val="auto"/>
          <w:lang w:val="es-ES"/>
        </w:rPr>
      </w:pPr>
      <w:r>
        <w:rPr>
          <w:rFonts w:asciiTheme="minorHAnsi" w:hAnsiTheme="minorHAnsi"/>
          <w:bCs/>
          <w:color w:val="auto"/>
          <w:lang w:val="es-ES"/>
        </w:rPr>
        <w:t>Estudio y análisis de sistemas con variabilidad</w:t>
      </w:r>
      <w:r w:rsidR="0072458F">
        <w:rPr>
          <w:rFonts w:asciiTheme="minorHAnsi" w:hAnsiTheme="minorHAnsi"/>
          <w:bCs/>
          <w:color w:val="auto"/>
          <w:lang w:val="es-ES"/>
        </w:rPr>
        <w:t xml:space="preserve">. </w:t>
      </w:r>
      <w:r>
        <w:rPr>
          <w:rFonts w:asciiTheme="minorHAnsi" w:hAnsiTheme="minorHAnsi"/>
          <w:bCs/>
          <w:color w:val="auto"/>
          <w:lang w:val="es-ES"/>
        </w:rPr>
        <w:t xml:space="preserve">Inicialmente este estudio se centrará en la búsqueda y el entendimiento de trabajos centrados en el UML con variabilidad. </w:t>
      </w:r>
      <w:r w:rsidR="0072458F">
        <w:rPr>
          <w:rFonts w:asciiTheme="minorHAnsi" w:hAnsiTheme="minorHAnsi"/>
          <w:bCs/>
          <w:color w:val="auto"/>
          <w:lang w:val="es-ES"/>
        </w:rPr>
        <w:t xml:space="preserve">El principal motivo por el cual se debe aprender, es porque los diagramas por los cuales está compuesto un sistema </w:t>
      </w:r>
      <w:r w:rsidR="00A16F7B">
        <w:rPr>
          <w:rFonts w:asciiTheme="minorHAnsi" w:hAnsiTheme="minorHAnsi"/>
          <w:bCs/>
          <w:color w:val="auto"/>
          <w:lang w:val="es-ES"/>
        </w:rPr>
        <w:t>software</w:t>
      </w:r>
      <w:r>
        <w:rPr>
          <w:rFonts w:asciiTheme="minorHAnsi" w:hAnsiTheme="minorHAnsi"/>
          <w:bCs/>
          <w:color w:val="auto"/>
          <w:lang w:val="es-ES"/>
        </w:rPr>
        <w:t>, se pretenden que sean</w:t>
      </w:r>
      <w:r w:rsidR="009D606B">
        <w:rPr>
          <w:rFonts w:asciiTheme="minorHAnsi" w:hAnsiTheme="minorHAnsi"/>
          <w:bCs/>
          <w:color w:val="auto"/>
          <w:lang w:val="es-ES"/>
        </w:rPr>
        <w:t xml:space="preserve"> considerados los recursos de</w:t>
      </w:r>
      <w:r w:rsidR="0072458F">
        <w:rPr>
          <w:rFonts w:asciiTheme="minorHAnsi" w:hAnsiTheme="minorHAnsi"/>
          <w:bCs/>
          <w:color w:val="auto"/>
          <w:lang w:val="es-ES"/>
        </w:rPr>
        <w:t xml:space="preserve"> entrada </w:t>
      </w:r>
      <w:r w:rsidR="009D606B">
        <w:rPr>
          <w:rFonts w:asciiTheme="minorHAnsi" w:hAnsiTheme="minorHAnsi"/>
          <w:bCs/>
          <w:color w:val="auto"/>
          <w:lang w:val="es-ES"/>
        </w:rPr>
        <w:t>que manejará</w:t>
      </w:r>
      <w:r w:rsidR="0072458F">
        <w:rPr>
          <w:rFonts w:asciiTheme="minorHAnsi" w:hAnsiTheme="minorHAnsi"/>
          <w:bCs/>
          <w:color w:val="auto"/>
          <w:lang w:val="es-ES"/>
        </w:rPr>
        <w:t xml:space="preserve"> este proyecto</w:t>
      </w:r>
      <w:r>
        <w:rPr>
          <w:rFonts w:asciiTheme="minorHAnsi" w:hAnsiTheme="minorHAnsi"/>
          <w:bCs/>
          <w:color w:val="auto"/>
          <w:lang w:val="es-ES"/>
        </w:rPr>
        <w:t xml:space="preserve"> puesto que sirven para la representación </w:t>
      </w:r>
      <w:r w:rsidR="00712BC5">
        <w:rPr>
          <w:rFonts w:asciiTheme="minorHAnsi" w:hAnsiTheme="minorHAnsi"/>
          <w:bCs/>
          <w:color w:val="auto"/>
          <w:lang w:val="es-ES"/>
        </w:rPr>
        <w:t xml:space="preserve">de gran parte de los sistemas software. Adicionalmente se estudiará </w:t>
      </w:r>
      <w:r w:rsidR="00AD280E">
        <w:rPr>
          <w:rFonts w:asciiTheme="minorHAnsi" w:hAnsiTheme="minorHAnsi"/>
          <w:bCs/>
          <w:color w:val="auto"/>
          <w:lang w:val="es-ES"/>
        </w:rPr>
        <w:t>Líneas</w:t>
      </w:r>
      <w:r w:rsidR="00712BC5">
        <w:rPr>
          <w:rFonts w:asciiTheme="minorHAnsi" w:hAnsiTheme="minorHAnsi"/>
          <w:bCs/>
          <w:color w:val="auto"/>
          <w:lang w:val="es-ES"/>
        </w:rPr>
        <w:t xml:space="preserve"> de Productos de </w:t>
      </w:r>
      <w:r w:rsidR="00712BC5">
        <w:rPr>
          <w:rFonts w:asciiTheme="minorHAnsi" w:hAnsiTheme="minorHAnsi"/>
          <w:bCs/>
          <w:i/>
          <w:color w:val="auto"/>
          <w:lang w:val="es-ES"/>
        </w:rPr>
        <w:t xml:space="preserve">Business Process Management and Notation </w:t>
      </w:r>
      <w:r w:rsidR="009A3BB4">
        <w:rPr>
          <w:rFonts w:asciiTheme="minorHAnsi" w:hAnsiTheme="minorHAnsi"/>
          <w:bCs/>
          <w:color w:val="auto"/>
          <w:lang w:val="es-ES"/>
        </w:rPr>
        <w:t>(BPMN</w:t>
      </w:r>
      <w:r w:rsidR="00712BC5">
        <w:rPr>
          <w:rFonts w:asciiTheme="minorHAnsi" w:hAnsiTheme="minorHAnsi"/>
          <w:bCs/>
          <w:color w:val="auto"/>
          <w:lang w:val="es-ES"/>
        </w:rPr>
        <w:t>)</w:t>
      </w:r>
      <w:r w:rsidR="00931490">
        <w:rPr>
          <w:rFonts w:asciiTheme="minorHAnsi" w:hAnsiTheme="minorHAnsi"/>
          <w:bCs/>
          <w:color w:val="auto"/>
          <w:lang w:val="es-ES"/>
        </w:rPr>
        <w:t xml:space="preserve"> que es una forma de</w:t>
      </w:r>
      <w:r w:rsidR="00712BC5">
        <w:rPr>
          <w:rFonts w:asciiTheme="minorHAnsi" w:hAnsiTheme="minorHAnsi"/>
          <w:bCs/>
          <w:color w:val="auto"/>
          <w:lang w:val="es-ES"/>
        </w:rPr>
        <w:t xml:space="preserve"> representa</w:t>
      </w:r>
      <w:r w:rsidR="00931490">
        <w:rPr>
          <w:rFonts w:asciiTheme="minorHAnsi" w:hAnsiTheme="minorHAnsi"/>
          <w:bCs/>
          <w:color w:val="auto"/>
          <w:lang w:val="es-ES"/>
        </w:rPr>
        <w:t>r</w:t>
      </w:r>
      <w:r w:rsidR="00712BC5">
        <w:rPr>
          <w:rFonts w:asciiTheme="minorHAnsi" w:hAnsiTheme="minorHAnsi"/>
          <w:bCs/>
          <w:color w:val="auto"/>
          <w:lang w:val="es-ES"/>
        </w:rPr>
        <w:t xml:space="preserve"> procesos en sistemas de negocios. </w:t>
      </w:r>
    </w:p>
    <w:p w14:paraId="64D3A2DD" w14:textId="77777777" w:rsidR="0072458F" w:rsidRDefault="0072458F" w:rsidP="0072458F">
      <w:pPr>
        <w:numPr>
          <w:ilvl w:val="0"/>
          <w:numId w:val="5"/>
        </w:numPr>
        <w:jc w:val="both"/>
        <w:rPr>
          <w:rFonts w:asciiTheme="minorHAnsi" w:hAnsiTheme="minorHAnsi"/>
          <w:bCs/>
          <w:color w:val="auto"/>
          <w:lang w:val="es-ES"/>
        </w:rPr>
      </w:pPr>
      <w:r>
        <w:rPr>
          <w:rFonts w:asciiTheme="minorHAnsi" w:hAnsiTheme="minorHAnsi"/>
          <w:bCs/>
          <w:color w:val="auto"/>
          <w:lang w:val="es-ES"/>
        </w:rPr>
        <w:t xml:space="preserve">Comprensión del estado del arte de los programas cuya finalidad es el diseño de redes de Petri. </w:t>
      </w:r>
      <w:r w:rsidR="009D606B">
        <w:rPr>
          <w:rFonts w:asciiTheme="minorHAnsi" w:hAnsiTheme="minorHAnsi"/>
          <w:bCs/>
          <w:color w:val="auto"/>
          <w:lang w:val="es-ES"/>
        </w:rPr>
        <w:t xml:space="preserve">Puesto que la salida del proyecto será una </w:t>
      </w:r>
      <w:r w:rsidR="001142BB">
        <w:rPr>
          <w:rFonts w:asciiTheme="minorHAnsi" w:hAnsiTheme="minorHAnsi"/>
          <w:bCs/>
          <w:color w:val="auto"/>
          <w:lang w:val="es-ES"/>
        </w:rPr>
        <w:t>serie</w:t>
      </w:r>
      <w:r w:rsidR="009D606B">
        <w:rPr>
          <w:rFonts w:asciiTheme="minorHAnsi" w:hAnsiTheme="minorHAnsi"/>
          <w:bCs/>
          <w:color w:val="auto"/>
          <w:lang w:val="es-ES"/>
        </w:rPr>
        <w:t xml:space="preserve"> de redes de Petri a analizar, estás deberán ser compatibles con los programas </w:t>
      </w:r>
      <w:r w:rsidR="001142BB">
        <w:rPr>
          <w:rFonts w:asciiTheme="minorHAnsi" w:hAnsiTheme="minorHAnsi"/>
          <w:bCs/>
          <w:color w:val="auto"/>
          <w:lang w:val="es-ES"/>
        </w:rPr>
        <w:t>que tienen esa capacidad.</w:t>
      </w:r>
    </w:p>
    <w:p w14:paraId="261BD6C6" w14:textId="77777777" w:rsidR="00F5729D" w:rsidRDefault="00F5729D" w:rsidP="00F5729D">
      <w:pPr>
        <w:jc w:val="both"/>
        <w:rPr>
          <w:rFonts w:asciiTheme="minorHAnsi" w:hAnsiTheme="minorHAnsi"/>
          <w:bCs/>
          <w:color w:val="auto"/>
          <w:lang w:val="es-ES"/>
        </w:rPr>
      </w:pPr>
    </w:p>
    <w:p w14:paraId="1C386B6A" w14:textId="10AF79AB" w:rsidR="0034147C" w:rsidRDefault="009F1EFB" w:rsidP="00F5729D">
      <w:pPr>
        <w:jc w:val="both"/>
        <w:rPr>
          <w:rFonts w:asciiTheme="minorHAnsi" w:hAnsiTheme="minorHAnsi"/>
          <w:bCs/>
          <w:color w:val="auto"/>
          <w:lang w:val="es-ES"/>
        </w:rPr>
      </w:pPr>
      <w:r>
        <w:rPr>
          <w:rFonts w:asciiTheme="minorHAnsi" w:hAnsiTheme="minorHAnsi"/>
          <w:bCs/>
          <w:color w:val="auto"/>
          <w:lang w:val="es-ES"/>
        </w:rPr>
        <w:t xml:space="preserve">Una vez cumplidos estos objetivos, se propondrá un desarrollo de la herramienta basado en el </w:t>
      </w:r>
      <w:r w:rsidR="00591CE7">
        <w:rPr>
          <w:rFonts w:asciiTheme="minorHAnsi" w:hAnsiTheme="minorHAnsi"/>
          <w:bCs/>
          <w:color w:val="auto"/>
          <w:lang w:val="es-ES"/>
        </w:rPr>
        <w:t>ciclo de desarrollo</w:t>
      </w:r>
      <w:r>
        <w:rPr>
          <w:rFonts w:asciiTheme="minorHAnsi" w:hAnsiTheme="minorHAnsi"/>
          <w:bCs/>
          <w:color w:val="auto"/>
          <w:lang w:val="es-ES"/>
        </w:rPr>
        <w:t xml:space="preserve"> incremental iterativo, donde</w:t>
      </w:r>
      <w:r w:rsidR="008463E5">
        <w:rPr>
          <w:rFonts w:asciiTheme="minorHAnsi" w:hAnsiTheme="minorHAnsi"/>
          <w:bCs/>
          <w:color w:val="auto"/>
          <w:lang w:val="es-ES"/>
        </w:rPr>
        <w:t xml:space="preserve"> se pretende ir </w:t>
      </w:r>
      <w:r w:rsidR="00591CE7">
        <w:rPr>
          <w:rFonts w:asciiTheme="minorHAnsi" w:hAnsiTheme="minorHAnsi"/>
          <w:bCs/>
          <w:color w:val="auto"/>
          <w:lang w:val="es-ES"/>
        </w:rPr>
        <w:t xml:space="preserve">implementando y </w:t>
      </w:r>
      <w:r w:rsidR="008463E5">
        <w:rPr>
          <w:rFonts w:asciiTheme="minorHAnsi" w:hAnsiTheme="minorHAnsi"/>
          <w:bCs/>
          <w:color w:val="auto"/>
          <w:lang w:val="es-ES"/>
        </w:rPr>
        <w:t xml:space="preserve">acoplando en </w:t>
      </w:r>
      <w:r w:rsidR="00591CE7">
        <w:rPr>
          <w:rFonts w:asciiTheme="minorHAnsi" w:hAnsiTheme="minorHAnsi"/>
          <w:bCs/>
          <w:color w:val="auto"/>
          <w:lang w:val="es-ES"/>
        </w:rPr>
        <w:t>cada iteración nuevos subsistemas que se obtengan de las investigaciones anteriores (UML y BPMN)</w:t>
      </w:r>
      <w:r w:rsidR="008463E5">
        <w:rPr>
          <w:rFonts w:asciiTheme="minorHAnsi" w:hAnsiTheme="minorHAnsi"/>
          <w:bCs/>
          <w:color w:val="auto"/>
          <w:lang w:val="es-ES"/>
        </w:rPr>
        <w:t>.</w:t>
      </w:r>
      <w:r w:rsidR="003F2CBB">
        <w:rPr>
          <w:rFonts w:asciiTheme="minorHAnsi" w:hAnsiTheme="minorHAnsi"/>
          <w:bCs/>
          <w:color w:val="auto"/>
          <w:lang w:val="es-ES"/>
        </w:rPr>
        <w:t xml:space="preserve"> </w:t>
      </w:r>
      <w:r w:rsidR="0034147C">
        <w:rPr>
          <w:rFonts w:asciiTheme="minorHAnsi" w:hAnsiTheme="minorHAnsi"/>
          <w:bCs/>
          <w:color w:val="auto"/>
          <w:lang w:val="es-ES"/>
        </w:rPr>
        <w:t>Previamente a este desarrollo, se hará una estimación y planificación del mismo obteniendo como resultado un diagrama de Gantt donde se verán representadas las iteraciones y se harán estimaciones de tiempo.</w:t>
      </w:r>
    </w:p>
    <w:p w14:paraId="66BBCD38" w14:textId="77777777" w:rsidR="00F5729D" w:rsidRDefault="00F5729D" w:rsidP="00F5729D">
      <w:pPr>
        <w:jc w:val="both"/>
        <w:rPr>
          <w:rFonts w:asciiTheme="minorHAnsi" w:hAnsiTheme="minorHAnsi"/>
          <w:bCs/>
          <w:color w:val="auto"/>
          <w:lang w:val="es-ES"/>
        </w:rPr>
      </w:pPr>
    </w:p>
    <w:p w14:paraId="4DBCC2CC" w14:textId="01C9F15B" w:rsidR="001142BB" w:rsidRDefault="001142BB" w:rsidP="0072458F">
      <w:pPr>
        <w:numPr>
          <w:ilvl w:val="0"/>
          <w:numId w:val="5"/>
        </w:numPr>
        <w:jc w:val="both"/>
        <w:rPr>
          <w:rFonts w:asciiTheme="minorHAnsi" w:hAnsiTheme="minorHAnsi"/>
          <w:bCs/>
          <w:color w:val="auto"/>
          <w:lang w:val="es-ES"/>
        </w:rPr>
      </w:pPr>
      <w:r>
        <w:rPr>
          <w:rFonts w:asciiTheme="minorHAnsi" w:hAnsiTheme="minorHAnsi"/>
          <w:bCs/>
          <w:color w:val="auto"/>
          <w:lang w:val="es-ES"/>
        </w:rPr>
        <w:t xml:space="preserve">Fases de análisis y diseño de la herramienta. Mediante metodologías de la ingeniería del software, se obtendrán los requisitos funcionales y no funcionales que se tendrán en cuenta a lo largo del desarrollo del proyecto y se hará un </w:t>
      </w:r>
      <w:r w:rsidR="0052402D">
        <w:rPr>
          <w:rFonts w:asciiTheme="minorHAnsi" w:hAnsiTheme="minorHAnsi"/>
          <w:bCs/>
          <w:color w:val="auto"/>
          <w:lang w:val="es-ES"/>
        </w:rPr>
        <w:t>prototipo</w:t>
      </w:r>
      <w:r w:rsidR="00591CE7">
        <w:rPr>
          <w:rFonts w:asciiTheme="minorHAnsi" w:hAnsiTheme="minorHAnsi"/>
          <w:bCs/>
          <w:color w:val="auto"/>
          <w:lang w:val="es-ES"/>
        </w:rPr>
        <w:t xml:space="preserve"> con los subsistemas</w:t>
      </w:r>
      <w:r w:rsidR="008463E5">
        <w:rPr>
          <w:rFonts w:asciiTheme="minorHAnsi" w:hAnsiTheme="minorHAnsi"/>
          <w:bCs/>
          <w:color w:val="auto"/>
          <w:lang w:val="es-ES"/>
        </w:rPr>
        <w:t xml:space="preserve"> </w:t>
      </w:r>
      <w:r w:rsidR="00591CE7">
        <w:rPr>
          <w:rFonts w:asciiTheme="minorHAnsi" w:hAnsiTheme="minorHAnsi"/>
          <w:bCs/>
          <w:color w:val="auto"/>
          <w:lang w:val="es-ES"/>
        </w:rPr>
        <w:t>de transformación a</w:t>
      </w:r>
      <w:r w:rsidR="008463E5">
        <w:rPr>
          <w:rFonts w:asciiTheme="minorHAnsi" w:hAnsiTheme="minorHAnsi"/>
          <w:bCs/>
          <w:color w:val="auto"/>
          <w:lang w:val="es-ES"/>
        </w:rPr>
        <w:t xml:space="preserve"> red</w:t>
      </w:r>
      <w:r w:rsidR="001244EA">
        <w:rPr>
          <w:rFonts w:asciiTheme="minorHAnsi" w:hAnsiTheme="minorHAnsi"/>
          <w:bCs/>
          <w:color w:val="auto"/>
          <w:lang w:val="es-ES"/>
        </w:rPr>
        <w:t xml:space="preserve"> de Petri resultantes</w:t>
      </w:r>
      <w:r w:rsidR="00591CE7">
        <w:rPr>
          <w:rFonts w:asciiTheme="minorHAnsi" w:hAnsiTheme="minorHAnsi"/>
          <w:bCs/>
          <w:color w:val="auto"/>
          <w:lang w:val="es-ES"/>
        </w:rPr>
        <w:t xml:space="preserve"> de los prerrequisitos y el análisis</w:t>
      </w:r>
      <w:r w:rsidR="008463E5">
        <w:rPr>
          <w:rFonts w:asciiTheme="minorHAnsi" w:hAnsiTheme="minorHAnsi"/>
          <w:bCs/>
          <w:color w:val="auto"/>
          <w:lang w:val="es-ES"/>
        </w:rPr>
        <w:t xml:space="preserve">. Este diseño base se irá haciendo más complejo conforme se adhieran </w:t>
      </w:r>
      <w:r w:rsidR="00591CE7">
        <w:rPr>
          <w:rFonts w:asciiTheme="minorHAnsi" w:hAnsiTheme="minorHAnsi"/>
          <w:bCs/>
          <w:color w:val="auto"/>
          <w:lang w:val="es-ES"/>
        </w:rPr>
        <w:t>nuevos subsistemas</w:t>
      </w:r>
      <w:r w:rsidR="008463E5">
        <w:rPr>
          <w:rFonts w:asciiTheme="minorHAnsi" w:hAnsiTheme="minorHAnsi"/>
          <w:bCs/>
          <w:color w:val="auto"/>
          <w:lang w:val="es-ES"/>
        </w:rPr>
        <w:t xml:space="preserve"> en las sucesivas iteraciones.</w:t>
      </w:r>
      <w:r w:rsidR="00F647B3">
        <w:rPr>
          <w:rFonts w:asciiTheme="minorHAnsi" w:hAnsiTheme="minorHAnsi"/>
          <w:bCs/>
          <w:color w:val="auto"/>
          <w:lang w:val="es-ES"/>
        </w:rPr>
        <w:t xml:space="preserve"> </w:t>
      </w:r>
    </w:p>
    <w:p w14:paraId="5D89E3B3" w14:textId="2C57AFE7" w:rsidR="008463E5" w:rsidRDefault="001142BB" w:rsidP="008463E5">
      <w:pPr>
        <w:numPr>
          <w:ilvl w:val="0"/>
          <w:numId w:val="5"/>
        </w:numPr>
        <w:jc w:val="both"/>
        <w:rPr>
          <w:rFonts w:asciiTheme="minorHAnsi" w:hAnsiTheme="minorHAnsi"/>
          <w:bCs/>
          <w:color w:val="auto"/>
          <w:lang w:val="es-ES"/>
        </w:rPr>
      </w:pPr>
      <w:r>
        <w:rPr>
          <w:rFonts w:asciiTheme="minorHAnsi" w:hAnsiTheme="minorHAnsi"/>
          <w:bCs/>
          <w:color w:val="auto"/>
          <w:lang w:val="es-ES"/>
        </w:rPr>
        <w:t>Fase de implementación</w:t>
      </w:r>
      <w:r w:rsidR="008463E5">
        <w:rPr>
          <w:rFonts w:asciiTheme="minorHAnsi" w:hAnsiTheme="minorHAnsi"/>
          <w:bCs/>
          <w:color w:val="auto"/>
          <w:lang w:val="es-ES"/>
        </w:rPr>
        <w:t xml:space="preserve">. Mediante los conocimientos obtenidos en la asignatura de Desarrollo de Software Dirigido por Modelos, se implementarán en cada iteración las transformaciones consecuentes para obtener </w:t>
      </w:r>
      <w:r w:rsidR="00DB491C">
        <w:rPr>
          <w:rFonts w:asciiTheme="minorHAnsi" w:hAnsiTheme="minorHAnsi"/>
          <w:bCs/>
          <w:color w:val="auto"/>
          <w:lang w:val="es-ES"/>
        </w:rPr>
        <w:t>las redes de Petri corr</w:t>
      </w:r>
      <w:r w:rsidR="001244EA">
        <w:rPr>
          <w:rFonts w:asciiTheme="minorHAnsi" w:hAnsiTheme="minorHAnsi"/>
          <w:bCs/>
          <w:color w:val="auto"/>
          <w:lang w:val="es-ES"/>
        </w:rPr>
        <w:t>espondientes a los diagramas</w:t>
      </w:r>
      <w:r w:rsidR="00DB491C">
        <w:rPr>
          <w:rFonts w:asciiTheme="minorHAnsi" w:hAnsiTheme="minorHAnsi"/>
          <w:bCs/>
          <w:color w:val="auto"/>
          <w:lang w:val="es-ES"/>
        </w:rPr>
        <w:t xml:space="preserve"> de entrada.</w:t>
      </w:r>
      <w:r w:rsidR="00591CE7">
        <w:rPr>
          <w:rFonts w:asciiTheme="minorHAnsi" w:hAnsiTheme="minorHAnsi"/>
          <w:bCs/>
          <w:color w:val="auto"/>
          <w:lang w:val="es-ES"/>
        </w:rPr>
        <w:t xml:space="preserve"> Destacar que se trabajará con el entorno de programación Eclipse</w:t>
      </w:r>
      <w:r w:rsidR="0052402D">
        <w:rPr>
          <w:rFonts w:asciiTheme="minorHAnsi" w:hAnsiTheme="minorHAnsi"/>
          <w:bCs/>
          <w:color w:val="auto"/>
          <w:lang w:val="es-ES"/>
        </w:rPr>
        <w:t xml:space="preserve"> y con la extensión llamada Eclipse Modeling Framework (EMF)</w:t>
      </w:r>
      <w:r w:rsidR="00591CE7">
        <w:rPr>
          <w:rFonts w:asciiTheme="minorHAnsi" w:hAnsiTheme="minorHAnsi"/>
          <w:bCs/>
          <w:color w:val="auto"/>
          <w:lang w:val="es-ES"/>
        </w:rPr>
        <w:t>.</w:t>
      </w:r>
    </w:p>
    <w:p w14:paraId="0DF130D5" w14:textId="5637C662" w:rsidR="00DB491C" w:rsidRDefault="00DB491C" w:rsidP="008463E5">
      <w:pPr>
        <w:numPr>
          <w:ilvl w:val="0"/>
          <w:numId w:val="5"/>
        </w:numPr>
        <w:jc w:val="both"/>
        <w:rPr>
          <w:rFonts w:asciiTheme="minorHAnsi" w:hAnsiTheme="minorHAnsi"/>
          <w:bCs/>
          <w:color w:val="auto"/>
          <w:lang w:val="es-ES"/>
        </w:rPr>
      </w:pPr>
      <w:r>
        <w:rPr>
          <w:rFonts w:asciiTheme="minorHAnsi" w:hAnsiTheme="minorHAnsi"/>
          <w:bCs/>
          <w:color w:val="auto"/>
          <w:lang w:val="es-ES"/>
        </w:rPr>
        <w:t xml:space="preserve">Fase de pruebas. Para finalizar cada iteración, se harán pruebas para la comprobación de </w:t>
      </w:r>
      <w:r w:rsidR="001244EA">
        <w:rPr>
          <w:rFonts w:asciiTheme="minorHAnsi" w:hAnsiTheme="minorHAnsi"/>
          <w:bCs/>
          <w:color w:val="auto"/>
          <w:lang w:val="es-ES"/>
        </w:rPr>
        <w:t>que los subsistemas y módulos transforman de forma correcta a Líneas de Productos de Redes de Petri</w:t>
      </w:r>
      <w:r>
        <w:rPr>
          <w:rFonts w:asciiTheme="minorHAnsi" w:hAnsiTheme="minorHAnsi"/>
          <w:bCs/>
          <w:color w:val="auto"/>
          <w:lang w:val="es-ES"/>
        </w:rPr>
        <w:t>. Estas redes de Petri resultantes, se deberán poder analizar mediante algún programa externo al proyecto para poder verificar la seguridad del sistema crítico.</w:t>
      </w:r>
    </w:p>
    <w:p w14:paraId="78EB16F2" w14:textId="77777777" w:rsidR="00DB491C" w:rsidRDefault="00DB491C" w:rsidP="00DB491C">
      <w:pPr>
        <w:ind w:left="360"/>
        <w:jc w:val="both"/>
        <w:rPr>
          <w:rFonts w:asciiTheme="minorHAnsi" w:hAnsiTheme="minorHAnsi"/>
          <w:bCs/>
          <w:color w:val="auto"/>
          <w:lang w:val="es-ES"/>
        </w:rPr>
      </w:pPr>
    </w:p>
    <w:p w14:paraId="16F081C8" w14:textId="77777777" w:rsidR="008472B3" w:rsidRDefault="008472B3" w:rsidP="00DB491C">
      <w:pPr>
        <w:ind w:left="360"/>
        <w:jc w:val="both"/>
        <w:rPr>
          <w:rFonts w:asciiTheme="minorHAnsi" w:hAnsiTheme="minorHAnsi"/>
          <w:bCs/>
          <w:color w:val="auto"/>
          <w:lang w:val="es-ES"/>
        </w:rPr>
      </w:pPr>
    </w:p>
    <w:p w14:paraId="6DDC2B43" w14:textId="77777777" w:rsidR="00DB491C" w:rsidRPr="008463E5" w:rsidRDefault="00DB491C" w:rsidP="008472B3">
      <w:pPr>
        <w:jc w:val="both"/>
        <w:rPr>
          <w:rFonts w:asciiTheme="minorHAnsi" w:hAnsiTheme="minorHAnsi"/>
          <w:bCs/>
          <w:color w:val="auto"/>
          <w:lang w:val="es-ES"/>
        </w:rPr>
      </w:pPr>
      <w:r>
        <w:rPr>
          <w:rFonts w:asciiTheme="minorHAnsi" w:hAnsiTheme="minorHAnsi"/>
          <w:bCs/>
          <w:color w:val="auto"/>
          <w:lang w:val="es-ES"/>
        </w:rPr>
        <w:t>El resultado final de todos estos objetivos, es obtener una aplicación de transformación de los diversos diagramas UML</w:t>
      </w:r>
      <w:r w:rsidR="00F647B3">
        <w:rPr>
          <w:rFonts w:asciiTheme="minorHAnsi" w:hAnsiTheme="minorHAnsi"/>
          <w:bCs/>
          <w:color w:val="auto"/>
          <w:lang w:val="es-ES"/>
        </w:rPr>
        <w:t xml:space="preserve"> que componen el diseño de un sistema crítico, en redes de Petri o Líneas de Producto de redes de Petri para su posterior análisis en una herramienta externa como podrían ser GreatSPN o WoPeD. </w:t>
      </w:r>
    </w:p>
    <w:p w14:paraId="3274922A" w14:textId="77777777" w:rsidR="008551AB" w:rsidRPr="006961E2" w:rsidRDefault="008551AB" w:rsidP="003F2CBB">
      <w:pPr>
        <w:pStyle w:val="Ttulo1"/>
        <w:ind w:left="0" w:firstLine="0"/>
        <w:rPr>
          <w:rFonts w:asciiTheme="minorHAnsi" w:hAnsiTheme="minorHAnsi"/>
          <w:bCs w:val="0"/>
          <w:szCs w:val="24"/>
        </w:rPr>
      </w:pPr>
    </w:p>
    <w:p w14:paraId="3D183398" w14:textId="77777777" w:rsidR="00733B99" w:rsidRPr="00133C47" w:rsidRDefault="00733B99" w:rsidP="00254A04">
      <w:pPr>
        <w:pStyle w:val="Ttulo1"/>
        <w:numPr>
          <w:ilvl w:val="0"/>
          <w:numId w:val="2"/>
        </w:numPr>
        <w:rPr>
          <w:rFonts w:asciiTheme="minorHAnsi" w:hAnsiTheme="minorHAnsi"/>
          <w:bCs w:val="0"/>
          <w:szCs w:val="24"/>
        </w:rPr>
      </w:pPr>
      <w:r w:rsidRPr="00133C47">
        <w:rPr>
          <w:rFonts w:asciiTheme="minorHAnsi" w:hAnsiTheme="minorHAnsi"/>
          <w:bCs w:val="0"/>
          <w:color w:val="000099"/>
          <w:sz w:val="24"/>
          <w:szCs w:val="24"/>
        </w:rPr>
        <w:t>Metodología y plan de trabajo</w:t>
      </w:r>
    </w:p>
    <w:p w14:paraId="64801BFE" w14:textId="479414D8" w:rsidR="00733B99" w:rsidRDefault="00F647B3">
      <w:pPr>
        <w:jc w:val="both"/>
        <w:rPr>
          <w:rFonts w:asciiTheme="minorHAnsi" w:hAnsiTheme="minorHAnsi" w:cs="Calibri"/>
          <w:lang w:val="es-ES"/>
        </w:rPr>
      </w:pPr>
      <w:r>
        <w:rPr>
          <w:rFonts w:asciiTheme="minorHAnsi" w:hAnsiTheme="minorHAnsi" w:cs="Calibri"/>
          <w:lang w:val="es-ES"/>
        </w:rPr>
        <w:t xml:space="preserve">Tal y como se ha propuesto en el apartado anterior, se va </w:t>
      </w:r>
      <w:r w:rsidR="008472B3">
        <w:rPr>
          <w:rFonts w:asciiTheme="minorHAnsi" w:hAnsiTheme="minorHAnsi" w:cs="Calibri"/>
          <w:lang w:val="es-ES"/>
        </w:rPr>
        <w:t>a seguir un ciclo de desarrollo</w:t>
      </w:r>
      <w:r>
        <w:rPr>
          <w:rFonts w:asciiTheme="minorHAnsi" w:hAnsiTheme="minorHAnsi" w:cs="Calibri"/>
          <w:lang w:val="es-ES"/>
        </w:rPr>
        <w:t xml:space="preserve"> iterativo incremental.</w:t>
      </w:r>
      <w:r w:rsidR="004B2F0E">
        <w:rPr>
          <w:rFonts w:asciiTheme="minorHAnsi" w:hAnsiTheme="minorHAnsi" w:cs="Calibri"/>
          <w:lang w:val="es-ES"/>
        </w:rPr>
        <w:t xml:space="preserve"> Por ello, se debe te</w:t>
      </w:r>
      <w:r w:rsidR="008472B3">
        <w:rPr>
          <w:rFonts w:asciiTheme="minorHAnsi" w:hAnsiTheme="minorHAnsi" w:cs="Calibri"/>
          <w:lang w:val="es-ES"/>
        </w:rPr>
        <w:t>ner en cuenta que de la tarea T4 hasta la tarea T7</w:t>
      </w:r>
      <w:r w:rsidR="004B2F0E">
        <w:rPr>
          <w:rFonts w:asciiTheme="minorHAnsi" w:hAnsiTheme="minorHAnsi" w:cs="Calibri"/>
          <w:lang w:val="es-ES"/>
        </w:rPr>
        <w:t>, no se efectúan en orden cronológico.</w:t>
      </w:r>
      <w:r>
        <w:rPr>
          <w:rFonts w:asciiTheme="minorHAnsi" w:hAnsiTheme="minorHAnsi" w:cs="Calibri"/>
          <w:lang w:val="es-ES"/>
        </w:rPr>
        <w:t xml:space="preserve"> En la siguiente tabla se describen las tareas</w:t>
      </w:r>
      <w:r w:rsidR="003F2CBB">
        <w:rPr>
          <w:rFonts w:asciiTheme="minorHAnsi" w:hAnsiTheme="minorHAnsi" w:cs="Calibri"/>
          <w:lang w:val="es-ES"/>
        </w:rPr>
        <w:t>:</w:t>
      </w:r>
    </w:p>
    <w:p w14:paraId="21BECDF2" w14:textId="77777777" w:rsidR="00F647B3" w:rsidRPr="008551AB" w:rsidRDefault="00F647B3">
      <w:pPr>
        <w:jc w:val="both"/>
        <w:rPr>
          <w:rFonts w:asciiTheme="minorHAnsi" w:hAnsiTheme="minorHAnsi" w:cs="Calibri"/>
          <w:lang w:val="es-ES"/>
        </w:rPr>
      </w:pPr>
    </w:p>
    <w:tbl>
      <w:tblPr>
        <w:tblW w:w="893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52"/>
        <w:gridCol w:w="779"/>
      </w:tblGrid>
      <w:tr w:rsidR="00733B99" w:rsidRPr="00AC4E83" w14:paraId="034B998A" w14:textId="77777777" w:rsidTr="004B2F0E">
        <w:trPr>
          <w:jc w:val="center"/>
        </w:trPr>
        <w:tc>
          <w:tcPr>
            <w:tcW w:w="8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left w:w="71" w:type="dxa"/>
              <w:right w:w="71" w:type="dxa"/>
            </w:tcMar>
          </w:tcPr>
          <w:p w14:paraId="2FEF7B41" w14:textId="77777777" w:rsidR="00733B99" w:rsidRPr="00B94C85" w:rsidRDefault="00733B99" w:rsidP="003F2CBB">
            <w:pPr>
              <w:jc w:val="center"/>
              <w:rPr>
                <w:rFonts w:asciiTheme="minorHAnsi" w:hAnsiTheme="minorHAnsi" w:cs="Calibri"/>
                <w:i/>
              </w:rPr>
            </w:pPr>
            <w:r w:rsidRPr="00B94C85">
              <w:rPr>
                <w:rFonts w:asciiTheme="minorHAnsi" w:hAnsiTheme="minorHAnsi" w:cs="Calibri"/>
                <w:b/>
              </w:rPr>
              <w:t xml:space="preserve">Tareas </w:t>
            </w:r>
            <w:r w:rsidR="00AC4E83" w:rsidRPr="00B94C85">
              <w:rPr>
                <w:rFonts w:asciiTheme="minorHAnsi" w:hAnsiTheme="minorHAnsi" w:cs="Calibri"/>
                <w:b/>
              </w:rPr>
              <w:t>y</w:t>
            </w:r>
            <w:r w:rsidRPr="00B94C85">
              <w:rPr>
                <w:rFonts w:asciiTheme="minorHAnsi" w:hAnsiTheme="minorHAnsi" w:cs="Calibri"/>
                <w:b/>
              </w:rPr>
              <w:t xml:space="preserve"> subtareas</w:t>
            </w:r>
          </w:p>
        </w:tc>
        <w:tc>
          <w:tcPr>
            <w:tcW w:w="7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left w:w="71" w:type="dxa"/>
              <w:right w:w="71" w:type="dxa"/>
            </w:tcMar>
          </w:tcPr>
          <w:p w14:paraId="11584B40" w14:textId="77777777" w:rsidR="00733B99" w:rsidRPr="00AC4E83" w:rsidRDefault="00733B99" w:rsidP="003F2CBB">
            <w:pPr>
              <w:jc w:val="center"/>
              <w:rPr>
                <w:rFonts w:asciiTheme="minorHAnsi" w:hAnsiTheme="minorHAnsi" w:cs="Calibri"/>
                <w:i/>
                <w:lang w:val="es-ES"/>
              </w:rPr>
            </w:pPr>
            <w:r w:rsidRPr="00AC4E83">
              <w:rPr>
                <w:rFonts w:asciiTheme="minorHAnsi" w:hAnsiTheme="minorHAnsi" w:cs="Calibri"/>
                <w:b/>
                <w:lang w:val="es-ES"/>
              </w:rPr>
              <w:t>Horas</w:t>
            </w:r>
            <w:r w:rsidR="00AC4E83" w:rsidRPr="00AC4E83">
              <w:rPr>
                <w:rFonts w:asciiTheme="minorHAnsi" w:hAnsiTheme="minorHAnsi" w:cs="Calibri"/>
                <w:b/>
                <w:lang w:val="es-ES"/>
              </w:rPr>
              <w:t xml:space="preserve"> </w:t>
            </w:r>
          </w:p>
        </w:tc>
      </w:tr>
      <w:tr w:rsidR="00733B99" w:rsidRPr="00635CD2" w14:paraId="5E746E02" w14:textId="77777777" w:rsidTr="004B2F0E">
        <w:trPr>
          <w:jc w:val="center"/>
        </w:trPr>
        <w:tc>
          <w:tcPr>
            <w:tcW w:w="8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left w:w="71" w:type="dxa"/>
              <w:right w:w="71" w:type="dxa"/>
            </w:tcMar>
          </w:tcPr>
          <w:p w14:paraId="064DFAF5" w14:textId="195BF6F8" w:rsidR="00733B99" w:rsidRPr="00AC4E83" w:rsidRDefault="00F5729D">
            <w:pPr>
              <w:jc w:val="both"/>
              <w:rPr>
                <w:rFonts w:asciiTheme="minorHAnsi" w:hAnsiTheme="minorHAnsi" w:cs="Calibri"/>
                <w:lang w:val="es-ES"/>
              </w:rPr>
            </w:pPr>
            <w:r>
              <w:rPr>
                <w:rFonts w:asciiTheme="minorHAnsi" w:hAnsiTheme="minorHAnsi" w:cs="Calibri"/>
                <w:lang w:val="es-ES"/>
              </w:rPr>
              <w:t xml:space="preserve">T1. </w:t>
            </w:r>
            <w:r w:rsidR="004433E6">
              <w:rPr>
                <w:rFonts w:asciiTheme="minorHAnsi" w:hAnsiTheme="minorHAnsi" w:cs="Calibri"/>
                <w:lang w:val="es-ES"/>
              </w:rPr>
              <w:t>Estudio y análisis</w:t>
            </w:r>
            <w:r>
              <w:rPr>
                <w:rFonts w:asciiTheme="minorHAnsi" w:hAnsiTheme="minorHAnsi" w:cs="Calibri"/>
                <w:lang w:val="es-ES"/>
              </w:rPr>
              <w:t xml:space="preserve"> de </w:t>
            </w:r>
            <w:r w:rsidR="0091687A">
              <w:rPr>
                <w:rFonts w:asciiTheme="minorHAnsi" w:hAnsiTheme="minorHAnsi" w:cs="Calibri"/>
                <w:lang w:val="es-ES"/>
              </w:rPr>
              <w:t>sistemas</w:t>
            </w:r>
            <w:r w:rsidR="004433E6">
              <w:rPr>
                <w:rFonts w:asciiTheme="minorHAnsi" w:hAnsiTheme="minorHAnsi" w:cs="Calibri"/>
                <w:lang w:val="es-ES"/>
              </w:rPr>
              <w:t xml:space="preserve"> con variabilidad</w:t>
            </w:r>
          </w:p>
        </w:tc>
        <w:tc>
          <w:tcPr>
            <w:tcW w:w="7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left w:w="71" w:type="dxa"/>
              <w:right w:w="71" w:type="dxa"/>
            </w:tcMar>
          </w:tcPr>
          <w:p w14:paraId="78A148D8" w14:textId="77777777" w:rsidR="00733B99" w:rsidRPr="00AC4E83" w:rsidRDefault="00733B99" w:rsidP="00514757">
            <w:pPr>
              <w:jc w:val="center"/>
              <w:rPr>
                <w:rFonts w:asciiTheme="minorHAnsi" w:hAnsiTheme="minorHAnsi" w:cs="Calibri"/>
                <w:lang w:val="es-ES"/>
              </w:rPr>
            </w:pPr>
            <w:bookmarkStart w:id="3" w:name="_2s8eyo1"/>
            <w:bookmarkEnd w:id="3"/>
          </w:p>
        </w:tc>
      </w:tr>
      <w:tr w:rsidR="00733B99" w:rsidRPr="00AC4E83" w14:paraId="6D240C4B" w14:textId="77777777" w:rsidTr="004B2F0E">
        <w:trPr>
          <w:jc w:val="center"/>
        </w:trPr>
        <w:tc>
          <w:tcPr>
            <w:tcW w:w="8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left w:w="71" w:type="dxa"/>
              <w:right w:w="71" w:type="dxa"/>
            </w:tcMar>
          </w:tcPr>
          <w:p w14:paraId="33AD34D8" w14:textId="1CA295CF" w:rsidR="00733B99" w:rsidRPr="00AC4E83" w:rsidRDefault="00F5729D">
            <w:pPr>
              <w:jc w:val="both"/>
              <w:rPr>
                <w:rFonts w:asciiTheme="minorHAnsi" w:hAnsiTheme="minorHAnsi" w:cs="Calibri"/>
                <w:lang w:val="es-ES"/>
              </w:rPr>
            </w:pPr>
            <w:bookmarkStart w:id="4" w:name="__DdeLink__8792_1681090146"/>
            <w:bookmarkEnd w:id="4"/>
            <w:r>
              <w:rPr>
                <w:rFonts w:asciiTheme="minorHAnsi" w:hAnsiTheme="minorHAnsi" w:cs="Calibri"/>
                <w:lang w:val="es-ES"/>
              </w:rPr>
              <w:t xml:space="preserve"> </w:t>
            </w:r>
            <w:r w:rsidR="00D4216F">
              <w:rPr>
                <w:rFonts w:asciiTheme="minorHAnsi" w:hAnsiTheme="minorHAnsi" w:cs="Calibri"/>
                <w:lang w:val="es-ES"/>
              </w:rPr>
              <w:t xml:space="preserve">  </w:t>
            </w:r>
            <w:r>
              <w:rPr>
                <w:rFonts w:asciiTheme="minorHAnsi" w:hAnsiTheme="minorHAnsi" w:cs="Calibri"/>
                <w:lang w:val="es-ES"/>
              </w:rPr>
              <w:t xml:space="preserve">T1.1 </w:t>
            </w:r>
            <w:r w:rsidR="0091687A">
              <w:rPr>
                <w:rFonts w:asciiTheme="minorHAnsi" w:hAnsiTheme="minorHAnsi" w:cs="Calibri"/>
                <w:lang w:val="es-ES"/>
              </w:rPr>
              <w:t>UML</w:t>
            </w:r>
          </w:p>
        </w:tc>
        <w:tc>
          <w:tcPr>
            <w:tcW w:w="7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left w:w="71" w:type="dxa"/>
              <w:right w:w="71" w:type="dxa"/>
            </w:tcMar>
          </w:tcPr>
          <w:p w14:paraId="16D10E73" w14:textId="7E4D48EB" w:rsidR="00733B99" w:rsidRPr="00AC4E83" w:rsidRDefault="00931490" w:rsidP="00514757">
            <w:pPr>
              <w:jc w:val="center"/>
              <w:rPr>
                <w:rFonts w:asciiTheme="minorHAnsi" w:hAnsiTheme="minorHAnsi" w:cs="Calibri"/>
                <w:lang w:val="es-ES"/>
              </w:rPr>
            </w:pPr>
            <w:r>
              <w:rPr>
                <w:rFonts w:asciiTheme="minorHAnsi" w:hAnsiTheme="minorHAnsi" w:cs="Calibri"/>
                <w:lang w:val="es-ES"/>
              </w:rPr>
              <w:t>20</w:t>
            </w:r>
          </w:p>
        </w:tc>
      </w:tr>
      <w:tr w:rsidR="00733B99" w:rsidRPr="00AC4E83" w14:paraId="329490EE" w14:textId="77777777" w:rsidTr="004B2F0E">
        <w:trPr>
          <w:jc w:val="center"/>
        </w:trPr>
        <w:tc>
          <w:tcPr>
            <w:tcW w:w="8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left w:w="71" w:type="dxa"/>
              <w:right w:w="71" w:type="dxa"/>
            </w:tcMar>
          </w:tcPr>
          <w:p w14:paraId="1AF89422" w14:textId="7CAB71B6" w:rsidR="00F5729D" w:rsidRPr="00AC4E83" w:rsidRDefault="00F5729D">
            <w:pPr>
              <w:jc w:val="both"/>
              <w:rPr>
                <w:rFonts w:asciiTheme="minorHAnsi" w:hAnsiTheme="minorHAnsi" w:cs="Calibri"/>
                <w:lang w:val="es-ES"/>
              </w:rPr>
            </w:pPr>
            <w:bookmarkStart w:id="5" w:name="_17dp8vu"/>
            <w:bookmarkEnd w:id="5"/>
            <w:r>
              <w:rPr>
                <w:rFonts w:asciiTheme="minorHAnsi" w:hAnsiTheme="minorHAnsi" w:cs="Calibri"/>
                <w:lang w:val="es-ES"/>
              </w:rPr>
              <w:t xml:space="preserve"> </w:t>
            </w:r>
            <w:r w:rsidR="00D4216F">
              <w:rPr>
                <w:rFonts w:asciiTheme="minorHAnsi" w:hAnsiTheme="minorHAnsi" w:cs="Calibri"/>
                <w:lang w:val="es-ES"/>
              </w:rPr>
              <w:t xml:space="preserve">  </w:t>
            </w:r>
            <w:r>
              <w:rPr>
                <w:rFonts w:asciiTheme="minorHAnsi" w:hAnsiTheme="minorHAnsi" w:cs="Calibri"/>
                <w:lang w:val="es-ES"/>
              </w:rPr>
              <w:t xml:space="preserve">T1.2 </w:t>
            </w:r>
            <w:r w:rsidR="00712BC5">
              <w:rPr>
                <w:rFonts w:asciiTheme="minorHAnsi" w:hAnsiTheme="minorHAnsi" w:cs="Calibri"/>
                <w:lang w:val="es-ES"/>
              </w:rPr>
              <w:t>UML con variabilidad (</w:t>
            </w:r>
            <w:r w:rsidR="00456B07">
              <w:rPr>
                <w:rFonts w:asciiTheme="minorHAnsi" w:hAnsiTheme="minorHAnsi" w:cs="Calibri"/>
                <w:lang w:val="es-ES"/>
              </w:rPr>
              <w:t>Líneas</w:t>
            </w:r>
            <w:r w:rsidR="00712BC5">
              <w:rPr>
                <w:rFonts w:asciiTheme="minorHAnsi" w:hAnsiTheme="minorHAnsi" w:cs="Calibri"/>
                <w:lang w:val="es-ES"/>
              </w:rPr>
              <w:t xml:space="preserve"> de Producto UML)</w:t>
            </w:r>
          </w:p>
        </w:tc>
        <w:tc>
          <w:tcPr>
            <w:tcW w:w="7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left w:w="71" w:type="dxa"/>
              <w:right w:w="71" w:type="dxa"/>
            </w:tcMar>
          </w:tcPr>
          <w:p w14:paraId="4D578BA1" w14:textId="115F01EA" w:rsidR="00733B99" w:rsidRPr="00AC4E83" w:rsidRDefault="00931490" w:rsidP="00514757">
            <w:pPr>
              <w:jc w:val="center"/>
              <w:rPr>
                <w:rFonts w:asciiTheme="minorHAnsi" w:hAnsiTheme="minorHAnsi" w:cs="Calibri"/>
                <w:lang w:val="es-ES"/>
              </w:rPr>
            </w:pPr>
            <w:r>
              <w:rPr>
                <w:rFonts w:asciiTheme="minorHAnsi" w:hAnsiTheme="minorHAnsi" w:cs="Calibri"/>
                <w:lang w:val="es-ES"/>
              </w:rPr>
              <w:t>15</w:t>
            </w:r>
          </w:p>
        </w:tc>
      </w:tr>
      <w:tr w:rsidR="00733B99" w:rsidRPr="00712BC5" w14:paraId="50FFEA1D" w14:textId="77777777" w:rsidTr="004B2F0E">
        <w:trPr>
          <w:trHeight w:val="220"/>
          <w:jc w:val="center"/>
        </w:trPr>
        <w:tc>
          <w:tcPr>
            <w:tcW w:w="8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left w:w="71" w:type="dxa"/>
              <w:right w:w="71" w:type="dxa"/>
            </w:tcMar>
          </w:tcPr>
          <w:p w14:paraId="0888D474" w14:textId="2469D3CF" w:rsidR="00733B99" w:rsidRPr="00AC4E83" w:rsidRDefault="00712BC5">
            <w:pPr>
              <w:jc w:val="both"/>
              <w:rPr>
                <w:rFonts w:asciiTheme="minorHAnsi" w:hAnsiTheme="minorHAnsi" w:cs="Calibri"/>
                <w:lang w:val="es-ES"/>
              </w:rPr>
            </w:pPr>
            <w:bookmarkStart w:id="6" w:name="_3rdcrjn"/>
            <w:bookmarkEnd w:id="6"/>
            <w:r>
              <w:rPr>
                <w:rFonts w:asciiTheme="minorHAnsi" w:hAnsiTheme="minorHAnsi" w:cs="Calibri"/>
                <w:lang w:val="es-ES"/>
              </w:rPr>
              <w:t xml:space="preserve"> </w:t>
            </w:r>
            <w:r w:rsidR="00D4216F">
              <w:rPr>
                <w:rFonts w:asciiTheme="minorHAnsi" w:hAnsiTheme="minorHAnsi" w:cs="Calibri"/>
                <w:lang w:val="es-ES"/>
              </w:rPr>
              <w:t xml:space="preserve">  </w:t>
            </w:r>
            <w:r>
              <w:rPr>
                <w:rFonts w:asciiTheme="minorHAnsi" w:hAnsiTheme="minorHAnsi" w:cs="Calibri"/>
                <w:lang w:val="es-ES"/>
              </w:rPr>
              <w:t>T1.3 BPMN</w:t>
            </w:r>
            <w:r w:rsidR="00AD280E">
              <w:rPr>
                <w:rFonts w:asciiTheme="minorHAnsi" w:hAnsiTheme="minorHAnsi" w:cs="Calibri"/>
                <w:lang w:val="es-ES"/>
              </w:rPr>
              <w:t xml:space="preserve"> con variabilidad</w:t>
            </w:r>
          </w:p>
        </w:tc>
        <w:tc>
          <w:tcPr>
            <w:tcW w:w="7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left w:w="71" w:type="dxa"/>
              <w:right w:w="71" w:type="dxa"/>
            </w:tcMar>
          </w:tcPr>
          <w:p w14:paraId="044B1F64" w14:textId="1BFFC007" w:rsidR="00733B99" w:rsidRPr="00AC4E83" w:rsidRDefault="00931490" w:rsidP="00514757">
            <w:pPr>
              <w:jc w:val="center"/>
              <w:rPr>
                <w:rFonts w:asciiTheme="minorHAnsi" w:hAnsiTheme="minorHAnsi" w:cs="Calibri"/>
                <w:lang w:val="es-ES"/>
              </w:rPr>
            </w:pPr>
            <w:r>
              <w:rPr>
                <w:rFonts w:asciiTheme="minorHAnsi" w:hAnsiTheme="minorHAnsi" w:cs="Calibri"/>
                <w:lang w:val="es-ES"/>
              </w:rPr>
              <w:t>10</w:t>
            </w:r>
          </w:p>
        </w:tc>
      </w:tr>
      <w:tr w:rsidR="00733B99" w:rsidRPr="00712BC5" w14:paraId="11B80C73" w14:textId="77777777" w:rsidTr="004B2F0E">
        <w:trPr>
          <w:jc w:val="center"/>
        </w:trPr>
        <w:tc>
          <w:tcPr>
            <w:tcW w:w="8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left w:w="71" w:type="dxa"/>
              <w:right w:w="71" w:type="dxa"/>
            </w:tcMar>
          </w:tcPr>
          <w:p w14:paraId="4BD8D413" w14:textId="7EC1FEF9" w:rsidR="00733B99" w:rsidRPr="00AC4E83" w:rsidRDefault="00456B07" w:rsidP="003F2CBB">
            <w:pPr>
              <w:jc w:val="both"/>
              <w:rPr>
                <w:rFonts w:asciiTheme="minorHAnsi" w:hAnsiTheme="minorHAnsi" w:cs="Calibri"/>
                <w:lang w:val="es-ES"/>
              </w:rPr>
            </w:pPr>
            <w:r>
              <w:rPr>
                <w:rFonts w:asciiTheme="minorHAnsi" w:hAnsiTheme="minorHAnsi" w:cs="Calibri"/>
                <w:lang w:val="es-ES"/>
              </w:rPr>
              <w:t>T2. Estudio y análisis de</w:t>
            </w:r>
            <w:r w:rsidR="001D3567">
              <w:rPr>
                <w:rFonts w:asciiTheme="minorHAnsi" w:hAnsiTheme="minorHAnsi" w:cs="Calibri"/>
                <w:lang w:val="es-ES"/>
              </w:rPr>
              <w:t xml:space="preserve"> redes de Petri</w:t>
            </w:r>
            <w:r w:rsidR="00AD280E">
              <w:rPr>
                <w:rFonts w:asciiTheme="minorHAnsi" w:hAnsiTheme="minorHAnsi" w:cs="Calibri"/>
                <w:lang w:val="es-ES"/>
              </w:rPr>
              <w:t xml:space="preserve"> para modelado de la variabilidad</w:t>
            </w:r>
          </w:p>
        </w:tc>
        <w:tc>
          <w:tcPr>
            <w:tcW w:w="7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left w:w="71" w:type="dxa"/>
              <w:right w:w="71" w:type="dxa"/>
            </w:tcMar>
          </w:tcPr>
          <w:p w14:paraId="584CB491" w14:textId="080E3AFD" w:rsidR="00733B99" w:rsidRPr="00AC4E83" w:rsidRDefault="00931490" w:rsidP="00514757">
            <w:pPr>
              <w:jc w:val="center"/>
              <w:rPr>
                <w:rFonts w:asciiTheme="minorHAnsi" w:hAnsiTheme="minorHAnsi" w:cs="Calibri"/>
                <w:lang w:val="es-ES"/>
              </w:rPr>
            </w:pPr>
            <w:r>
              <w:rPr>
                <w:rFonts w:asciiTheme="minorHAnsi" w:hAnsiTheme="minorHAnsi" w:cs="Calibri"/>
                <w:lang w:val="es-ES"/>
              </w:rPr>
              <w:t>15</w:t>
            </w:r>
          </w:p>
        </w:tc>
      </w:tr>
      <w:tr w:rsidR="00733B99" w:rsidRPr="00635CD2" w14:paraId="10D9363A" w14:textId="77777777" w:rsidTr="004B2F0E">
        <w:trPr>
          <w:jc w:val="center"/>
        </w:trPr>
        <w:tc>
          <w:tcPr>
            <w:tcW w:w="8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left w:w="71" w:type="dxa"/>
              <w:right w:w="71" w:type="dxa"/>
            </w:tcMar>
          </w:tcPr>
          <w:p w14:paraId="3223169E" w14:textId="638E0778" w:rsidR="00733B99" w:rsidRPr="00AC4E83" w:rsidRDefault="00712BC5" w:rsidP="003F2CBB">
            <w:pPr>
              <w:jc w:val="both"/>
              <w:rPr>
                <w:rFonts w:asciiTheme="minorHAnsi" w:hAnsiTheme="minorHAnsi" w:cs="Calibri"/>
                <w:lang w:val="es-ES"/>
              </w:rPr>
            </w:pPr>
            <w:r>
              <w:rPr>
                <w:rFonts w:asciiTheme="minorHAnsi" w:hAnsiTheme="minorHAnsi" w:cs="Calibri"/>
                <w:lang w:val="es-ES"/>
              </w:rPr>
              <w:t>T3</w:t>
            </w:r>
            <w:r w:rsidR="001D3567">
              <w:rPr>
                <w:rFonts w:asciiTheme="minorHAnsi" w:hAnsiTheme="minorHAnsi" w:cs="Calibri"/>
                <w:lang w:val="es-ES"/>
              </w:rPr>
              <w:t>. Actividades de pre-desarrollo</w:t>
            </w:r>
          </w:p>
        </w:tc>
        <w:tc>
          <w:tcPr>
            <w:tcW w:w="7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left w:w="71" w:type="dxa"/>
              <w:right w:w="71" w:type="dxa"/>
            </w:tcMar>
          </w:tcPr>
          <w:p w14:paraId="07277C53" w14:textId="5CF216B0" w:rsidR="00733B99" w:rsidRPr="00AC4E83" w:rsidRDefault="00733B99" w:rsidP="00514757">
            <w:pPr>
              <w:jc w:val="center"/>
              <w:rPr>
                <w:rFonts w:asciiTheme="minorHAnsi" w:hAnsiTheme="minorHAnsi" w:cs="Calibri"/>
                <w:lang w:val="es-ES"/>
              </w:rPr>
            </w:pPr>
          </w:p>
        </w:tc>
      </w:tr>
      <w:tr w:rsidR="00733B99" w:rsidRPr="00712BC5" w14:paraId="478F83AA" w14:textId="77777777" w:rsidTr="004B2F0E">
        <w:trPr>
          <w:jc w:val="center"/>
        </w:trPr>
        <w:tc>
          <w:tcPr>
            <w:tcW w:w="8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left w:w="71" w:type="dxa"/>
              <w:right w:w="71" w:type="dxa"/>
            </w:tcMar>
          </w:tcPr>
          <w:p w14:paraId="7801F9C7" w14:textId="15EC54AB" w:rsidR="00733B99" w:rsidRPr="00AC4E83" w:rsidRDefault="00712BC5">
            <w:pPr>
              <w:jc w:val="both"/>
              <w:rPr>
                <w:rFonts w:asciiTheme="minorHAnsi" w:hAnsiTheme="minorHAnsi" w:cs="Calibri"/>
                <w:lang w:val="es-ES"/>
              </w:rPr>
            </w:pPr>
            <w:r>
              <w:rPr>
                <w:rFonts w:asciiTheme="minorHAnsi" w:hAnsiTheme="minorHAnsi" w:cs="Calibri"/>
                <w:lang w:val="es-ES"/>
              </w:rPr>
              <w:t xml:space="preserve"> </w:t>
            </w:r>
            <w:r w:rsidR="00D4216F">
              <w:rPr>
                <w:rFonts w:asciiTheme="minorHAnsi" w:hAnsiTheme="minorHAnsi" w:cs="Calibri"/>
                <w:lang w:val="es-ES"/>
              </w:rPr>
              <w:t xml:space="preserve">  </w:t>
            </w:r>
            <w:r>
              <w:rPr>
                <w:rFonts w:asciiTheme="minorHAnsi" w:hAnsiTheme="minorHAnsi" w:cs="Calibri"/>
                <w:lang w:val="es-ES"/>
              </w:rPr>
              <w:t>T3.1</w:t>
            </w:r>
            <w:r w:rsidR="001D3567">
              <w:rPr>
                <w:rFonts w:asciiTheme="minorHAnsi" w:hAnsiTheme="minorHAnsi" w:cs="Calibri"/>
                <w:lang w:val="es-ES"/>
              </w:rPr>
              <w:t xml:space="preserve"> Generación de diagrama de Gantt</w:t>
            </w:r>
          </w:p>
        </w:tc>
        <w:tc>
          <w:tcPr>
            <w:tcW w:w="7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left w:w="71" w:type="dxa"/>
              <w:right w:w="71" w:type="dxa"/>
            </w:tcMar>
          </w:tcPr>
          <w:p w14:paraId="7ED835A9" w14:textId="24F9BAC7" w:rsidR="00733B99" w:rsidRPr="00AC4E83" w:rsidRDefault="00931490" w:rsidP="00514757">
            <w:pPr>
              <w:jc w:val="center"/>
              <w:rPr>
                <w:rFonts w:asciiTheme="minorHAnsi" w:hAnsiTheme="minorHAnsi" w:cs="Calibri"/>
                <w:lang w:val="es-ES"/>
              </w:rPr>
            </w:pPr>
            <w:r>
              <w:rPr>
                <w:rFonts w:asciiTheme="minorHAnsi" w:hAnsiTheme="minorHAnsi" w:cs="Calibri"/>
                <w:lang w:val="es-ES"/>
              </w:rPr>
              <w:t>20</w:t>
            </w:r>
          </w:p>
        </w:tc>
      </w:tr>
      <w:tr w:rsidR="001D3567" w:rsidRPr="00635CD2" w14:paraId="11267B30" w14:textId="77777777" w:rsidTr="004B2F0E">
        <w:trPr>
          <w:jc w:val="center"/>
        </w:trPr>
        <w:tc>
          <w:tcPr>
            <w:tcW w:w="8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left w:w="71" w:type="dxa"/>
              <w:right w:w="71" w:type="dxa"/>
            </w:tcMar>
          </w:tcPr>
          <w:p w14:paraId="32445D6B" w14:textId="7F97BF21" w:rsidR="001D3567" w:rsidRPr="00AC4E83" w:rsidRDefault="00712BC5" w:rsidP="001D3567">
            <w:pPr>
              <w:jc w:val="both"/>
              <w:rPr>
                <w:rFonts w:asciiTheme="minorHAnsi" w:hAnsiTheme="minorHAnsi" w:cs="Calibri"/>
                <w:lang w:val="es-ES"/>
              </w:rPr>
            </w:pPr>
            <w:r>
              <w:rPr>
                <w:rFonts w:asciiTheme="minorHAnsi" w:hAnsiTheme="minorHAnsi" w:cs="Calibri"/>
                <w:lang w:val="es-ES"/>
              </w:rPr>
              <w:t>T4</w:t>
            </w:r>
            <w:r w:rsidR="001D3567">
              <w:rPr>
                <w:rFonts w:asciiTheme="minorHAnsi" w:hAnsiTheme="minorHAnsi" w:cs="Calibri"/>
                <w:lang w:val="es-ES"/>
              </w:rPr>
              <w:t>. Análisis de la herramienta</w:t>
            </w:r>
            <w:r w:rsidR="001D3567" w:rsidRPr="00AC4E83">
              <w:rPr>
                <w:rFonts w:asciiTheme="minorHAnsi" w:hAnsiTheme="minorHAnsi" w:cs="Calibri"/>
                <w:lang w:val="es-ES"/>
              </w:rPr>
              <w:t> </w:t>
            </w:r>
            <w:r w:rsidR="001D3567" w:rsidRPr="00AC4E83">
              <w:rPr>
                <w:rFonts w:asciiTheme="minorHAnsi" w:hAnsiTheme="minorHAnsi" w:cs="Calibri"/>
                <w:lang w:val="es-ES"/>
              </w:rPr>
              <w:t> </w:t>
            </w:r>
          </w:p>
        </w:tc>
        <w:tc>
          <w:tcPr>
            <w:tcW w:w="7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left w:w="71" w:type="dxa"/>
              <w:right w:w="71" w:type="dxa"/>
            </w:tcMar>
          </w:tcPr>
          <w:p w14:paraId="03C0A92B" w14:textId="36BD51AE" w:rsidR="001D3567" w:rsidRPr="00AC4E83" w:rsidRDefault="001D3567" w:rsidP="001D3567">
            <w:pPr>
              <w:jc w:val="center"/>
              <w:rPr>
                <w:rFonts w:asciiTheme="minorHAnsi" w:hAnsiTheme="minorHAnsi" w:cs="Calibri"/>
                <w:lang w:val="es-ES"/>
              </w:rPr>
            </w:pPr>
          </w:p>
        </w:tc>
      </w:tr>
      <w:tr w:rsidR="001D3567" w:rsidRPr="00712BC5" w14:paraId="361A1DBD" w14:textId="77777777" w:rsidTr="004B2F0E">
        <w:trPr>
          <w:jc w:val="center"/>
        </w:trPr>
        <w:tc>
          <w:tcPr>
            <w:tcW w:w="8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left w:w="71" w:type="dxa"/>
              <w:right w:w="71" w:type="dxa"/>
            </w:tcMar>
          </w:tcPr>
          <w:p w14:paraId="0C50AC7E" w14:textId="2678D550" w:rsidR="001D3567" w:rsidRPr="00AC4E83" w:rsidRDefault="00712BC5" w:rsidP="001D3567">
            <w:pPr>
              <w:jc w:val="both"/>
              <w:rPr>
                <w:rFonts w:asciiTheme="minorHAnsi" w:hAnsiTheme="minorHAnsi" w:cs="Calibri"/>
                <w:lang w:val="es-ES"/>
              </w:rPr>
            </w:pPr>
            <w:r>
              <w:rPr>
                <w:rFonts w:asciiTheme="minorHAnsi" w:hAnsiTheme="minorHAnsi" w:cs="Calibri"/>
                <w:lang w:val="es-ES"/>
              </w:rPr>
              <w:t xml:space="preserve"> </w:t>
            </w:r>
            <w:r w:rsidR="00D4216F">
              <w:rPr>
                <w:rFonts w:asciiTheme="minorHAnsi" w:hAnsiTheme="minorHAnsi" w:cs="Calibri"/>
                <w:lang w:val="es-ES"/>
              </w:rPr>
              <w:t xml:space="preserve">  </w:t>
            </w:r>
            <w:r>
              <w:rPr>
                <w:rFonts w:asciiTheme="minorHAnsi" w:hAnsiTheme="minorHAnsi" w:cs="Calibri"/>
                <w:lang w:val="es-ES"/>
              </w:rPr>
              <w:t>T4</w:t>
            </w:r>
            <w:r w:rsidR="001D3567">
              <w:rPr>
                <w:rFonts w:asciiTheme="minorHAnsi" w:hAnsiTheme="minorHAnsi" w:cs="Calibri"/>
                <w:lang w:val="es-ES"/>
              </w:rPr>
              <w:t xml:space="preserve">.1 Generación de documento de especificación de requisitos </w:t>
            </w:r>
          </w:p>
        </w:tc>
        <w:tc>
          <w:tcPr>
            <w:tcW w:w="7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left w:w="71" w:type="dxa"/>
              <w:right w:w="71" w:type="dxa"/>
            </w:tcMar>
          </w:tcPr>
          <w:p w14:paraId="0DF61F44" w14:textId="1B7F26FB" w:rsidR="001D3567" w:rsidRPr="00AC4E83" w:rsidRDefault="00931490" w:rsidP="001D3567">
            <w:pPr>
              <w:jc w:val="center"/>
              <w:rPr>
                <w:rFonts w:asciiTheme="minorHAnsi" w:hAnsiTheme="minorHAnsi" w:cs="Calibri"/>
                <w:lang w:val="es-ES"/>
              </w:rPr>
            </w:pPr>
            <w:r>
              <w:rPr>
                <w:rFonts w:asciiTheme="minorHAnsi" w:hAnsiTheme="minorHAnsi" w:cs="Calibri"/>
                <w:lang w:val="es-ES"/>
              </w:rPr>
              <w:t>25</w:t>
            </w:r>
          </w:p>
        </w:tc>
      </w:tr>
      <w:tr w:rsidR="001D3567" w:rsidRPr="00635CD2" w14:paraId="26A675F4" w14:textId="77777777" w:rsidTr="004B2F0E">
        <w:trPr>
          <w:jc w:val="center"/>
        </w:trPr>
        <w:tc>
          <w:tcPr>
            <w:tcW w:w="8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left w:w="71" w:type="dxa"/>
              <w:right w:w="71" w:type="dxa"/>
            </w:tcMar>
          </w:tcPr>
          <w:p w14:paraId="22F3B1AE" w14:textId="35D66D96" w:rsidR="001D3567" w:rsidRPr="00AC4E83" w:rsidRDefault="00712BC5" w:rsidP="001D3567">
            <w:pPr>
              <w:jc w:val="both"/>
              <w:rPr>
                <w:rFonts w:asciiTheme="minorHAnsi" w:hAnsiTheme="minorHAnsi" w:cs="Calibri"/>
                <w:lang w:val="es-ES"/>
              </w:rPr>
            </w:pPr>
            <w:r>
              <w:rPr>
                <w:rFonts w:asciiTheme="minorHAnsi" w:hAnsiTheme="minorHAnsi" w:cs="Calibri"/>
                <w:lang w:val="es-ES"/>
              </w:rPr>
              <w:t>T5</w:t>
            </w:r>
            <w:r w:rsidR="001D3567">
              <w:rPr>
                <w:rFonts w:asciiTheme="minorHAnsi" w:hAnsiTheme="minorHAnsi" w:cs="Calibri"/>
                <w:lang w:val="es-ES"/>
              </w:rPr>
              <w:t>. Diseño de la herramienta</w:t>
            </w:r>
          </w:p>
        </w:tc>
        <w:tc>
          <w:tcPr>
            <w:tcW w:w="7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left w:w="71" w:type="dxa"/>
              <w:right w:w="71" w:type="dxa"/>
            </w:tcMar>
          </w:tcPr>
          <w:p w14:paraId="79F427C4" w14:textId="77777777" w:rsidR="001D3567" w:rsidRPr="00AC4E83" w:rsidRDefault="001D3567" w:rsidP="001D3567">
            <w:pPr>
              <w:jc w:val="center"/>
              <w:rPr>
                <w:rFonts w:asciiTheme="minorHAnsi" w:hAnsiTheme="minorHAnsi" w:cs="Calibri"/>
                <w:lang w:val="es-ES"/>
              </w:rPr>
            </w:pPr>
          </w:p>
        </w:tc>
      </w:tr>
      <w:tr w:rsidR="001D3567" w:rsidRPr="00BC1DE0" w14:paraId="7F727C0E" w14:textId="77777777" w:rsidTr="004B2F0E">
        <w:trPr>
          <w:jc w:val="center"/>
        </w:trPr>
        <w:tc>
          <w:tcPr>
            <w:tcW w:w="8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left w:w="71" w:type="dxa"/>
              <w:right w:w="71" w:type="dxa"/>
            </w:tcMar>
          </w:tcPr>
          <w:p w14:paraId="5B07CCE8" w14:textId="049C2E34" w:rsidR="001D3567" w:rsidRPr="00AC4E83" w:rsidRDefault="00712BC5" w:rsidP="001D3567">
            <w:pPr>
              <w:jc w:val="both"/>
              <w:rPr>
                <w:rFonts w:asciiTheme="minorHAnsi" w:hAnsiTheme="minorHAnsi" w:cs="Calibri"/>
                <w:lang w:val="es-ES"/>
              </w:rPr>
            </w:pPr>
            <w:r>
              <w:rPr>
                <w:rFonts w:asciiTheme="minorHAnsi" w:hAnsiTheme="minorHAnsi" w:cs="Calibri"/>
                <w:lang w:val="es-ES"/>
              </w:rPr>
              <w:t xml:space="preserve"> </w:t>
            </w:r>
            <w:r w:rsidR="00D4216F">
              <w:rPr>
                <w:rFonts w:asciiTheme="minorHAnsi" w:hAnsiTheme="minorHAnsi" w:cs="Calibri"/>
                <w:lang w:val="es-ES"/>
              </w:rPr>
              <w:t xml:space="preserve">  </w:t>
            </w:r>
            <w:r>
              <w:rPr>
                <w:rFonts w:asciiTheme="minorHAnsi" w:hAnsiTheme="minorHAnsi" w:cs="Calibri"/>
                <w:lang w:val="es-ES"/>
              </w:rPr>
              <w:t>T5</w:t>
            </w:r>
            <w:r w:rsidR="001D3567">
              <w:rPr>
                <w:rFonts w:asciiTheme="minorHAnsi" w:hAnsiTheme="minorHAnsi" w:cs="Calibri"/>
                <w:lang w:val="es-ES"/>
              </w:rPr>
              <w:t xml:space="preserve">.1 </w:t>
            </w:r>
            <w:r w:rsidR="00BC1DE0">
              <w:rPr>
                <w:rFonts w:asciiTheme="minorHAnsi" w:hAnsiTheme="minorHAnsi" w:cs="Calibri"/>
                <w:lang w:val="es-ES"/>
              </w:rPr>
              <w:t>Subsistemas de herramientas generales de PNML</w:t>
            </w:r>
          </w:p>
        </w:tc>
        <w:tc>
          <w:tcPr>
            <w:tcW w:w="7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left w:w="71" w:type="dxa"/>
              <w:right w:w="71" w:type="dxa"/>
            </w:tcMar>
          </w:tcPr>
          <w:p w14:paraId="554CD41F" w14:textId="4A003FE8" w:rsidR="001D3567" w:rsidRPr="00AC4E83" w:rsidRDefault="00D4216F" w:rsidP="001D3567">
            <w:pPr>
              <w:jc w:val="center"/>
              <w:rPr>
                <w:rFonts w:asciiTheme="minorHAnsi" w:hAnsiTheme="minorHAnsi" w:cs="Calibri"/>
                <w:lang w:val="es-ES"/>
              </w:rPr>
            </w:pPr>
            <w:r>
              <w:rPr>
                <w:rFonts w:asciiTheme="minorHAnsi" w:hAnsiTheme="minorHAnsi" w:cs="Calibri"/>
                <w:lang w:val="es-ES"/>
              </w:rPr>
              <w:t>10</w:t>
            </w:r>
          </w:p>
        </w:tc>
      </w:tr>
      <w:tr w:rsidR="00BC1DE0" w:rsidRPr="00BC1DE0" w14:paraId="38B06F5D" w14:textId="77777777" w:rsidTr="004B2F0E">
        <w:trPr>
          <w:jc w:val="center"/>
        </w:trPr>
        <w:tc>
          <w:tcPr>
            <w:tcW w:w="8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left w:w="71" w:type="dxa"/>
              <w:right w:w="71" w:type="dxa"/>
            </w:tcMar>
          </w:tcPr>
          <w:p w14:paraId="25B2BCF8" w14:textId="76A52B56" w:rsidR="00BC1DE0" w:rsidRDefault="00BC1DE0" w:rsidP="001D3567">
            <w:pPr>
              <w:jc w:val="both"/>
              <w:rPr>
                <w:rFonts w:asciiTheme="minorHAnsi" w:hAnsiTheme="minorHAnsi" w:cs="Calibri"/>
                <w:lang w:val="es-ES"/>
              </w:rPr>
            </w:pPr>
            <w:r>
              <w:rPr>
                <w:rFonts w:asciiTheme="minorHAnsi" w:hAnsiTheme="minorHAnsi" w:cs="Calibri"/>
                <w:lang w:val="es-ES"/>
              </w:rPr>
              <w:t xml:space="preserve"> </w:t>
            </w:r>
            <w:r w:rsidR="00D4216F">
              <w:rPr>
                <w:rFonts w:asciiTheme="minorHAnsi" w:hAnsiTheme="minorHAnsi" w:cs="Calibri"/>
                <w:lang w:val="es-ES"/>
              </w:rPr>
              <w:t xml:space="preserve">  </w:t>
            </w:r>
            <w:r>
              <w:rPr>
                <w:rFonts w:asciiTheme="minorHAnsi" w:hAnsiTheme="minorHAnsi" w:cs="Calibri"/>
                <w:lang w:val="es-ES"/>
              </w:rPr>
              <w:t>T5.2 Subsistemas de transformación de UML</w:t>
            </w:r>
          </w:p>
        </w:tc>
        <w:tc>
          <w:tcPr>
            <w:tcW w:w="7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left w:w="71" w:type="dxa"/>
              <w:right w:w="71" w:type="dxa"/>
            </w:tcMar>
          </w:tcPr>
          <w:p w14:paraId="550840F2" w14:textId="06A07955" w:rsidR="00BC1DE0" w:rsidRPr="00AC4E83" w:rsidRDefault="00D4216F" w:rsidP="001D3567">
            <w:pPr>
              <w:jc w:val="center"/>
              <w:rPr>
                <w:rFonts w:asciiTheme="minorHAnsi" w:hAnsiTheme="minorHAnsi" w:cs="Calibri"/>
                <w:lang w:val="es-ES"/>
              </w:rPr>
            </w:pPr>
            <w:r>
              <w:rPr>
                <w:rFonts w:asciiTheme="minorHAnsi" w:hAnsiTheme="minorHAnsi" w:cs="Calibri"/>
                <w:lang w:val="es-ES"/>
              </w:rPr>
              <w:t>25</w:t>
            </w:r>
          </w:p>
        </w:tc>
      </w:tr>
      <w:tr w:rsidR="00BC1DE0" w:rsidRPr="00BC1DE0" w14:paraId="1EA905AA" w14:textId="77777777" w:rsidTr="004B2F0E">
        <w:trPr>
          <w:jc w:val="center"/>
        </w:trPr>
        <w:tc>
          <w:tcPr>
            <w:tcW w:w="8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left w:w="71" w:type="dxa"/>
              <w:right w:w="71" w:type="dxa"/>
            </w:tcMar>
          </w:tcPr>
          <w:p w14:paraId="71A32E91" w14:textId="397C6B68" w:rsidR="00BC1DE0" w:rsidRDefault="00BC1DE0" w:rsidP="001D3567">
            <w:pPr>
              <w:jc w:val="both"/>
              <w:rPr>
                <w:rFonts w:asciiTheme="minorHAnsi" w:hAnsiTheme="minorHAnsi" w:cs="Calibri"/>
                <w:lang w:val="es-ES"/>
              </w:rPr>
            </w:pPr>
            <w:r>
              <w:rPr>
                <w:rFonts w:asciiTheme="minorHAnsi" w:hAnsiTheme="minorHAnsi" w:cs="Calibri"/>
                <w:lang w:val="es-ES"/>
              </w:rPr>
              <w:t xml:space="preserve"> </w:t>
            </w:r>
            <w:r w:rsidR="00D4216F">
              <w:rPr>
                <w:rFonts w:asciiTheme="minorHAnsi" w:hAnsiTheme="minorHAnsi" w:cs="Calibri"/>
                <w:lang w:val="es-ES"/>
              </w:rPr>
              <w:t xml:space="preserve">  </w:t>
            </w:r>
            <w:r>
              <w:rPr>
                <w:rFonts w:asciiTheme="minorHAnsi" w:hAnsiTheme="minorHAnsi" w:cs="Calibri"/>
                <w:lang w:val="es-ES"/>
              </w:rPr>
              <w:t>T5.3 Subsistemas de transformación de BPMN</w:t>
            </w:r>
          </w:p>
        </w:tc>
        <w:tc>
          <w:tcPr>
            <w:tcW w:w="7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left w:w="71" w:type="dxa"/>
              <w:right w:w="71" w:type="dxa"/>
            </w:tcMar>
          </w:tcPr>
          <w:p w14:paraId="1C3E5754" w14:textId="555B6162" w:rsidR="00BC1DE0" w:rsidRPr="00AC4E83" w:rsidRDefault="00D4216F" w:rsidP="001D3567">
            <w:pPr>
              <w:jc w:val="center"/>
              <w:rPr>
                <w:rFonts w:asciiTheme="minorHAnsi" w:hAnsiTheme="minorHAnsi" w:cs="Calibri"/>
                <w:lang w:val="es-ES"/>
              </w:rPr>
            </w:pPr>
            <w:r>
              <w:rPr>
                <w:rFonts w:asciiTheme="minorHAnsi" w:hAnsiTheme="minorHAnsi" w:cs="Calibri"/>
                <w:lang w:val="es-ES"/>
              </w:rPr>
              <w:t>5</w:t>
            </w:r>
          </w:p>
        </w:tc>
      </w:tr>
      <w:tr w:rsidR="001D3567" w:rsidRPr="00635CD2" w14:paraId="5A3EA80C" w14:textId="77777777" w:rsidTr="004B2F0E">
        <w:trPr>
          <w:jc w:val="center"/>
        </w:trPr>
        <w:tc>
          <w:tcPr>
            <w:tcW w:w="8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left w:w="71" w:type="dxa"/>
              <w:right w:w="71" w:type="dxa"/>
            </w:tcMar>
          </w:tcPr>
          <w:p w14:paraId="660E1A46" w14:textId="6CC7E02D" w:rsidR="001D3567" w:rsidRPr="00AC4E83" w:rsidRDefault="00712BC5" w:rsidP="001D3567">
            <w:pPr>
              <w:jc w:val="both"/>
              <w:rPr>
                <w:rFonts w:asciiTheme="minorHAnsi" w:hAnsiTheme="minorHAnsi" w:cs="Calibri"/>
                <w:lang w:val="es-ES"/>
              </w:rPr>
            </w:pPr>
            <w:r>
              <w:rPr>
                <w:rFonts w:asciiTheme="minorHAnsi" w:hAnsiTheme="minorHAnsi" w:cs="Calibri"/>
                <w:lang w:val="es-ES"/>
              </w:rPr>
              <w:t>T6</w:t>
            </w:r>
            <w:r w:rsidR="001D3567">
              <w:rPr>
                <w:rFonts w:asciiTheme="minorHAnsi" w:hAnsiTheme="minorHAnsi" w:cs="Calibri"/>
                <w:lang w:val="es-ES"/>
              </w:rPr>
              <w:t>. Implementación de la herramienta</w:t>
            </w:r>
          </w:p>
        </w:tc>
        <w:tc>
          <w:tcPr>
            <w:tcW w:w="7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left w:w="71" w:type="dxa"/>
              <w:right w:w="71" w:type="dxa"/>
            </w:tcMar>
          </w:tcPr>
          <w:p w14:paraId="4612CC91" w14:textId="77777777" w:rsidR="001D3567" w:rsidRPr="00AC4E83" w:rsidRDefault="001D3567" w:rsidP="001D3567">
            <w:pPr>
              <w:jc w:val="center"/>
              <w:rPr>
                <w:rFonts w:asciiTheme="minorHAnsi" w:hAnsiTheme="minorHAnsi" w:cs="Calibri"/>
                <w:lang w:val="es-ES"/>
              </w:rPr>
            </w:pPr>
          </w:p>
        </w:tc>
      </w:tr>
      <w:tr w:rsidR="00BC1DE0" w:rsidRPr="00AC4E83" w14:paraId="4B6A6744" w14:textId="77777777" w:rsidTr="004B2F0E">
        <w:trPr>
          <w:jc w:val="center"/>
        </w:trPr>
        <w:tc>
          <w:tcPr>
            <w:tcW w:w="8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left w:w="71" w:type="dxa"/>
              <w:right w:w="71" w:type="dxa"/>
            </w:tcMar>
          </w:tcPr>
          <w:p w14:paraId="30C1B83D" w14:textId="753138E3" w:rsidR="00BC1DE0" w:rsidRPr="00AC4E83" w:rsidRDefault="00BC1DE0" w:rsidP="00BC1DE0">
            <w:pPr>
              <w:jc w:val="both"/>
              <w:rPr>
                <w:rFonts w:asciiTheme="minorHAnsi" w:hAnsiTheme="minorHAnsi" w:cs="Calibri"/>
                <w:lang w:val="es-ES"/>
              </w:rPr>
            </w:pPr>
            <w:r>
              <w:rPr>
                <w:rFonts w:asciiTheme="minorHAnsi" w:hAnsiTheme="minorHAnsi" w:cs="Calibri"/>
                <w:lang w:val="es-ES"/>
              </w:rPr>
              <w:t xml:space="preserve"> </w:t>
            </w:r>
            <w:r w:rsidR="00D4216F">
              <w:rPr>
                <w:rFonts w:asciiTheme="minorHAnsi" w:hAnsiTheme="minorHAnsi" w:cs="Calibri"/>
                <w:lang w:val="es-ES"/>
              </w:rPr>
              <w:t xml:space="preserve">  </w:t>
            </w:r>
            <w:r>
              <w:rPr>
                <w:rFonts w:asciiTheme="minorHAnsi" w:hAnsiTheme="minorHAnsi" w:cs="Calibri"/>
                <w:lang w:val="es-ES"/>
              </w:rPr>
              <w:t>T6.1 Subsistemas de herramientas generales de PNML</w:t>
            </w:r>
          </w:p>
        </w:tc>
        <w:tc>
          <w:tcPr>
            <w:tcW w:w="7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left w:w="71" w:type="dxa"/>
              <w:right w:w="71" w:type="dxa"/>
            </w:tcMar>
          </w:tcPr>
          <w:p w14:paraId="12C5DADF" w14:textId="65BC641E" w:rsidR="00BC1DE0" w:rsidRPr="00AC4E83" w:rsidRDefault="00D4216F" w:rsidP="00BC1DE0">
            <w:pPr>
              <w:jc w:val="center"/>
              <w:rPr>
                <w:rFonts w:asciiTheme="minorHAnsi" w:hAnsiTheme="minorHAnsi" w:cs="Calibri"/>
                <w:lang w:val="es-ES"/>
              </w:rPr>
            </w:pPr>
            <w:r>
              <w:rPr>
                <w:rFonts w:asciiTheme="minorHAnsi" w:hAnsiTheme="minorHAnsi" w:cs="Calibri"/>
                <w:lang w:val="es-ES"/>
              </w:rPr>
              <w:t>30</w:t>
            </w:r>
          </w:p>
        </w:tc>
      </w:tr>
      <w:tr w:rsidR="00BC1DE0" w:rsidRPr="00AC4E83" w14:paraId="7BC8B3AE" w14:textId="77777777" w:rsidTr="004B2F0E">
        <w:trPr>
          <w:jc w:val="center"/>
        </w:trPr>
        <w:tc>
          <w:tcPr>
            <w:tcW w:w="8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left w:w="71" w:type="dxa"/>
              <w:right w:w="71" w:type="dxa"/>
            </w:tcMar>
          </w:tcPr>
          <w:p w14:paraId="4C0875C4" w14:textId="7C6060EF" w:rsidR="00BC1DE0" w:rsidRDefault="00BC1DE0" w:rsidP="00BC1DE0">
            <w:pPr>
              <w:jc w:val="both"/>
              <w:rPr>
                <w:rFonts w:asciiTheme="minorHAnsi" w:hAnsiTheme="minorHAnsi" w:cs="Calibri"/>
                <w:lang w:val="es-ES"/>
              </w:rPr>
            </w:pPr>
            <w:r>
              <w:rPr>
                <w:rFonts w:asciiTheme="minorHAnsi" w:hAnsiTheme="minorHAnsi" w:cs="Calibri"/>
                <w:lang w:val="es-ES"/>
              </w:rPr>
              <w:t xml:space="preserve"> </w:t>
            </w:r>
            <w:r w:rsidR="00D4216F">
              <w:rPr>
                <w:rFonts w:asciiTheme="minorHAnsi" w:hAnsiTheme="minorHAnsi" w:cs="Calibri"/>
                <w:lang w:val="es-ES"/>
              </w:rPr>
              <w:t xml:space="preserve">  </w:t>
            </w:r>
            <w:r>
              <w:rPr>
                <w:rFonts w:asciiTheme="minorHAnsi" w:hAnsiTheme="minorHAnsi" w:cs="Calibri"/>
                <w:lang w:val="es-ES"/>
              </w:rPr>
              <w:t>T6.2 Subsistemas de transformación de UML</w:t>
            </w:r>
          </w:p>
        </w:tc>
        <w:tc>
          <w:tcPr>
            <w:tcW w:w="7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left w:w="71" w:type="dxa"/>
              <w:right w:w="71" w:type="dxa"/>
            </w:tcMar>
          </w:tcPr>
          <w:p w14:paraId="7B9AC6C7" w14:textId="2E3C90A1" w:rsidR="00BC1DE0" w:rsidRPr="00AC4E83" w:rsidRDefault="009155DB" w:rsidP="00BC1DE0">
            <w:pPr>
              <w:jc w:val="center"/>
              <w:rPr>
                <w:rFonts w:asciiTheme="minorHAnsi" w:hAnsiTheme="minorHAnsi" w:cs="Calibri"/>
                <w:lang w:val="es-ES"/>
              </w:rPr>
            </w:pPr>
            <w:r>
              <w:rPr>
                <w:rFonts w:asciiTheme="minorHAnsi" w:hAnsiTheme="minorHAnsi" w:cs="Calibri"/>
                <w:lang w:val="es-ES"/>
              </w:rPr>
              <w:t>5</w:t>
            </w:r>
            <w:r w:rsidR="00D4216F">
              <w:rPr>
                <w:rFonts w:asciiTheme="minorHAnsi" w:hAnsiTheme="minorHAnsi" w:cs="Calibri"/>
                <w:lang w:val="es-ES"/>
              </w:rPr>
              <w:t>0</w:t>
            </w:r>
          </w:p>
        </w:tc>
      </w:tr>
      <w:tr w:rsidR="00BC1DE0" w:rsidRPr="00AC4E83" w14:paraId="00328348" w14:textId="77777777" w:rsidTr="004B2F0E">
        <w:trPr>
          <w:jc w:val="center"/>
        </w:trPr>
        <w:tc>
          <w:tcPr>
            <w:tcW w:w="8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left w:w="71" w:type="dxa"/>
              <w:right w:w="71" w:type="dxa"/>
            </w:tcMar>
          </w:tcPr>
          <w:p w14:paraId="5DA20FEC" w14:textId="1873B66D" w:rsidR="00BC1DE0" w:rsidRDefault="00BC1DE0" w:rsidP="00BC1DE0">
            <w:pPr>
              <w:jc w:val="both"/>
              <w:rPr>
                <w:rFonts w:asciiTheme="minorHAnsi" w:hAnsiTheme="minorHAnsi" w:cs="Calibri"/>
                <w:lang w:val="es-ES"/>
              </w:rPr>
            </w:pPr>
            <w:r>
              <w:rPr>
                <w:rFonts w:asciiTheme="minorHAnsi" w:hAnsiTheme="minorHAnsi" w:cs="Calibri"/>
                <w:lang w:val="es-ES"/>
              </w:rPr>
              <w:t xml:space="preserve"> </w:t>
            </w:r>
            <w:r w:rsidR="00D4216F">
              <w:rPr>
                <w:rFonts w:asciiTheme="minorHAnsi" w:hAnsiTheme="minorHAnsi" w:cs="Calibri"/>
                <w:lang w:val="es-ES"/>
              </w:rPr>
              <w:t xml:space="preserve">  </w:t>
            </w:r>
            <w:r>
              <w:rPr>
                <w:rFonts w:asciiTheme="minorHAnsi" w:hAnsiTheme="minorHAnsi" w:cs="Calibri"/>
                <w:lang w:val="es-ES"/>
              </w:rPr>
              <w:t>T6.3 Subsistemas de transformación de BPMN</w:t>
            </w:r>
          </w:p>
        </w:tc>
        <w:tc>
          <w:tcPr>
            <w:tcW w:w="7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left w:w="71" w:type="dxa"/>
              <w:right w:w="71" w:type="dxa"/>
            </w:tcMar>
          </w:tcPr>
          <w:p w14:paraId="2D49B85D" w14:textId="751515F1" w:rsidR="00BC1DE0" w:rsidRPr="00AC4E83" w:rsidRDefault="00D4216F" w:rsidP="00BC1DE0">
            <w:pPr>
              <w:jc w:val="center"/>
              <w:rPr>
                <w:rFonts w:asciiTheme="minorHAnsi" w:hAnsiTheme="minorHAnsi" w:cs="Calibri"/>
                <w:lang w:val="es-ES"/>
              </w:rPr>
            </w:pPr>
            <w:r>
              <w:rPr>
                <w:rFonts w:asciiTheme="minorHAnsi" w:hAnsiTheme="minorHAnsi" w:cs="Calibri"/>
                <w:lang w:val="es-ES"/>
              </w:rPr>
              <w:t>15</w:t>
            </w:r>
          </w:p>
        </w:tc>
      </w:tr>
      <w:tr w:rsidR="00BC1DE0" w:rsidRPr="00635CD2" w14:paraId="240A0B8A" w14:textId="77777777" w:rsidTr="004B2F0E">
        <w:trPr>
          <w:jc w:val="center"/>
        </w:trPr>
        <w:tc>
          <w:tcPr>
            <w:tcW w:w="8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left w:w="71" w:type="dxa"/>
              <w:right w:w="71" w:type="dxa"/>
            </w:tcMar>
          </w:tcPr>
          <w:p w14:paraId="1B5F80ED" w14:textId="6D662063" w:rsidR="00BC1DE0" w:rsidRDefault="00BC1DE0" w:rsidP="00BC1DE0">
            <w:pPr>
              <w:jc w:val="both"/>
              <w:rPr>
                <w:rFonts w:asciiTheme="minorHAnsi" w:hAnsiTheme="minorHAnsi" w:cs="Calibri"/>
                <w:lang w:val="es-ES"/>
              </w:rPr>
            </w:pPr>
            <w:r>
              <w:rPr>
                <w:rFonts w:asciiTheme="minorHAnsi" w:hAnsiTheme="minorHAnsi" w:cs="Calibri"/>
                <w:lang w:val="es-ES"/>
              </w:rPr>
              <w:t>T7. Pruebas de la herramienta</w:t>
            </w:r>
          </w:p>
        </w:tc>
        <w:tc>
          <w:tcPr>
            <w:tcW w:w="7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left w:w="71" w:type="dxa"/>
              <w:right w:w="71" w:type="dxa"/>
            </w:tcMar>
          </w:tcPr>
          <w:p w14:paraId="39E1BC85" w14:textId="77777777" w:rsidR="00BC1DE0" w:rsidRPr="00AC4E83" w:rsidRDefault="00BC1DE0" w:rsidP="00BC1DE0">
            <w:pPr>
              <w:jc w:val="center"/>
              <w:rPr>
                <w:rFonts w:asciiTheme="minorHAnsi" w:hAnsiTheme="minorHAnsi" w:cs="Calibri"/>
                <w:lang w:val="es-ES"/>
              </w:rPr>
            </w:pPr>
          </w:p>
        </w:tc>
      </w:tr>
      <w:tr w:rsidR="00BC1DE0" w:rsidRPr="00635CD2" w14:paraId="6BCED910" w14:textId="77777777" w:rsidTr="004B2F0E">
        <w:trPr>
          <w:jc w:val="center"/>
        </w:trPr>
        <w:tc>
          <w:tcPr>
            <w:tcW w:w="8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left w:w="71" w:type="dxa"/>
              <w:right w:w="71" w:type="dxa"/>
            </w:tcMar>
          </w:tcPr>
          <w:p w14:paraId="30698314" w14:textId="2A2A21FB" w:rsidR="00BC1DE0" w:rsidRDefault="00BC1DE0" w:rsidP="00BC1DE0">
            <w:pPr>
              <w:jc w:val="both"/>
              <w:rPr>
                <w:rFonts w:asciiTheme="minorHAnsi" w:hAnsiTheme="minorHAnsi" w:cs="Calibri"/>
                <w:lang w:val="es-ES"/>
              </w:rPr>
            </w:pPr>
            <w:r>
              <w:rPr>
                <w:rFonts w:asciiTheme="minorHAnsi" w:hAnsiTheme="minorHAnsi" w:cs="Calibri"/>
                <w:lang w:val="es-ES"/>
              </w:rPr>
              <w:t xml:space="preserve"> </w:t>
            </w:r>
            <w:r w:rsidR="00D4216F">
              <w:rPr>
                <w:rFonts w:asciiTheme="minorHAnsi" w:hAnsiTheme="minorHAnsi" w:cs="Calibri"/>
                <w:lang w:val="es-ES"/>
              </w:rPr>
              <w:t xml:space="preserve">  </w:t>
            </w:r>
            <w:r>
              <w:rPr>
                <w:rFonts w:asciiTheme="minorHAnsi" w:hAnsiTheme="minorHAnsi" w:cs="Calibri"/>
                <w:lang w:val="es-ES"/>
              </w:rPr>
              <w:t>T7.1 Comprobación de que las redes de Petri resultantes son correctas</w:t>
            </w:r>
          </w:p>
        </w:tc>
        <w:tc>
          <w:tcPr>
            <w:tcW w:w="7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left w:w="71" w:type="dxa"/>
              <w:right w:w="71" w:type="dxa"/>
            </w:tcMar>
          </w:tcPr>
          <w:p w14:paraId="5AD656DA" w14:textId="44F7C5F3" w:rsidR="00BC1DE0" w:rsidRPr="00AC4E83" w:rsidRDefault="00BC1DE0" w:rsidP="00BC1DE0">
            <w:pPr>
              <w:jc w:val="center"/>
              <w:rPr>
                <w:rFonts w:asciiTheme="minorHAnsi" w:hAnsiTheme="minorHAnsi" w:cs="Calibri"/>
                <w:lang w:val="es-ES"/>
              </w:rPr>
            </w:pPr>
          </w:p>
        </w:tc>
      </w:tr>
      <w:tr w:rsidR="00BC1DE0" w:rsidRPr="00BC1DE0" w14:paraId="762B819F" w14:textId="77777777" w:rsidTr="004B2F0E">
        <w:trPr>
          <w:jc w:val="center"/>
        </w:trPr>
        <w:tc>
          <w:tcPr>
            <w:tcW w:w="8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left w:w="71" w:type="dxa"/>
              <w:right w:w="71" w:type="dxa"/>
            </w:tcMar>
          </w:tcPr>
          <w:p w14:paraId="402C0491" w14:textId="2D665E5F" w:rsidR="00BC1DE0" w:rsidRDefault="00BC1DE0" w:rsidP="00BC1DE0">
            <w:pPr>
              <w:jc w:val="both"/>
              <w:rPr>
                <w:rFonts w:asciiTheme="minorHAnsi" w:hAnsiTheme="minorHAnsi" w:cs="Calibri"/>
                <w:lang w:val="es-ES"/>
              </w:rPr>
            </w:pPr>
            <w:r>
              <w:rPr>
                <w:rFonts w:asciiTheme="minorHAnsi" w:hAnsiTheme="minorHAnsi" w:cs="Calibri"/>
                <w:lang w:val="es-ES"/>
              </w:rPr>
              <w:t xml:space="preserve">   </w:t>
            </w:r>
            <w:r w:rsidR="00D4216F">
              <w:rPr>
                <w:rFonts w:asciiTheme="minorHAnsi" w:hAnsiTheme="minorHAnsi" w:cs="Calibri"/>
                <w:lang w:val="es-ES"/>
              </w:rPr>
              <w:t xml:space="preserve">  </w:t>
            </w:r>
            <w:r>
              <w:rPr>
                <w:rFonts w:asciiTheme="minorHAnsi" w:hAnsiTheme="minorHAnsi" w:cs="Calibri"/>
                <w:lang w:val="es-ES"/>
              </w:rPr>
              <w:t>T7.1.1 Subsistemas de herramientas generales de PNML</w:t>
            </w:r>
          </w:p>
        </w:tc>
        <w:tc>
          <w:tcPr>
            <w:tcW w:w="7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left w:w="71" w:type="dxa"/>
              <w:right w:w="71" w:type="dxa"/>
            </w:tcMar>
          </w:tcPr>
          <w:p w14:paraId="73B80883" w14:textId="7071CE5F" w:rsidR="00BC1DE0" w:rsidRDefault="00D4216F" w:rsidP="00BC1DE0">
            <w:pPr>
              <w:jc w:val="center"/>
              <w:rPr>
                <w:rFonts w:asciiTheme="minorHAnsi" w:hAnsiTheme="minorHAnsi" w:cs="Calibri"/>
                <w:lang w:val="es-ES"/>
              </w:rPr>
            </w:pPr>
            <w:r>
              <w:rPr>
                <w:rFonts w:asciiTheme="minorHAnsi" w:hAnsiTheme="minorHAnsi" w:cs="Calibri"/>
                <w:lang w:val="es-ES"/>
              </w:rPr>
              <w:t>10</w:t>
            </w:r>
          </w:p>
        </w:tc>
      </w:tr>
      <w:tr w:rsidR="00BC1DE0" w:rsidRPr="00BC1DE0" w14:paraId="764B0C6B" w14:textId="77777777" w:rsidTr="004B2F0E">
        <w:trPr>
          <w:jc w:val="center"/>
        </w:trPr>
        <w:tc>
          <w:tcPr>
            <w:tcW w:w="8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left w:w="71" w:type="dxa"/>
              <w:right w:w="71" w:type="dxa"/>
            </w:tcMar>
          </w:tcPr>
          <w:p w14:paraId="7C17C8F0" w14:textId="4B3F213A" w:rsidR="00BC1DE0" w:rsidRDefault="00BC1DE0" w:rsidP="00BC1DE0">
            <w:pPr>
              <w:jc w:val="both"/>
              <w:rPr>
                <w:rFonts w:asciiTheme="minorHAnsi" w:hAnsiTheme="minorHAnsi" w:cs="Calibri"/>
                <w:lang w:val="es-ES"/>
              </w:rPr>
            </w:pPr>
            <w:r>
              <w:rPr>
                <w:rFonts w:asciiTheme="minorHAnsi" w:hAnsiTheme="minorHAnsi" w:cs="Calibri"/>
                <w:lang w:val="es-ES"/>
              </w:rPr>
              <w:t xml:space="preserve">   </w:t>
            </w:r>
            <w:r w:rsidR="00D4216F">
              <w:rPr>
                <w:rFonts w:asciiTheme="minorHAnsi" w:hAnsiTheme="minorHAnsi" w:cs="Calibri"/>
                <w:lang w:val="es-ES"/>
              </w:rPr>
              <w:t xml:space="preserve">  </w:t>
            </w:r>
            <w:r>
              <w:rPr>
                <w:rFonts w:asciiTheme="minorHAnsi" w:hAnsiTheme="minorHAnsi" w:cs="Calibri"/>
                <w:lang w:val="es-ES"/>
              </w:rPr>
              <w:t>T7.1.1 Subsistemas de transformación de UML</w:t>
            </w:r>
          </w:p>
        </w:tc>
        <w:tc>
          <w:tcPr>
            <w:tcW w:w="7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left w:w="71" w:type="dxa"/>
              <w:right w:w="71" w:type="dxa"/>
            </w:tcMar>
          </w:tcPr>
          <w:p w14:paraId="3784A217" w14:textId="5906FD35" w:rsidR="00BC1DE0" w:rsidRDefault="00D4216F" w:rsidP="00BC1DE0">
            <w:pPr>
              <w:jc w:val="center"/>
              <w:rPr>
                <w:rFonts w:asciiTheme="minorHAnsi" w:hAnsiTheme="minorHAnsi" w:cs="Calibri"/>
                <w:lang w:val="es-ES"/>
              </w:rPr>
            </w:pPr>
            <w:r>
              <w:rPr>
                <w:rFonts w:asciiTheme="minorHAnsi" w:hAnsiTheme="minorHAnsi" w:cs="Calibri"/>
                <w:lang w:val="es-ES"/>
              </w:rPr>
              <w:t>10</w:t>
            </w:r>
          </w:p>
        </w:tc>
      </w:tr>
      <w:tr w:rsidR="00BC1DE0" w:rsidRPr="00BC1DE0" w14:paraId="052BE976" w14:textId="77777777" w:rsidTr="004B2F0E">
        <w:trPr>
          <w:jc w:val="center"/>
        </w:trPr>
        <w:tc>
          <w:tcPr>
            <w:tcW w:w="8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left w:w="71" w:type="dxa"/>
              <w:right w:w="71" w:type="dxa"/>
            </w:tcMar>
          </w:tcPr>
          <w:p w14:paraId="62D38DD1" w14:textId="4FEA892F" w:rsidR="00BC1DE0" w:rsidRDefault="00BC1DE0" w:rsidP="00BC1DE0">
            <w:pPr>
              <w:jc w:val="both"/>
              <w:rPr>
                <w:rFonts w:asciiTheme="minorHAnsi" w:hAnsiTheme="minorHAnsi" w:cs="Calibri"/>
                <w:lang w:val="es-ES"/>
              </w:rPr>
            </w:pPr>
            <w:r>
              <w:rPr>
                <w:rFonts w:asciiTheme="minorHAnsi" w:hAnsiTheme="minorHAnsi" w:cs="Calibri"/>
                <w:lang w:val="es-ES"/>
              </w:rPr>
              <w:t xml:space="preserve">  </w:t>
            </w:r>
            <w:r w:rsidR="00D4216F">
              <w:rPr>
                <w:rFonts w:asciiTheme="minorHAnsi" w:hAnsiTheme="minorHAnsi" w:cs="Calibri"/>
                <w:lang w:val="es-ES"/>
              </w:rPr>
              <w:t xml:space="preserve">  </w:t>
            </w:r>
            <w:r>
              <w:rPr>
                <w:rFonts w:asciiTheme="minorHAnsi" w:hAnsiTheme="minorHAnsi" w:cs="Calibri"/>
                <w:lang w:val="es-ES"/>
              </w:rPr>
              <w:t xml:space="preserve"> T7.1.3 Subsistemas de transformación de BPMN</w:t>
            </w:r>
          </w:p>
        </w:tc>
        <w:tc>
          <w:tcPr>
            <w:tcW w:w="7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left w:w="71" w:type="dxa"/>
              <w:right w:w="71" w:type="dxa"/>
            </w:tcMar>
          </w:tcPr>
          <w:p w14:paraId="68F474A6" w14:textId="7C2CCD44" w:rsidR="00BC1DE0" w:rsidRDefault="00D4216F" w:rsidP="00BC1DE0">
            <w:pPr>
              <w:jc w:val="center"/>
              <w:rPr>
                <w:rFonts w:asciiTheme="minorHAnsi" w:hAnsiTheme="minorHAnsi" w:cs="Calibri"/>
                <w:lang w:val="es-ES"/>
              </w:rPr>
            </w:pPr>
            <w:r>
              <w:rPr>
                <w:rFonts w:asciiTheme="minorHAnsi" w:hAnsiTheme="minorHAnsi" w:cs="Calibri"/>
                <w:lang w:val="es-ES"/>
              </w:rPr>
              <w:t>5</w:t>
            </w:r>
          </w:p>
        </w:tc>
      </w:tr>
      <w:tr w:rsidR="00BC1DE0" w:rsidRPr="00635CD2" w14:paraId="6FA52E76" w14:textId="77777777" w:rsidTr="004B2F0E">
        <w:trPr>
          <w:jc w:val="center"/>
        </w:trPr>
        <w:tc>
          <w:tcPr>
            <w:tcW w:w="8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left w:w="71" w:type="dxa"/>
              <w:right w:w="71" w:type="dxa"/>
            </w:tcMar>
          </w:tcPr>
          <w:p w14:paraId="796A1BEB" w14:textId="739DA51D" w:rsidR="00BC1DE0" w:rsidRDefault="00BC1DE0" w:rsidP="00BC1DE0">
            <w:pPr>
              <w:jc w:val="both"/>
              <w:rPr>
                <w:rFonts w:asciiTheme="minorHAnsi" w:hAnsiTheme="minorHAnsi" w:cs="Calibri"/>
                <w:lang w:val="es-ES"/>
              </w:rPr>
            </w:pPr>
            <w:r>
              <w:rPr>
                <w:rFonts w:asciiTheme="minorHAnsi" w:hAnsiTheme="minorHAnsi" w:cs="Calibri"/>
                <w:lang w:val="es-ES"/>
              </w:rPr>
              <w:t xml:space="preserve"> </w:t>
            </w:r>
            <w:r w:rsidR="00D4216F">
              <w:rPr>
                <w:rFonts w:asciiTheme="minorHAnsi" w:hAnsiTheme="minorHAnsi" w:cs="Calibri"/>
                <w:lang w:val="es-ES"/>
              </w:rPr>
              <w:t xml:space="preserve">  </w:t>
            </w:r>
            <w:r>
              <w:rPr>
                <w:rFonts w:asciiTheme="minorHAnsi" w:hAnsiTheme="minorHAnsi" w:cs="Calibri"/>
                <w:lang w:val="es-ES"/>
              </w:rPr>
              <w:t>T7.2 Pruebas de análisis para verificar y validar las redes de Petri en programas externos</w:t>
            </w:r>
          </w:p>
        </w:tc>
        <w:tc>
          <w:tcPr>
            <w:tcW w:w="7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left w:w="71" w:type="dxa"/>
              <w:right w:w="71" w:type="dxa"/>
            </w:tcMar>
          </w:tcPr>
          <w:p w14:paraId="76BDEFCB" w14:textId="5DCBA2F0" w:rsidR="00BC1DE0" w:rsidRPr="00AC4E83" w:rsidRDefault="00BC1DE0" w:rsidP="00BC1DE0">
            <w:pPr>
              <w:jc w:val="center"/>
              <w:rPr>
                <w:rFonts w:asciiTheme="minorHAnsi" w:hAnsiTheme="minorHAnsi" w:cs="Calibri"/>
                <w:lang w:val="es-ES"/>
              </w:rPr>
            </w:pPr>
          </w:p>
        </w:tc>
      </w:tr>
      <w:tr w:rsidR="00D4216F" w:rsidRPr="00D4216F" w14:paraId="623E32E8" w14:textId="77777777" w:rsidTr="004B2F0E">
        <w:trPr>
          <w:jc w:val="center"/>
        </w:trPr>
        <w:tc>
          <w:tcPr>
            <w:tcW w:w="8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left w:w="71" w:type="dxa"/>
              <w:right w:w="71" w:type="dxa"/>
            </w:tcMar>
          </w:tcPr>
          <w:p w14:paraId="18311EC5" w14:textId="01D44FF6" w:rsidR="00D4216F" w:rsidRDefault="00D4216F" w:rsidP="00D4216F">
            <w:pPr>
              <w:jc w:val="both"/>
              <w:rPr>
                <w:rFonts w:asciiTheme="minorHAnsi" w:hAnsiTheme="minorHAnsi" w:cs="Calibri"/>
                <w:lang w:val="es-ES"/>
              </w:rPr>
            </w:pPr>
            <w:r>
              <w:rPr>
                <w:rFonts w:asciiTheme="minorHAnsi" w:hAnsiTheme="minorHAnsi" w:cs="Calibri"/>
                <w:lang w:val="es-ES"/>
              </w:rPr>
              <w:t xml:space="preserve">     T7.2.1 Subsistemas de herramientas generales de PNML</w:t>
            </w:r>
          </w:p>
        </w:tc>
        <w:tc>
          <w:tcPr>
            <w:tcW w:w="7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left w:w="71" w:type="dxa"/>
              <w:right w:w="71" w:type="dxa"/>
            </w:tcMar>
          </w:tcPr>
          <w:p w14:paraId="2F76238A" w14:textId="7DE4A43B" w:rsidR="00D4216F" w:rsidRDefault="009155DB" w:rsidP="00D4216F">
            <w:pPr>
              <w:jc w:val="center"/>
              <w:rPr>
                <w:rFonts w:asciiTheme="minorHAnsi" w:hAnsiTheme="minorHAnsi" w:cs="Calibri"/>
                <w:lang w:val="es-ES"/>
              </w:rPr>
            </w:pPr>
            <w:r>
              <w:rPr>
                <w:rFonts w:asciiTheme="minorHAnsi" w:hAnsiTheme="minorHAnsi" w:cs="Calibri"/>
                <w:lang w:val="es-ES"/>
              </w:rPr>
              <w:t>5</w:t>
            </w:r>
          </w:p>
        </w:tc>
      </w:tr>
      <w:tr w:rsidR="00D4216F" w:rsidRPr="00D4216F" w14:paraId="1B62EBF6" w14:textId="77777777" w:rsidTr="004B2F0E">
        <w:trPr>
          <w:jc w:val="center"/>
        </w:trPr>
        <w:tc>
          <w:tcPr>
            <w:tcW w:w="8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left w:w="71" w:type="dxa"/>
              <w:right w:w="71" w:type="dxa"/>
            </w:tcMar>
          </w:tcPr>
          <w:p w14:paraId="7813B65F" w14:textId="490C3EBF" w:rsidR="00D4216F" w:rsidRDefault="00D4216F" w:rsidP="00D4216F">
            <w:pPr>
              <w:jc w:val="both"/>
              <w:rPr>
                <w:rFonts w:asciiTheme="minorHAnsi" w:hAnsiTheme="minorHAnsi" w:cs="Calibri"/>
                <w:lang w:val="es-ES"/>
              </w:rPr>
            </w:pPr>
            <w:r>
              <w:rPr>
                <w:rFonts w:asciiTheme="minorHAnsi" w:hAnsiTheme="minorHAnsi" w:cs="Calibri"/>
                <w:lang w:val="es-ES"/>
              </w:rPr>
              <w:t xml:space="preserve">     T7.2.2 Subsistemas de transformación de UML</w:t>
            </w:r>
          </w:p>
        </w:tc>
        <w:tc>
          <w:tcPr>
            <w:tcW w:w="7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left w:w="71" w:type="dxa"/>
              <w:right w:w="71" w:type="dxa"/>
            </w:tcMar>
          </w:tcPr>
          <w:p w14:paraId="27484A9B" w14:textId="0FC317A0" w:rsidR="00D4216F" w:rsidRDefault="009155DB" w:rsidP="00D4216F">
            <w:pPr>
              <w:jc w:val="center"/>
              <w:rPr>
                <w:rFonts w:asciiTheme="minorHAnsi" w:hAnsiTheme="minorHAnsi" w:cs="Calibri"/>
                <w:lang w:val="es-ES"/>
              </w:rPr>
            </w:pPr>
            <w:r>
              <w:rPr>
                <w:rFonts w:asciiTheme="minorHAnsi" w:hAnsiTheme="minorHAnsi" w:cs="Calibri"/>
                <w:lang w:val="es-ES"/>
              </w:rPr>
              <w:t>5</w:t>
            </w:r>
          </w:p>
        </w:tc>
      </w:tr>
      <w:tr w:rsidR="00D4216F" w:rsidRPr="00D4216F" w14:paraId="27B870AD" w14:textId="77777777" w:rsidTr="004B2F0E">
        <w:trPr>
          <w:jc w:val="center"/>
        </w:trPr>
        <w:tc>
          <w:tcPr>
            <w:tcW w:w="8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left w:w="71" w:type="dxa"/>
              <w:right w:w="71" w:type="dxa"/>
            </w:tcMar>
          </w:tcPr>
          <w:p w14:paraId="3CD9BE5A" w14:textId="75D00FEF" w:rsidR="00D4216F" w:rsidRDefault="00D4216F" w:rsidP="00D4216F">
            <w:pPr>
              <w:jc w:val="both"/>
              <w:rPr>
                <w:rFonts w:asciiTheme="minorHAnsi" w:hAnsiTheme="minorHAnsi" w:cs="Calibri"/>
                <w:lang w:val="es-ES"/>
              </w:rPr>
            </w:pPr>
            <w:r>
              <w:rPr>
                <w:rFonts w:asciiTheme="minorHAnsi" w:hAnsiTheme="minorHAnsi" w:cs="Calibri"/>
                <w:lang w:val="es-ES"/>
              </w:rPr>
              <w:t xml:space="preserve">     T7.2.3 Subsistemas de transformación de BPMN</w:t>
            </w:r>
          </w:p>
        </w:tc>
        <w:tc>
          <w:tcPr>
            <w:tcW w:w="7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left w:w="71" w:type="dxa"/>
              <w:right w:w="71" w:type="dxa"/>
            </w:tcMar>
          </w:tcPr>
          <w:p w14:paraId="0868635C" w14:textId="5BF07E0E" w:rsidR="00D4216F" w:rsidRDefault="00D4216F" w:rsidP="00D4216F">
            <w:pPr>
              <w:jc w:val="center"/>
              <w:rPr>
                <w:rFonts w:asciiTheme="minorHAnsi" w:hAnsiTheme="minorHAnsi" w:cs="Calibri"/>
                <w:lang w:val="es-ES"/>
              </w:rPr>
            </w:pPr>
            <w:r>
              <w:rPr>
                <w:rFonts w:asciiTheme="minorHAnsi" w:hAnsiTheme="minorHAnsi" w:cs="Calibri"/>
                <w:lang w:val="es-ES"/>
              </w:rPr>
              <w:t>5</w:t>
            </w:r>
          </w:p>
        </w:tc>
      </w:tr>
      <w:tr w:rsidR="00D4216F" w:rsidRPr="00AC4E83" w14:paraId="7C92AB7F" w14:textId="77777777" w:rsidTr="004B2F0E">
        <w:trPr>
          <w:jc w:val="center"/>
        </w:trPr>
        <w:tc>
          <w:tcPr>
            <w:tcW w:w="8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left w:w="71" w:type="dxa"/>
              <w:right w:w="71" w:type="dxa"/>
            </w:tcMar>
          </w:tcPr>
          <w:p w14:paraId="2EF45E7A" w14:textId="451CF209" w:rsidR="00D4216F" w:rsidRDefault="00D4216F" w:rsidP="00D4216F">
            <w:pPr>
              <w:jc w:val="both"/>
              <w:rPr>
                <w:rFonts w:asciiTheme="minorHAnsi" w:hAnsiTheme="minorHAnsi" w:cs="Calibri"/>
                <w:lang w:val="es-ES"/>
              </w:rPr>
            </w:pPr>
            <w:r>
              <w:rPr>
                <w:rFonts w:asciiTheme="minorHAnsi" w:hAnsiTheme="minorHAnsi" w:cs="Calibri"/>
                <w:lang w:val="es-ES"/>
              </w:rPr>
              <w:t>T8 Generación memoria final</w:t>
            </w:r>
          </w:p>
        </w:tc>
        <w:tc>
          <w:tcPr>
            <w:tcW w:w="7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left w:w="71" w:type="dxa"/>
              <w:right w:w="71" w:type="dxa"/>
            </w:tcMar>
          </w:tcPr>
          <w:p w14:paraId="6FD940AA" w14:textId="677A0139" w:rsidR="00D4216F" w:rsidRPr="00AC4E83" w:rsidRDefault="00D4216F" w:rsidP="00D4216F">
            <w:pPr>
              <w:jc w:val="center"/>
              <w:rPr>
                <w:rFonts w:asciiTheme="minorHAnsi" w:hAnsiTheme="minorHAnsi" w:cs="Calibri"/>
                <w:lang w:val="es-ES"/>
              </w:rPr>
            </w:pPr>
            <w:r>
              <w:rPr>
                <w:rFonts w:asciiTheme="minorHAnsi" w:hAnsiTheme="minorHAnsi" w:cs="Calibri"/>
                <w:lang w:val="es-ES"/>
              </w:rPr>
              <w:t>20</w:t>
            </w:r>
          </w:p>
        </w:tc>
      </w:tr>
      <w:tr w:rsidR="00D4216F" w:rsidRPr="00AC4E83" w14:paraId="141C49ED" w14:textId="77777777" w:rsidTr="004B2F0E">
        <w:trPr>
          <w:jc w:val="center"/>
        </w:trPr>
        <w:tc>
          <w:tcPr>
            <w:tcW w:w="8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left w:w="71" w:type="dxa"/>
              <w:right w:w="71" w:type="dxa"/>
            </w:tcMar>
          </w:tcPr>
          <w:p w14:paraId="21CA1D27" w14:textId="77777777" w:rsidR="00D4216F" w:rsidRPr="00AC4E83" w:rsidRDefault="00D4216F" w:rsidP="00D4216F">
            <w:pPr>
              <w:jc w:val="both"/>
              <w:rPr>
                <w:rFonts w:asciiTheme="minorHAnsi" w:hAnsiTheme="minorHAnsi" w:cs="Calibri"/>
                <w:i/>
                <w:lang w:val="es-ES"/>
              </w:rPr>
            </w:pPr>
            <w:r w:rsidRPr="00AC4E83">
              <w:rPr>
                <w:rFonts w:asciiTheme="minorHAnsi" w:hAnsiTheme="minorHAnsi" w:cs="Calibri"/>
                <w:lang w:val="es-ES"/>
              </w:rPr>
              <w:t xml:space="preserve">TOTAL </w:t>
            </w:r>
            <w:r>
              <w:rPr>
                <w:rFonts w:asciiTheme="minorHAnsi" w:hAnsiTheme="minorHAnsi" w:cs="Calibri"/>
                <w:lang w:val="es-ES"/>
              </w:rPr>
              <w:t xml:space="preserve">DE </w:t>
            </w:r>
            <w:r w:rsidRPr="00AC4E83">
              <w:rPr>
                <w:rFonts w:asciiTheme="minorHAnsi" w:hAnsiTheme="minorHAnsi" w:cs="Calibri"/>
                <w:lang w:val="es-ES"/>
              </w:rPr>
              <w:t xml:space="preserve">HORAS / </w:t>
            </w:r>
            <w:r w:rsidRPr="00AC4E83">
              <w:rPr>
                <w:rFonts w:asciiTheme="minorHAnsi" w:hAnsiTheme="minorHAnsi" w:cs="Calibri"/>
                <w:i/>
                <w:lang w:val="es-ES"/>
              </w:rPr>
              <w:t>TOTAL HOURS</w:t>
            </w:r>
          </w:p>
        </w:tc>
        <w:tc>
          <w:tcPr>
            <w:tcW w:w="7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left w:w="71" w:type="dxa"/>
              <w:right w:w="71" w:type="dxa"/>
            </w:tcMar>
          </w:tcPr>
          <w:p w14:paraId="61CD17F0" w14:textId="77777777" w:rsidR="00D4216F" w:rsidRPr="00AC4E83" w:rsidRDefault="00D4216F" w:rsidP="00D4216F">
            <w:pPr>
              <w:ind w:right="-1"/>
              <w:jc w:val="center"/>
              <w:rPr>
                <w:rFonts w:asciiTheme="minorHAnsi" w:hAnsiTheme="minorHAnsi" w:cs="Calibri"/>
                <w:lang w:val="es-ES"/>
              </w:rPr>
            </w:pPr>
            <w:r>
              <w:rPr>
                <w:rFonts w:asciiTheme="minorHAnsi" w:hAnsiTheme="minorHAnsi" w:cs="Calibri"/>
                <w:lang w:val="es-ES"/>
              </w:rPr>
              <w:t>300</w:t>
            </w:r>
          </w:p>
        </w:tc>
      </w:tr>
    </w:tbl>
    <w:p w14:paraId="1C4CC69E" w14:textId="77777777" w:rsidR="004B2F0E" w:rsidRDefault="004B2F0E">
      <w:pPr>
        <w:jc w:val="both"/>
        <w:rPr>
          <w:rFonts w:asciiTheme="minorHAnsi" w:hAnsiTheme="minorHAnsi" w:cs="Calibri"/>
          <w:lang w:val="es-ES" w:bidi="ar-SA"/>
        </w:rPr>
      </w:pPr>
    </w:p>
    <w:p w14:paraId="486C53BF" w14:textId="77777777" w:rsidR="00733B99" w:rsidRPr="00133C47" w:rsidRDefault="004B2F0E">
      <w:pPr>
        <w:jc w:val="both"/>
        <w:rPr>
          <w:rFonts w:asciiTheme="minorHAnsi" w:hAnsiTheme="minorHAnsi" w:cs="Calibri"/>
          <w:lang w:val="es-ES" w:bidi="ar-SA"/>
        </w:rPr>
      </w:pPr>
      <w:r>
        <w:rPr>
          <w:rFonts w:asciiTheme="minorHAnsi" w:hAnsiTheme="minorHAnsi" w:cs="Calibri"/>
          <w:lang w:val="es-ES" w:bidi="ar-SA"/>
        </w:rPr>
        <w:br w:type="page"/>
      </w:r>
    </w:p>
    <w:p w14:paraId="7ED590A3" w14:textId="77777777" w:rsidR="00733B99" w:rsidRPr="00E25243" w:rsidRDefault="00733B99" w:rsidP="00AC4E83">
      <w:pPr>
        <w:pStyle w:val="Ttulo1"/>
        <w:numPr>
          <w:ilvl w:val="0"/>
          <w:numId w:val="2"/>
        </w:numPr>
        <w:rPr>
          <w:rFonts w:asciiTheme="minorHAnsi" w:hAnsiTheme="minorHAnsi"/>
          <w:bCs w:val="0"/>
          <w:szCs w:val="24"/>
        </w:rPr>
      </w:pPr>
      <w:r w:rsidRPr="00133C47">
        <w:rPr>
          <w:rFonts w:asciiTheme="minorHAnsi" w:hAnsiTheme="minorHAnsi"/>
          <w:bCs w:val="0"/>
          <w:color w:val="000099"/>
          <w:sz w:val="24"/>
          <w:szCs w:val="24"/>
        </w:rPr>
        <w:lastRenderedPageBreak/>
        <w:t>Bibliografía inicial</w:t>
      </w:r>
    </w:p>
    <w:sdt>
      <w:sdtPr>
        <w:id w:val="1315370158"/>
        <w:docPartObj>
          <w:docPartGallery w:val="Bibliographies"/>
          <w:docPartUnique/>
        </w:docPartObj>
      </w:sdtPr>
      <w:sdtContent>
        <w:sdt>
          <w:sdtPr>
            <w:id w:val="111145805"/>
            <w:bibliography/>
          </w:sdtPr>
          <w:sdtContent>
            <w:p w14:paraId="40BD264C" w14:textId="77777777" w:rsidR="00D86DC5" w:rsidRDefault="00CE1CDA">
              <w:pPr>
                <w:rPr>
                  <w:rFonts w:asciiTheme="minorHAnsi" w:hAnsiTheme="minorHAnsi" w:cs="Times New Roman"/>
                  <w:noProof/>
                  <w:color w:val="auto"/>
                  <w:kern w:val="0"/>
                  <w:sz w:val="22"/>
                  <w:szCs w:val="22"/>
                  <w:lang w:val="es-ES" w:bidi="ar-SA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66"/>
                <w:gridCol w:w="8321"/>
              </w:tblGrid>
              <w:tr w:rsidR="00D86DC5" w14:paraId="39B317AA" w14:textId="77777777">
                <w:trPr>
                  <w:divId w:val="136285188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0D0BE4C" w14:textId="77777777" w:rsidR="00D86DC5" w:rsidRDefault="00D86DC5">
                    <w:pPr>
                      <w:pStyle w:val="Bibliografa"/>
                      <w:rPr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32125C7" w14:textId="77777777" w:rsidR="00D86DC5" w:rsidRDefault="00D86DC5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L. Northrop y P.Clements, «Software Product Lines: Practices and Patterns,» Addison-Wesley Longman Publishing, Boston, 2002.</w:t>
                    </w:r>
                  </w:p>
                </w:tc>
              </w:tr>
              <w:tr w:rsidR="00D86DC5" w14:paraId="0FB27E77" w14:textId="77777777">
                <w:trPr>
                  <w:divId w:val="136285188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69F9C77" w14:textId="77777777" w:rsidR="00D86DC5" w:rsidRDefault="00D86DC5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442548D" w14:textId="77777777" w:rsidR="00D86DC5" w:rsidRDefault="00D86DC5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D. Berre y A. Parrain, «The Sat4j library, release 2.2,» </w:t>
                    </w:r>
                    <w:r>
                      <w:rPr>
                        <w:i/>
                        <w:iCs/>
                        <w:noProof/>
                      </w:rPr>
                      <w:t xml:space="preserve">JSAT, </w:t>
                    </w:r>
                    <w:r>
                      <w:rPr>
                        <w:noProof/>
                      </w:rPr>
                      <w:t xml:space="preserve">vol. 7, nº 2-3, pp. 59-6, 2010. </w:t>
                    </w:r>
                  </w:p>
                </w:tc>
              </w:tr>
              <w:tr w:rsidR="00D86DC5" w14:paraId="77BBB54A" w14:textId="77777777">
                <w:trPr>
                  <w:divId w:val="136285188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DAA5B85" w14:textId="77777777" w:rsidR="00D86DC5" w:rsidRDefault="00D86DC5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B85D150" w14:textId="77777777" w:rsidR="00D86DC5" w:rsidRDefault="00D86DC5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K. N. Brown y I. Miguel, «Chapter 21 - uncertainty and change,» </w:t>
                    </w:r>
                    <w:r>
                      <w:rPr>
                        <w:i/>
                        <w:iCs/>
                        <w:noProof/>
                      </w:rPr>
                      <w:t xml:space="preserve">Handbook of Constraint Programming, ser. Foundations of Artificial Intelligence, </w:t>
                    </w:r>
                    <w:r>
                      <w:rPr>
                        <w:noProof/>
                      </w:rPr>
                      <w:t xml:space="preserve">vol. 2, pp. 731-760, 2006. </w:t>
                    </w:r>
                  </w:p>
                </w:tc>
              </w:tr>
              <w:tr w:rsidR="00D86DC5" w14:paraId="262B4F85" w14:textId="77777777">
                <w:trPr>
                  <w:divId w:val="136285188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726BFCE" w14:textId="77777777" w:rsidR="00D86DC5" w:rsidRDefault="00D86DC5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4993FA4" w14:textId="77777777" w:rsidR="00D86DC5" w:rsidRDefault="00D86DC5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E. Clarke, «Model checking,» de </w:t>
                    </w:r>
                    <w:r>
                      <w:rPr>
                        <w:i/>
                        <w:iCs/>
                        <w:noProof/>
                      </w:rPr>
                      <w:t>International Conference on Foundations of Software Technology and Theoretical Computer Science</w:t>
                    </w:r>
                    <w:r>
                      <w:rPr>
                        <w:noProof/>
                      </w:rPr>
                      <w:t xml:space="preserve">, Berlin, 1997. </w:t>
                    </w:r>
                  </w:p>
                </w:tc>
              </w:tr>
              <w:tr w:rsidR="00D86DC5" w14:paraId="1076A343" w14:textId="77777777">
                <w:trPr>
                  <w:divId w:val="136285188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6966C18" w14:textId="77777777" w:rsidR="00D86DC5" w:rsidRDefault="00D86DC5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3BDB933" w14:textId="77777777" w:rsidR="00D86DC5" w:rsidRDefault="00D86DC5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Rosa, W. v. d. Aalst, M. Dumas y F. Milani, «Business process variability modeling: A survey,» </w:t>
                    </w:r>
                    <w:r>
                      <w:rPr>
                        <w:i/>
                        <w:iCs/>
                        <w:noProof/>
                      </w:rPr>
                      <w:t xml:space="preserve">ACM Comput Surv., </w:t>
                    </w:r>
                    <w:r>
                      <w:rPr>
                        <w:noProof/>
                      </w:rPr>
                      <w:t xml:space="preserve">vol. 50, nº 1, pp. 2:1-2:45, 2017. </w:t>
                    </w:r>
                  </w:p>
                </w:tc>
              </w:tr>
              <w:tr w:rsidR="00D86DC5" w:rsidRPr="00D86DC5" w14:paraId="5E02D0D7" w14:textId="77777777">
                <w:trPr>
                  <w:divId w:val="136285188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261EAA0" w14:textId="77777777" w:rsidR="00D86DC5" w:rsidRDefault="00D86DC5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172D92F" w14:textId="77777777" w:rsidR="00D86DC5" w:rsidRPr="00D86DC5" w:rsidRDefault="00D86DC5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 w:rsidRPr="00D86DC5">
                      <w:rPr>
                        <w:noProof/>
                        <w:lang w:val="es-ES"/>
                      </w:rPr>
                      <w:t>«OMG,» Febrero 2014. [En línea]. Available: https://www.omg.org/spec/OCL.</w:t>
                    </w:r>
                  </w:p>
                </w:tc>
              </w:tr>
              <w:tr w:rsidR="00D86DC5" w14:paraId="60D5F51B" w14:textId="77777777">
                <w:trPr>
                  <w:divId w:val="136285188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D12B02F" w14:textId="77777777" w:rsidR="00D86DC5" w:rsidRDefault="00D86DC5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0FDBA04" w14:textId="77777777" w:rsidR="00D86DC5" w:rsidRDefault="00D86DC5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Cabot y M. Gogolla, «Object Constraint Language (OCL): A Definitive Guide,» de </w:t>
                    </w:r>
                    <w:r>
                      <w:rPr>
                        <w:i/>
                        <w:iCs/>
                        <w:noProof/>
                      </w:rPr>
                      <w:t>Formal Methods for Model-Driven Engineering</w:t>
                    </w:r>
                    <w:r>
                      <w:rPr>
                        <w:noProof/>
                      </w:rPr>
                      <w:t xml:space="preserve">, Berlin, Springer, 2012. </w:t>
                    </w:r>
                  </w:p>
                </w:tc>
              </w:tr>
              <w:tr w:rsidR="00D86DC5" w14:paraId="06EB4245" w14:textId="77777777">
                <w:trPr>
                  <w:divId w:val="136285188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B28FBDB" w14:textId="77777777" w:rsidR="00D86DC5" w:rsidRDefault="00D86DC5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E52BB61" w14:textId="77777777" w:rsidR="00D86DC5" w:rsidRDefault="00D86DC5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OMG, «Welcome To UML Web Site!,» OMG, [En línea]. Available: https://www.uml.org/.</w:t>
                    </w:r>
                  </w:p>
                </w:tc>
              </w:tr>
              <w:tr w:rsidR="00D86DC5" w14:paraId="2F7B5B35" w14:textId="77777777">
                <w:trPr>
                  <w:divId w:val="136285188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A5A163B" w14:textId="77777777" w:rsidR="00D86DC5" w:rsidRDefault="00D86DC5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D137BA6" w14:textId="77777777" w:rsidR="00D86DC5" w:rsidRDefault="00D86DC5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I. Porres y I. Rauf, «Generating class contracts from UML protocol statemachines,» </w:t>
                    </w:r>
                    <w:r>
                      <w:rPr>
                        <w:i/>
                        <w:iCs/>
                        <w:noProof/>
                      </w:rPr>
                      <w:t xml:space="preserve">Proceedings of the 6th International Workshop on Model-Driven Engineering, Verification and Validation, </w:t>
                    </w:r>
                    <w:r>
                      <w:rPr>
                        <w:noProof/>
                      </w:rPr>
                      <w:t xml:space="preserve">nº 8, pp. 1-10, 2009. </w:t>
                    </w:r>
                  </w:p>
                </w:tc>
              </w:tr>
              <w:tr w:rsidR="00D86DC5" w14:paraId="2DC7EB9C" w14:textId="77777777">
                <w:trPr>
                  <w:divId w:val="136285188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A66DA2B" w14:textId="77777777" w:rsidR="00D86DC5" w:rsidRDefault="00D86DC5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6CC7C43" w14:textId="77777777" w:rsidR="00D86DC5" w:rsidRDefault="00D86DC5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W.Damm, H. Hungar, B. Joske, T.Peikenkamp y I.Stierand, «Using contract-based component specifications for virtual integration testing and architecture design,» de </w:t>
                    </w:r>
                    <w:r>
                      <w:rPr>
                        <w:i/>
                        <w:iCs/>
                        <w:noProof/>
                      </w:rPr>
                      <w:t>2011 Design, Automation &amp; Test in Europe</w:t>
                    </w:r>
                    <w:r>
                      <w:rPr>
                        <w:noProof/>
                      </w:rPr>
                      <w:t xml:space="preserve">, 2011. </w:t>
                    </w:r>
                  </w:p>
                </w:tc>
              </w:tr>
              <w:tr w:rsidR="00D86DC5" w14:paraId="4373C021" w14:textId="77777777">
                <w:trPr>
                  <w:divId w:val="136285188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9A68E45" w14:textId="77777777" w:rsidR="00D86DC5" w:rsidRDefault="00D86DC5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5ACDBA9" w14:textId="77777777" w:rsidR="00D86DC5" w:rsidRDefault="00D86DC5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E. Gómez-Martínez, R. J. Rodríguez, C. Benac-Earle, L. Etxeberria y M. Illarramendi, «A methodology for model-based verification of safety contracts and performance requirements,» </w:t>
                    </w:r>
                    <w:r>
                      <w:rPr>
                        <w:i/>
                        <w:iCs/>
                        <w:noProof/>
                      </w:rPr>
                      <w:t xml:space="preserve">Journal of Risk and Reliability, </w:t>
                    </w:r>
                    <w:r>
                      <w:rPr>
                        <w:noProof/>
                      </w:rPr>
                      <w:t xml:space="preserve">vol. Proceedings of the Institution of Mechanical Engineers, nº 232, pp. 227-247, 2018. </w:t>
                    </w:r>
                  </w:p>
                </w:tc>
              </w:tr>
            </w:tbl>
            <w:p w14:paraId="4A9E94BE" w14:textId="77777777" w:rsidR="00D86DC5" w:rsidRDefault="00D86DC5">
              <w:pPr>
                <w:divId w:val="1362851886"/>
                <w:rPr>
                  <w:rFonts w:eastAsia="Times New Roman"/>
                  <w:noProof/>
                </w:rPr>
              </w:pPr>
            </w:p>
            <w:p w14:paraId="6D557B6A" w14:textId="68190A48" w:rsidR="00CE1CDA" w:rsidRDefault="00CE1CDA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E7B0B95" w14:textId="77777777" w:rsidR="00E25243" w:rsidRDefault="00E25243" w:rsidP="00E25243">
      <w:pPr>
        <w:pStyle w:val="Ttulo1"/>
        <w:ind w:left="360" w:firstLine="0"/>
        <w:rPr>
          <w:rFonts w:asciiTheme="minorHAnsi" w:hAnsiTheme="minorHAnsi"/>
          <w:bCs w:val="0"/>
          <w:szCs w:val="24"/>
        </w:rPr>
      </w:pPr>
    </w:p>
    <w:p w14:paraId="28DB8A2A" w14:textId="77777777" w:rsidR="00DF2A40" w:rsidRPr="00133C47" w:rsidRDefault="00DF2A40" w:rsidP="00E25243">
      <w:pPr>
        <w:pStyle w:val="Ttulo1"/>
        <w:ind w:left="360" w:firstLine="0"/>
        <w:rPr>
          <w:rFonts w:asciiTheme="minorHAnsi" w:hAnsiTheme="minorHAnsi"/>
          <w:bCs w:val="0"/>
          <w:szCs w:val="24"/>
        </w:rPr>
      </w:pPr>
    </w:p>
    <w:p w14:paraId="56712322" w14:textId="77777777" w:rsidR="00733B99" w:rsidRPr="00133C47" w:rsidRDefault="00733B99" w:rsidP="0081243F">
      <w:pPr>
        <w:pStyle w:val="Ttulo1"/>
        <w:keepNext w:val="0"/>
        <w:numPr>
          <w:ilvl w:val="0"/>
          <w:numId w:val="2"/>
        </w:numPr>
        <w:ind w:left="284" w:firstLine="0"/>
        <w:rPr>
          <w:rFonts w:asciiTheme="minorHAnsi" w:hAnsiTheme="minorHAnsi"/>
          <w:bCs w:val="0"/>
          <w:szCs w:val="24"/>
        </w:rPr>
      </w:pPr>
      <w:r w:rsidRPr="00133C47">
        <w:rPr>
          <w:rFonts w:asciiTheme="minorHAnsi" w:hAnsiTheme="minorHAnsi"/>
          <w:bCs w:val="0"/>
          <w:color w:val="000099"/>
          <w:sz w:val="24"/>
          <w:szCs w:val="24"/>
        </w:rPr>
        <w:t>Propuesta de tribunal</w:t>
      </w:r>
      <w:r w:rsidR="00F14BD4">
        <w:rPr>
          <w:rFonts w:asciiTheme="minorHAnsi" w:hAnsiTheme="minorHAnsi"/>
          <w:bCs w:val="0"/>
          <w:color w:val="000099"/>
          <w:sz w:val="24"/>
          <w:szCs w:val="24"/>
        </w:rPr>
        <w:t xml:space="preserve"> </w:t>
      </w:r>
    </w:p>
    <w:p w14:paraId="4D5DA1D9" w14:textId="77777777" w:rsidR="00D44651" w:rsidRPr="00CB2CEC" w:rsidRDefault="00D44651" w:rsidP="006961E2">
      <w:pPr>
        <w:pStyle w:val="Ttulo1"/>
        <w:keepNext w:val="0"/>
        <w:ind w:left="0" w:firstLine="0"/>
        <w:rPr>
          <w:rFonts w:asciiTheme="minorHAnsi" w:hAnsiTheme="minorHAnsi"/>
          <w:bCs w:val="0"/>
          <w:szCs w:val="24"/>
        </w:rPr>
      </w:pPr>
    </w:p>
    <w:p w14:paraId="1C16DB26" w14:textId="77777777" w:rsidR="00733B99" w:rsidRPr="00CB2CEC" w:rsidRDefault="00733B99">
      <w:pPr>
        <w:pStyle w:val="Ttulo1"/>
        <w:spacing w:line="276" w:lineRule="auto"/>
        <w:ind w:left="0" w:firstLine="0"/>
        <w:rPr>
          <w:rFonts w:asciiTheme="minorHAnsi" w:hAnsiTheme="minorHAnsi"/>
          <w:bCs w:val="0"/>
          <w:szCs w:val="24"/>
        </w:rPr>
      </w:pPr>
      <w:r w:rsidRPr="00CB2CEC">
        <w:rPr>
          <w:rFonts w:asciiTheme="minorHAnsi" w:hAnsiTheme="minorHAnsi"/>
          <w:bCs w:val="0"/>
          <w:sz w:val="24"/>
          <w:szCs w:val="24"/>
        </w:rPr>
        <w:t>Propuesta 1</w:t>
      </w:r>
    </w:p>
    <w:p w14:paraId="33E20810" w14:textId="62DB7A5C" w:rsidR="00733B99" w:rsidRPr="00CB2CEC" w:rsidRDefault="00733B99">
      <w:pPr>
        <w:pStyle w:val="Ttulo1"/>
        <w:spacing w:line="276" w:lineRule="auto"/>
        <w:ind w:left="0" w:firstLine="0"/>
        <w:rPr>
          <w:rFonts w:asciiTheme="minorHAnsi" w:hAnsiTheme="minorHAnsi"/>
          <w:bCs w:val="0"/>
          <w:szCs w:val="24"/>
        </w:rPr>
      </w:pPr>
      <w:r w:rsidRPr="00CB2CEC">
        <w:rPr>
          <w:rFonts w:asciiTheme="minorHAnsi" w:hAnsiTheme="minorHAnsi"/>
          <w:b w:val="0"/>
          <w:bCs w:val="0"/>
          <w:sz w:val="24"/>
          <w:szCs w:val="24"/>
        </w:rPr>
        <w:t>Nombre y Apellidos:</w:t>
      </w:r>
      <w:r w:rsidR="001244EA">
        <w:rPr>
          <w:rFonts w:asciiTheme="minorHAnsi" w:hAnsiTheme="minorHAnsi"/>
          <w:b w:val="0"/>
          <w:bCs w:val="0"/>
          <w:sz w:val="24"/>
          <w:szCs w:val="24"/>
        </w:rPr>
        <w:t xml:space="preserve"> Juan de Lara</w:t>
      </w:r>
      <w:r w:rsidR="00E80E33">
        <w:rPr>
          <w:rFonts w:asciiTheme="minorHAnsi" w:hAnsiTheme="minorHAnsi"/>
          <w:b w:val="0"/>
          <w:bCs w:val="0"/>
          <w:sz w:val="24"/>
          <w:szCs w:val="24"/>
        </w:rPr>
        <w:t xml:space="preserve"> Jaramillo</w:t>
      </w:r>
    </w:p>
    <w:p w14:paraId="015C1DB1" w14:textId="016EECF2" w:rsidR="00733B99" w:rsidRPr="00E80E33" w:rsidRDefault="00733B99">
      <w:pPr>
        <w:pStyle w:val="Ttulo1"/>
        <w:spacing w:line="276" w:lineRule="auto"/>
        <w:ind w:left="0" w:firstLine="0"/>
        <w:rPr>
          <w:bCs w:val="0"/>
          <w:szCs w:val="24"/>
        </w:rPr>
      </w:pPr>
      <w:r w:rsidRPr="00CB2CEC">
        <w:rPr>
          <w:rFonts w:asciiTheme="minorHAnsi" w:hAnsiTheme="minorHAnsi"/>
          <w:b w:val="0"/>
          <w:bCs w:val="0"/>
          <w:sz w:val="24"/>
          <w:szCs w:val="24"/>
        </w:rPr>
        <w:t>Entidad</w:t>
      </w:r>
      <w:r w:rsidR="00D44651" w:rsidRPr="00CB2CEC">
        <w:rPr>
          <w:rFonts w:asciiTheme="minorHAnsi" w:hAnsiTheme="minorHAnsi"/>
          <w:b w:val="0"/>
          <w:bCs w:val="0"/>
          <w:sz w:val="24"/>
          <w:szCs w:val="24"/>
        </w:rPr>
        <w:t xml:space="preserve"> y </w:t>
      </w:r>
      <w:r w:rsidRPr="00CB2CEC">
        <w:rPr>
          <w:rFonts w:asciiTheme="minorHAnsi" w:hAnsiTheme="minorHAnsi"/>
          <w:b w:val="0"/>
          <w:bCs w:val="0"/>
          <w:sz w:val="24"/>
          <w:szCs w:val="24"/>
        </w:rPr>
        <w:t>Departamento:</w:t>
      </w:r>
      <w:r w:rsidR="00E80E33">
        <w:rPr>
          <w:rFonts w:asciiTheme="minorHAnsi" w:hAnsiTheme="minorHAnsi"/>
          <w:b w:val="0"/>
          <w:bCs w:val="0"/>
          <w:sz w:val="24"/>
          <w:szCs w:val="24"/>
        </w:rPr>
        <w:t xml:space="preserve"> </w:t>
      </w:r>
      <w:r w:rsidR="00E80E33">
        <w:rPr>
          <w:b w:val="0"/>
          <w:bCs w:val="0"/>
          <w:sz w:val="24"/>
          <w:szCs w:val="24"/>
        </w:rPr>
        <w:t xml:space="preserve">Escuela Politécnica Superior, Departamento de Ingeniería </w:t>
      </w:r>
      <w:r w:rsidR="00E80E33">
        <w:rPr>
          <w:b w:val="0"/>
          <w:bCs w:val="0"/>
          <w:sz w:val="24"/>
          <w:szCs w:val="24"/>
        </w:rPr>
        <w:lastRenderedPageBreak/>
        <w:t>Informática</w:t>
      </w:r>
    </w:p>
    <w:p w14:paraId="45EBB48A" w14:textId="4581FA92" w:rsidR="00C2529D" w:rsidRPr="00CB2CEC" w:rsidRDefault="00CB2CEC">
      <w:pPr>
        <w:pStyle w:val="Ttulo1"/>
        <w:spacing w:line="276" w:lineRule="auto"/>
        <w:ind w:left="0" w:firstLine="0"/>
        <w:rPr>
          <w:rFonts w:asciiTheme="minorHAnsi" w:hAnsiTheme="minorHAnsi"/>
          <w:bCs w:val="0"/>
          <w:szCs w:val="24"/>
        </w:rPr>
      </w:pPr>
      <w:r w:rsidRPr="00CB2CEC">
        <w:rPr>
          <w:rFonts w:asciiTheme="minorHAnsi" w:hAnsiTheme="minorHAnsi"/>
          <w:b w:val="0"/>
          <w:bCs w:val="0"/>
          <w:sz w:val="24"/>
          <w:szCs w:val="24"/>
        </w:rPr>
        <w:t>Grupo de Investigación</w:t>
      </w:r>
      <w:r w:rsidR="00C2529D" w:rsidRPr="00CB2CEC">
        <w:rPr>
          <w:rFonts w:asciiTheme="minorHAnsi" w:hAnsiTheme="minorHAnsi"/>
          <w:b w:val="0"/>
          <w:bCs w:val="0"/>
          <w:sz w:val="24"/>
          <w:szCs w:val="24"/>
        </w:rPr>
        <w:t>:</w:t>
      </w:r>
      <w:r w:rsidR="00E80E33">
        <w:rPr>
          <w:rFonts w:asciiTheme="minorHAnsi" w:hAnsiTheme="minorHAnsi"/>
          <w:b w:val="0"/>
          <w:bCs w:val="0"/>
          <w:sz w:val="24"/>
          <w:szCs w:val="24"/>
        </w:rPr>
        <w:t xml:space="preserve"> </w:t>
      </w:r>
      <w:r w:rsidR="00E80E33" w:rsidRPr="00E80E33">
        <w:rPr>
          <w:b w:val="0"/>
          <w:bCs w:val="0"/>
          <w:sz w:val="24"/>
          <w:szCs w:val="24"/>
        </w:rPr>
        <w:t>Grupo de Modelado e Ingeniería del software</w:t>
      </w:r>
    </w:p>
    <w:p w14:paraId="7E79F689" w14:textId="285D8E73" w:rsidR="00733B99" w:rsidRPr="00F45C69" w:rsidRDefault="00733B99">
      <w:pPr>
        <w:pStyle w:val="Ttulo1"/>
        <w:spacing w:line="276" w:lineRule="auto"/>
        <w:ind w:left="0" w:firstLine="0"/>
        <w:rPr>
          <w:rFonts w:asciiTheme="minorHAnsi" w:hAnsiTheme="minorHAnsi"/>
          <w:bCs w:val="0"/>
          <w:szCs w:val="24"/>
        </w:rPr>
      </w:pPr>
      <w:r w:rsidRPr="00F45C69">
        <w:rPr>
          <w:rFonts w:asciiTheme="minorHAnsi" w:hAnsiTheme="minorHAnsi"/>
          <w:b w:val="0"/>
          <w:bCs w:val="0"/>
          <w:sz w:val="24"/>
          <w:szCs w:val="24"/>
        </w:rPr>
        <w:t>Correo electrónico institucional:</w:t>
      </w:r>
      <w:r w:rsidR="00E80E33">
        <w:rPr>
          <w:rFonts w:asciiTheme="minorHAnsi" w:hAnsiTheme="minorHAnsi"/>
          <w:b w:val="0"/>
          <w:bCs w:val="0"/>
          <w:sz w:val="24"/>
          <w:szCs w:val="24"/>
        </w:rPr>
        <w:t xml:space="preserve"> </w:t>
      </w:r>
      <w:hyperlink r:id="rId8" w:history="1">
        <w:r w:rsidR="00E80E33" w:rsidRPr="00F777DD">
          <w:rPr>
            <w:rStyle w:val="Hipervnculo"/>
            <w:rFonts w:asciiTheme="minorHAnsi" w:hAnsiTheme="minorHAnsi" w:cs="Calibri"/>
            <w:b w:val="0"/>
            <w:bCs w:val="0"/>
            <w:sz w:val="24"/>
            <w:szCs w:val="24"/>
          </w:rPr>
          <w:t>juan.delara@uam.es</w:t>
        </w:r>
      </w:hyperlink>
      <w:r w:rsidR="00E80E33">
        <w:rPr>
          <w:rFonts w:asciiTheme="minorHAnsi" w:hAnsiTheme="minorHAnsi"/>
          <w:b w:val="0"/>
          <w:bCs w:val="0"/>
          <w:sz w:val="24"/>
          <w:szCs w:val="24"/>
        </w:rPr>
        <w:t xml:space="preserve"> </w:t>
      </w:r>
    </w:p>
    <w:p w14:paraId="27F3DA5C" w14:textId="77777777" w:rsidR="00733B99" w:rsidRPr="00F45C69" w:rsidRDefault="00733B99">
      <w:pPr>
        <w:pStyle w:val="Ttulo1"/>
        <w:spacing w:line="276" w:lineRule="auto"/>
        <w:ind w:left="0" w:firstLine="0"/>
        <w:rPr>
          <w:rFonts w:asciiTheme="minorHAnsi" w:hAnsiTheme="minorHAnsi"/>
          <w:bCs w:val="0"/>
          <w:szCs w:val="24"/>
        </w:rPr>
      </w:pPr>
    </w:p>
    <w:p w14:paraId="510CC72C" w14:textId="77777777" w:rsidR="00D44651" w:rsidRPr="00F45C69" w:rsidRDefault="00D44651" w:rsidP="00D44651">
      <w:pPr>
        <w:pStyle w:val="Ttulo1"/>
        <w:spacing w:line="276" w:lineRule="auto"/>
        <w:ind w:left="0" w:firstLine="0"/>
        <w:rPr>
          <w:bCs w:val="0"/>
          <w:szCs w:val="24"/>
        </w:rPr>
      </w:pPr>
      <w:r w:rsidRPr="00F45C69">
        <w:rPr>
          <w:bCs w:val="0"/>
          <w:sz w:val="24"/>
          <w:szCs w:val="24"/>
        </w:rPr>
        <w:t>Propuesta 2</w:t>
      </w:r>
    </w:p>
    <w:p w14:paraId="7241D552" w14:textId="0BCFEEA5" w:rsidR="00D44651" w:rsidRPr="00F45C69" w:rsidRDefault="00D44651" w:rsidP="00D44651">
      <w:pPr>
        <w:pStyle w:val="Ttulo1"/>
        <w:spacing w:line="276" w:lineRule="auto"/>
        <w:ind w:left="0" w:firstLine="0"/>
        <w:rPr>
          <w:bCs w:val="0"/>
          <w:szCs w:val="24"/>
        </w:rPr>
      </w:pPr>
      <w:r w:rsidRPr="00F45C69">
        <w:rPr>
          <w:b w:val="0"/>
          <w:bCs w:val="0"/>
          <w:sz w:val="24"/>
          <w:szCs w:val="24"/>
        </w:rPr>
        <w:t>Nombre y Apellidos:</w:t>
      </w:r>
      <w:r w:rsidR="001244EA">
        <w:rPr>
          <w:b w:val="0"/>
          <w:bCs w:val="0"/>
          <w:sz w:val="24"/>
          <w:szCs w:val="24"/>
        </w:rPr>
        <w:t xml:space="preserve"> Esther Guerra</w:t>
      </w:r>
      <w:r w:rsidR="00E80E33">
        <w:rPr>
          <w:b w:val="0"/>
          <w:bCs w:val="0"/>
          <w:sz w:val="24"/>
          <w:szCs w:val="24"/>
        </w:rPr>
        <w:t xml:space="preserve"> Sánchez</w:t>
      </w:r>
    </w:p>
    <w:p w14:paraId="62A1B208" w14:textId="3DA04165" w:rsidR="00D44651" w:rsidRPr="00F45C69" w:rsidRDefault="00D44651" w:rsidP="00D44651">
      <w:pPr>
        <w:pStyle w:val="Ttulo1"/>
        <w:spacing w:line="276" w:lineRule="auto"/>
        <w:ind w:left="0" w:firstLine="0"/>
        <w:rPr>
          <w:bCs w:val="0"/>
          <w:szCs w:val="24"/>
        </w:rPr>
      </w:pPr>
      <w:r w:rsidRPr="00F45C69">
        <w:rPr>
          <w:b w:val="0"/>
          <w:bCs w:val="0"/>
          <w:sz w:val="24"/>
          <w:szCs w:val="24"/>
        </w:rPr>
        <w:t>Entidad y Departamento:</w:t>
      </w:r>
      <w:r w:rsidR="00E80E33">
        <w:rPr>
          <w:b w:val="0"/>
          <w:bCs w:val="0"/>
          <w:sz w:val="24"/>
          <w:szCs w:val="24"/>
        </w:rPr>
        <w:t xml:space="preserve"> Escuela Politécnica Superior, Departamento de Ingeniería Informática</w:t>
      </w:r>
    </w:p>
    <w:p w14:paraId="7037D7DC" w14:textId="78F91E45" w:rsidR="008905C8" w:rsidRPr="008905C8" w:rsidRDefault="008905C8" w:rsidP="008905C8">
      <w:pPr>
        <w:pStyle w:val="Ttulo1"/>
        <w:spacing w:line="276" w:lineRule="auto"/>
        <w:ind w:left="0" w:firstLine="0"/>
        <w:rPr>
          <w:bCs w:val="0"/>
          <w:szCs w:val="24"/>
        </w:rPr>
      </w:pPr>
      <w:r w:rsidRPr="008905C8">
        <w:rPr>
          <w:b w:val="0"/>
          <w:bCs w:val="0"/>
          <w:sz w:val="24"/>
          <w:szCs w:val="24"/>
        </w:rPr>
        <w:t>Grupo de Investigación</w:t>
      </w:r>
      <w:r w:rsidR="00CB2CEC">
        <w:rPr>
          <w:b w:val="0"/>
          <w:bCs w:val="0"/>
          <w:sz w:val="24"/>
          <w:szCs w:val="24"/>
        </w:rPr>
        <w:t>:</w:t>
      </w:r>
      <w:r w:rsidR="00E80E33">
        <w:rPr>
          <w:b w:val="0"/>
          <w:bCs w:val="0"/>
          <w:sz w:val="24"/>
          <w:szCs w:val="24"/>
        </w:rPr>
        <w:t xml:space="preserve"> </w:t>
      </w:r>
      <w:r w:rsidR="00E80E33" w:rsidRPr="00E80E33">
        <w:rPr>
          <w:b w:val="0"/>
          <w:bCs w:val="0"/>
          <w:sz w:val="24"/>
          <w:szCs w:val="24"/>
        </w:rPr>
        <w:t>Grupo de Modelado e Ingeniería del software</w:t>
      </w:r>
    </w:p>
    <w:p w14:paraId="296115E6" w14:textId="7FC13B65" w:rsidR="00733B99" w:rsidRPr="008905C8" w:rsidRDefault="00D44651">
      <w:pPr>
        <w:pStyle w:val="Ttulo1"/>
        <w:spacing w:line="276" w:lineRule="auto"/>
        <w:ind w:left="0" w:firstLine="0"/>
        <w:rPr>
          <w:bCs w:val="0"/>
          <w:szCs w:val="24"/>
        </w:rPr>
      </w:pPr>
      <w:r w:rsidRPr="008905C8">
        <w:rPr>
          <w:b w:val="0"/>
          <w:bCs w:val="0"/>
          <w:sz w:val="24"/>
          <w:szCs w:val="24"/>
        </w:rPr>
        <w:t>Correo electrónico institucional:</w:t>
      </w:r>
      <w:r w:rsidR="00E80E33">
        <w:rPr>
          <w:b w:val="0"/>
          <w:bCs w:val="0"/>
          <w:sz w:val="24"/>
          <w:szCs w:val="24"/>
        </w:rPr>
        <w:t xml:space="preserve"> </w:t>
      </w:r>
      <w:hyperlink r:id="rId9" w:history="1">
        <w:r w:rsidR="00E80E33" w:rsidRPr="00F777DD">
          <w:rPr>
            <w:rStyle w:val="Hipervnculo"/>
            <w:rFonts w:cs="Calibri"/>
            <w:b w:val="0"/>
            <w:bCs w:val="0"/>
            <w:sz w:val="24"/>
            <w:szCs w:val="24"/>
          </w:rPr>
          <w:t>esther.guerra@uam.es</w:t>
        </w:r>
      </w:hyperlink>
      <w:r w:rsidR="00E80E33">
        <w:rPr>
          <w:b w:val="0"/>
          <w:bCs w:val="0"/>
          <w:sz w:val="24"/>
          <w:szCs w:val="24"/>
        </w:rPr>
        <w:t xml:space="preserve"> </w:t>
      </w:r>
    </w:p>
    <w:p w14:paraId="0C91DF84" w14:textId="77777777" w:rsidR="00733B99" w:rsidRPr="008905C8" w:rsidRDefault="00733B99">
      <w:pPr>
        <w:pStyle w:val="Ttulo1"/>
        <w:spacing w:line="276" w:lineRule="auto"/>
        <w:ind w:left="0" w:firstLine="0"/>
        <w:rPr>
          <w:rFonts w:asciiTheme="minorHAnsi" w:hAnsiTheme="minorHAnsi"/>
          <w:bCs w:val="0"/>
          <w:szCs w:val="24"/>
        </w:rPr>
      </w:pPr>
    </w:p>
    <w:p w14:paraId="53387EF4" w14:textId="77777777" w:rsidR="00D44651" w:rsidRPr="00F45C69" w:rsidRDefault="00D44651" w:rsidP="00D44651">
      <w:pPr>
        <w:pStyle w:val="Ttulo1"/>
        <w:spacing w:line="276" w:lineRule="auto"/>
        <w:ind w:left="0" w:firstLine="0"/>
        <w:rPr>
          <w:bCs w:val="0"/>
          <w:szCs w:val="24"/>
        </w:rPr>
      </w:pPr>
      <w:r w:rsidRPr="00F45C69">
        <w:rPr>
          <w:bCs w:val="0"/>
          <w:sz w:val="24"/>
          <w:szCs w:val="24"/>
        </w:rPr>
        <w:t>Propuesta 3</w:t>
      </w:r>
    </w:p>
    <w:p w14:paraId="396B32BA" w14:textId="45484433" w:rsidR="00CA1241" w:rsidRPr="00F45C69" w:rsidRDefault="00CA1241" w:rsidP="00CA1241">
      <w:pPr>
        <w:pStyle w:val="Ttulo1"/>
        <w:spacing w:line="276" w:lineRule="auto"/>
        <w:ind w:left="0" w:firstLine="0"/>
        <w:rPr>
          <w:bCs w:val="0"/>
          <w:szCs w:val="24"/>
        </w:rPr>
      </w:pPr>
      <w:r w:rsidRPr="00F45C69">
        <w:rPr>
          <w:b w:val="0"/>
          <w:bCs w:val="0"/>
          <w:sz w:val="24"/>
          <w:szCs w:val="24"/>
        </w:rPr>
        <w:t>Nombre y Apellidos:</w:t>
      </w:r>
      <w:r w:rsidR="001244EA">
        <w:rPr>
          <w:b w:val="0"/>
          <w:bCs w:val="0"/>
          <w:sz w:val="24"/>
          <w:szCs w:val="24"/>
        </w:rPr>
        <w:t xml:space="preserve"> Silvia Teresita</w:t>
      </w:r>
      <w:r w:rsidR="00E80E33">
        <w:rPr>
          <w:b w:val="0"/>
          <w:bCs w:val="0"/>
          <w:sz w:val="24"/>
          <w:szCs w:val="24"/>
        </w:rPr>
        <w:t xml:space="preserve"> Acuña Castillo</w:t>
      </w:r>
    </w:p>
    <w:p w14:paraId="6085EC79" w14:textId="3A10BD4E" w:rsidR="00CA1241" w:rsidRPr="00F45C69" w:rsidRDefault="00CA1241" w:rsidP="00CA1241">
      <w:pPr>
        <w:pStyle w:val="Ttulo1"/>
        <w:spacing w:line="276" w:lineRule="auto"/>
        <w:ind w:left="0" w:firstLine="0"/>
        <w:rPr>
          <w:bCs w:val="0"/>
          <w:szCs w:val="24"/>
        </w:rPr>
      </w:pPr>
      <w:r w:rsidRPr="00F45C69">
        <w:rPr>
          <w:b w:val="0"/>
          <w:bCs w:val="0"/>
          <w:sz w:val="24"/>
          <w:szCs w:val="24"/>
        </w:rPr>
        <w:t>Entidad y Departamento:</w:t>
      </w:r>
      <w:r w:rsidR="00E80E33">
        <w:rPr>
          <w:b w:val="0"/>
          <w:bCs w:val="0"/>
          <w:sz w:val="24"/>
          <w:szCs w:val="24"/>
        </w:rPr>
        <w:t xml:space="preserve"> Escuela Politécnica Superior, Departamento de Ingeniería Informática</w:t>
      </w:r>
    </w:p>
    <w:p w14:paraId="0CCDD52C" w14:textId="0A941521" w:rsidR="008905C8" w:rsidRPr="008905C8" w:rsidRDefault="008905C8" w:rsidP="008905C8">
      <w:pPr>
        <w:pStyle w:val="Ttulo1"/>
        <w:spacing w:line="276" w:lineRule="auto"/>
        <w:ind w:left="0" w:firstLine="0"/>
        <w:rPr>
          <w:bCs w:val="0"/>
          <w:szCs w:val="24"/>
        </w:rPr>
      </w:pPr>
      <w:r w:rsidRPr="008905C8">
        <w:rPr>
          <w:b w:val="0"/>
          <w:bCs w:val="0"/>
          <w:sz w:val="24"/>
          <w:szCs w:val="24"/>
        </w:rPr>
        <w:t>Grupo de Investigación</w:t>
      </w:r>
      <w:r w:rsidR="00CB2CEC">
        <w:rPr>
          <w:b w:val="0"/>
          <w:bCs w:val="0"/>
          <w:sz w:val="24"/>
          <w:szCs w:val="24"/>
        </w:rPr>
        <w:t>:</w:t>
      </w:r>
      <w:r w:rsidR="00E80E33">
        <w:rPr>
          <w:b w:val="0"/>
          <w:bCs w:val="0"/>
          <w:sz w:val="24"/>
          <w:szCs w:val="24"/>
        </w:rPr>
        <w:t xml:space="preserve"> </w:t>
      </w:r>
      <w:r w:rsidR="00E80E33" w:rsidRPr="00E80E33">
        <w:rPr>
          <w:b w:val="0"/>
          <w:bCs w:val="0"/>
          <w:sz w:val="24"/>
          <w:szCs w:val="24"/>
        </w:rPr>
        <w:t>Grupo de Herramientas Interactivas Avanzadas</w:t>
      </w:r>
    </w:p>
    <w:p w14:paraId="3D119D30" w14:textId="129D7398" w:rsidR="00733B99" w:rsidRDefault="00CA1241">
      <w:pPr>
        <w:pStyle w:val="Ttulo1"/>
        <w:spacing w:line="276" w:lineRule="auto"/>
        <w:ind w:left="0" w:firstLine="0"/>
        <w:rPr>
          <w:b w:val="0"/>
          <w:bCs w:val="0"/>
          <w:sz w:val="24"/>
          <w:szCs w:val="24"/>
        </w:rPr>
      </w:pPr>
      <w:r w:rsidRPr="008905C8">
        <w:rPr>
          <w:b w:val="0"/>
          <w:bCs w:val="0"/>
          <w:sz w:val="24"/>
          <w:szCs w:val="24"/>
        </w:rPr>
        <w:t>Correo electrónico institucional:</w:t>
      </w:r>
      <w:r w:rsidR="00E80E33">
        <w:rPr>
          <w:b w:val="0"/>
          <w:bCs w:val="0"/>
          <w:sz w:val="24"/>
          <w:szCs w:val="24"/>
        </w:rPr>
        <w:t xml:space="preserve"> </w:t>
      </w:r>
      <w:hyperlink r:id="rId10" w:history="1">
        <w:r w:rsidR="00E80E33" w:rsidRPr="00F777DD">
          <w:rPr>
            <w:rStyle w:val="Hipervnculo"/>
            <w:rFonts w:cs="Calibri"/>
            <w:b w:val="0"/>
            <w:bCs w:val="0"/>
            <w:sz w:val="24"/>
            <w:szCs w:val="24"/>
          </w:rPr>
          <w:t>silvia.acunna@uam.es</w:t>
        </w:r>
      </w:hyperlink>
    </w:p>
    <w:p w14:paraId="58D75584" w14:textId="77777777" w:rsidR="00E80E33" w:rsidRPr="00E80E33" w:rsidRDefault="00E80E33">
      <w:pPr>
        <w:pStyle w:val="Ttulo1"/>
        <w:spacing w:line="276" w:lineRule="auto"/>
        <w:ind w:left="0" w:firstLine="0"/>
        <w:rPr>
          <w:b w:val="0"/>
          <w:bCs w:val="0"/>
          <w:sz w:val="24"/>
          <w:szCs w:val="24"/>
        </w:rPr>
      </w:pPr>
    </w:p>
    <w:p w14:paraId="67C80211" w14:textId="77777777" w:rsidR="00D44651" w:rsidRPr="00F45C69" w:rsidRDefault="00D44651" w:rsidP="00D44651">
      <w:pPr>
        <w:pStyle w:val="Ttulo1"/>
        <w:spacing w:line="276" w:lineRule="auto"/>
        <w:ind w:left="0" w:firstLine="0"/>
        <w:rPr>
          <w:bCs w:val="0"/>
          <w:szCs w:val="24"/>
        </w:rPr>
      </w:pPr>
      <w:r w:rsidRPr="00F45C69">
        <w:rPr>
          <w:bCs w:val="0"/>
          <w:sz w:val="24"/>
          <w:szCs w:val="24"/>
        </w:rPr>
        <w:t>Propuesta 4</w:t>
      </w:r>
    </w:p>
    <w:p w14:paraId="7F0438E3" w14:textId="7EAFE472" w:rsidR="00CA1241" w:rsidRPr="00F45C69" w:rsidRDefault="00CA1241" w:rsidP="00CA1241">
      <w:pPr>
        <w:pStyle w:val="Ttulo1"/>
        <w:spacing w:line="276" w:lineRule="auto"/>
        <w:ind w:left="0" w:firstLine="0"/>
        <w:rPr>
          <w:bCs w:val="0"/>
          <w:szCs w:val="24"/>
        </w:rPr>
      </w:pPr>
      <w:r w:rsidRPr="00F45C69">
        <w:rPr>
          <w:b w:val="0"/>
          <w:bCs w:val="0"/>
          <w:sz w:val="24"/>
          <w:szCs w:val="24"/>
        </w:rPr>
        <w:t>Nombre y Apellidos:</w:t>
      </w:r>
      <w:r w:rsidR="001244EA">
        <w:rPr>
          <w:b w:val="0"/>
          <w:bCs w:val="0"/>
          <w:sz w:val="24"/>
          <w:szCs w:val="24"/>
        </w:rPr>
        <w:t xml:space="preserve"> </w:t>
      </w:r>
      <w:r w:rsidR="00E80E33" w:rsidRPr="00E80E33">
        <w:rPr>
          <w:b w:val="0"/>
          <w:bCs w:val="0"/>
          <w:sz w:val="24"/>
          <w:szCs w:val="24"/>
        </w:rPr>
        <w:t>Álvaro Manuel Ortigosa Juárez</w:t>
      </w:r>
    </w:p>
    <w:p w14:paraId="60076030" w14:textId="279D0DC6" w:rsidR="00CA1241" w:rsidRPr="00F45C69" w:rsidRDefault="00CA1241" w:rsidP="00CA1241">
      <w:pPr>
        <w:pStyle w:val="Ttulo1"/>
        <w:spacing w:line="276" w:lineRule="auto"/>
        <w:ind w:left="0" w:firstLine="0"/>
        <w:rPr>
          <w:bCs w:val="0"/>
          <w:szCs w:val="24"/>
        </w:rPr>
      </w:pPr>
      <w:r w:rsidRPr="00F45C69">
        <w:rPr>
          <w:b w:val="0"/>
          <w:bCs w:val="0"/>
          <w:sz w:val="24"/>
          <w:szCs w:val="24"/>
        </w:rPr>
        <w:t>Entidad y Departamento:</w:t>
      </w:r>
      <w:r w:rsidR="00E80E33">
        <w:rPr>
          <w:b w:val="0"/>
          <w:bCs w:val="0"/>
          <w:sz w:val="24"/>
          <w:szCs w:val="24"/>
        </w:rPr>
        <w:t xml:space="preserve"> Escuela Politécnica Superior, Departamento de Ingeniería Informática</w:t>
      </w:r>
    </w:p>
    <w:p w14:paraId="1601F7DE" w14:textId="6B5AB2B0" w:rsidR="008905C8" w:rsidRPr="008905C8" w:rsidRDefault="008905C8" w:rsidP="008905C8">
      <w:pPr>
        <w:pStyle w:val="Ttulo1"/>
        <w:spacing w:line="276" w:lineRule="auto"/>
        <w:ind w:left="0" w:firstLine="0"/>
        <w:rPr>
          <w:bCs w:val="0"/>
          <w:szCs w:val="24"/>
        </w:rPr>
      </w:pPr>
      <w:r w:rsidRPr="008905C8">
        <w:rPr>
          <w:b w:val="0"/>
          <w:bCs w:val="0"/>
          <w:sz w:val="24"/>
          <w:szCs w:val="24"/>
        </w:rPr>
        <w:t>Grupo de Investigación:</w:t>
      </w:r>
      <w:r w:rsidR="00DF2A40">
        <w:rPr>
          <w:b w:val="0"/>
          <w:bCs w:val="0"/>
          <w:sz w:val="24"/>
          <w:szCs w:val="24"/>
        </w:rPr>
        <w:t xml:space="preserve"> </w:t>
      </w:r>
      <w:r w:rsidR="00457D28" w:rsidRPr="00DF2A40">
        <w:rPr>
          <w:b w:val="0"/>
          <w:bCs w:val="0"/>
          <w:sz w:val="24"/>
          <w:szCs w:val="24"/>
        </w:rPr>
        <w:t>Grupo de Herramientas Interactivas Avanzadas</w:t>
      </w:r>
    </w:p>
    <w:p w14:paraId="0873E68E" w14:textId="3BD9E9A6" w:rsidR="00E80E33" w:rsidRPr="00E80E33" w:rsidRDefault="00CA1241">
      <w:pPr>
        <w:pStyle w:val="Ttulo1"/>
        <w:spacing w:line="276" w:lineRule="auto"/>
        <w:ind w:left="0" w:firstLine="0"/>
        <w:rPr>
          <w:bCs w:val="0"/>
          <w:szCs w:val="24"/>
        </w:rPr>
      </w:pPr>
      <w:r w:rsidRPr="008905C8">
        <w:rPr>
          <w:b w:val="0"/>
          <w:bCs w:val="0"/>
          <w:sz w:val="24"/>
          <w:szCs w:val="24"/>
        </w:rPr>
        <w:t>Correo electrónico institucional:</w:t>
      </w:r>
      <w:r w:rsidR="00E80E33">
        <w:rPr>
          <w:b w:val="0"/>
          <w:bCs w:val="0"/>
          <w:sz w:val="24"/>
          <w:szCs w:val="24"/>
        </w:rPr>
        <w:t xml:space="preserve"> </w:t>
      </w:r>
      <w:hyperlink r:id="rId11" w:history="1">
        <w:r w:rsidR="00E80E33" w:rsidRPr="00F777DD">
          <w:rPr>
            <w:rStyle w:val="Hipervnculo"/>
            <w:rFonts w:cs="Calibri"/>
            <w:b w:val="0"/>
            <w:bCs w:val="0"/>
            <w:sz w:val="24"/>
            <w:szCs w:val="24"/>
          </w:rPr>
          <w:t>alvaro.ortigosa@uam.es</w:t>
        </w:r>
      </w:hyperlink>
      <w:r w:rsidR="00E80E33">
        <w:rPr>
          <w:b w:val="0"/>
          <w:bCs w:val="0"/>
          <w:sz w:val="24"/>
          <w:szCs w:val="24"/>
        </w:rPr>
        <w:t xml:space="preserve"> </w:t>
      </w:r>
    </w:p>
    <w:p w14:paraId="74122E83" w14:textId="77777777" w:rsidR="00E80E33" w:rsidRDefault="00E80E33" w:rsidP="00D44651">
      <w:pPr>
        <w:pStyle w:val="Ttulo1"/>
        <w:spacing w:line="276" w:lineRule="auto"/>
        <w:ind w:left="0" w:firstLine="0"/>
        <w:rPr>
          <w:bCs w:val="0"/>
          <w:sz w:val="24"/>
          <w:szCs w:val="24"/>
        </w:rPr>
      </w:pPr>
    </w:p>
    <w:p w14:paraId="2D9FEE0E" w14:textId="77777777" w:rsidR="00D44651" w:rsidRPr="00F45C69" w:rsidRDefault="00D44651" w:rsidP="00D44651">
      <w:pPr>
        <w:pStyle w:val="Ttulo1"/>
        <w:spacing w:line="276" w:lineRule="auto"/>
        <w:ind w:left="0" w:firstLine="0"/>
        <w:rPr>
          <w:bCs w:val="0"/>
          <w:szCs w:val="24"/>
        </w:rPr>
      </w:pPr>
      <w:r w:rsidRPr="00F45C69">
        <w:rPr>
          <w:bCs w:val="0"/>
          <w:sz w:val="24"/>
          <w:szCs w:val="24"/>
        </w:rPr>
        <w:t>Propuesta 5</w:t>
      </w:r>
    </w:p>
    <w:p w14:paraId="6B7C4AA7" w14:textId="3E0B298E" w:rsidR="00CA1241" w:rsidRPr="00F45C69" w:rsidRDefault="00CA1241" w:rsidP="00CA1241">
      <w:pPr>
        <w:pStyle w:val="Ttulo1"/>
        <w:spacing w:line="276" w:lineRule="auto"/>
        <w:ind w:left="0" w:firstLine="0"/>
        <w:rPr>
          <w:bCs w:val="0"/>
          <w:szCs w:val="24"/>
        </w:rPr>
      </w:pPr>
      <w:r w:rsidRPr="00F45C69">
        <w:rPr>
          <w:b w:val="0"/>
          <w:bCs w:val="0"/>
          <w:sz w:val="24"/>
          <w:szCs w:val="24"/>
        </w:rPr>
        <w:t>Nombre y Apellidos:</w:t>
      </w:r>
      <w:r w:rsidR="001244EA">
        <w:rPr>
          <w:b w:val="0"/>
          <w:bCs w:val="0"/>
          <w:sz w:val="24"/>
          <w:szCs w:val="24"/>
        </w:rPr>
        <w:t xml:space="preserve"> Francisco Jurado</w:t>
      </w:r>
      <w:r w:rsidR="00E80E33">
        <w:rPr>
          <w:b w:val="0"/>
          <w:bCs w:val="0"/>
          <w:sz w:val="24"/>
          <w:szCs w:val="24"/>
        </w:rPr>
        <w:t xml:space="preserve"> Monroy</w:t>
      </w:r>
    </w:p>
    <w:p w14:paraId="1A48D205" w14:textId="788F3BD7" w:rsidR="00CA1241" w:rsidRPr="00F45C69" w:rsidRDefault="00CA1241" w:rsidP="00CA1241">
      <w:pPr>
        <w:pStyle w:val="Ttulo1"/>
        <w:spacing w:line="276" w:lineRule="auto"/>
        <w:ind w:left="0" w:firstLine="0"/>
        <w:rPr>
          <w:bCs w:val="0"/>
          <w:szCs w:val="24"/>
        </w:rPr>
      </w:pPr>
      <w:r w:rsidRPr="00F45C69">
        <w:rPr>
          <w:b w:val="0"/>
          <w:bCs w:val="0"/>
          <w:sz w:val="24"/>
          <w:szCs w:val="24"/>
        </w:rPr>
        <w:t>Entidad y Departamento:</w:t>
      </w:r>
      <w:r w:rsidR="00E80E33">
        <w:rPr>
          <w:b w:val="0"/>
          <w:bCs w:val="0"/>
          <w:sz w:val="24"/>
          <w:szCs w:val="24"/>
        </w:rPr>
        <w:t xml:space="preserve"> Escuela Politécnica Superior, Departamento de Ingeniería Informática</w:t>
      </w:r>
    </w:p>
    <w:p w14:paraId="76ADCC46" w14:textId="559DFC0E" w:rsidR="008905C8" w:rsidRPr="008905C8" w:rsidRDefault="008905C8" w:rsidP="008905C8">
      <w:pPr>
        <w:pStyle w:val="Ttulo1"/>
        <w:spacing w:line="276" w:lineRule="auto"/>
        <w:ind w:left="0" w:firstLine="0"/>
        <w:rPr>
          <w:bCs w:val="0"/>
          <w:szCs w:val="24"/>
        </w:rPr>
      </w:pPr>
      <w:r w:rsidRPr="008905C8">
        <w:rPr>
          <w:b w:val="0"/>
          <w:bCs w:val="0"/>
          <w:sz w:val="24"/>
          <w:szCs w:val="24"/>
        </w:rPr>
        <w:t>Grupo de Investigación:</w:t>
      </w:r>
      <w:r w:rsidR="00DF2A40">
        <w:rPr>
          <w:b w:val="0"/>
          <w:bCs w:val="0"/>
          <w:sz w:val="24"/>
          <w:szCs w:val="24"/>
        </w:rPr>
        <w:t xml:space="preserve"> </w:t>
      </w:r>
      <w:r w:rsidR="00DF2A40" w:rsidRPr="00DF2A40">
        <w:rPr>
          <w:b w:val="0"/>
          <w:bCs w:val="0"/>
          <w:sz w:val="24"/>
          <w:szCs w:val="24"/>
        </w:rPr>
        <w:t>Grupo de Herramientas Interactivas Avanzadas</w:t>
      </w:r>
    </w:p>
    <w:p w14:paraId="04829E0F" w14:textId="1E917204" w:rsidR="00CA1241" w:rsidRPr="008905C8" w:rsidRDefault="00CA1241" w:rsidP="00CA1241">
      <w:pPr>
        <w:pStyle w:val="Ttulo1"/>
        <w:spacing w:line="276" w:lineRule="auto"/>
        <w:ind w:left="0" w:firstLine="0"/>
        <w:rPr>
          <w:bCs w:val="0"/>
          <w:szCs w:val="24"/>
        </w:rPr>
      </w:pPr>
      <w:r w:rsidRPr="008905C8">
        <w:rPr>
          <w:b w:val="0"/>
          <w:bCs w:val="0"/>
          <w:sz w:val="24"/>
          <w:szCs w:val="24"/>
        </w:rPr>
        <w:t>Correo electrónico institucional:</w:t>
      </w:r>
      <w:r w:rsidR="00E80E33">
        <w:rPr>
          <w:b w:val="0"/>
          <w:bCs w:val="0"/>
          <w:sz w:val="24"/>
          <w:szCs w:val="24"/>
        </w:rPr>
        <w:t xml:space="preserve"> </w:t>
      </w:r>
      <w:hyperlink r:id="rId12" w:history="1">
        <w:r w:rsidR="00E80E33" w:rsidRPr="00F777DD">
          <w:rPr>
            <w:rStyle w:val="Hipervnculo"/>
            <w:rFonts w:cs="Calibri"/>
            <w:b w:val="0"/>
            <w:bCs w:val="0"/>
            <w:sz w:val="24"/>
            <w:szCs w:val="24"/>
          </w:rPr>
          <w:t>francisco.jurado@uam.es</w:t>
        </w:r>
      </w:hyperlink>
      <w:r w:rsidR="00E80E33">
        <w:rPr>
          <w:b w:val="0"/>
          <w:bCs w:val="0"/>
          <w:sz w:val="24"/>
          <w:szCs w:val="24"/>
        </w:rPr>
        <w:t xml:space="preserve"> </w:t>
      </w:r>
    </w:p>
    <w:p w14:paraId="21F6460C" w14:textId="7B5AAA9F" w:rsidR="00456B07" w:rsidRDefault="00456B07">
      <w:pPr>
        <w:widowControl/>
        <w:suppressAutoHyphens w:val="0"/>
        <w:autoSpaceDE/>
        <w:autoSpaceDN/>
        <w:adjustRightInd/>
        <w:spacing w:after="160" w:line="259" w:lineRule="auto"/>
        <w:rPr>
          <w:rFonts w:asciiTheme="minorHAnsi" w:hAnsiTheme="minorHAnsi" w:cs="Calibri"/>
          <w:sz w:val="28"/>
          <w:lang w:val="es-ES" w:bidi="ar-SA"/>
        </w:rPr>
      </w:pPr>
      <w:r w:rsidRPr="00635CD2">
        <w:rPr>
          <w:rFonts w:asciiTheme="minorHAnsi" w:hAnsiTheme="minorHAnsi"/>
          <w:b/>
          <w:bCs/>
          <w:lang w:val="es-ES"/>
        </w:rPr>
        <w:br w:type="page"/>
      </w:r>
    </w:p>
    <w:p w14:paraId="7FE9EE5B" w14:textId="77777777" w:rsidR="00D44651" w:rsidRPr="00F45C69" w:rsidRDefault="00D44651" w:rsidP="00D44651">
      <w:pPr>
        <w:pStyle w:val="Ttulo1"/>
        <w:spacing w:line="276" w:lineRule="auto"/>
        <w:ind w:left="0" w:firstLine="0"/>
        <w:rPr>
          <w:bCs w:val="0"/>
          <w:szCs w:val="24"/>
        </w:rPr>
      </w:pPr>
      <w:r w:rsidRPr="00F45C69">
        <w:rPr>
          <w:bCs w:val="0"/>
          <w:sz w:val="24"/>
          <w:szCs w:val="24"/>
        </w:rPr>
        <w:lastRenderedPageBreak/>
        <w:t>Propuesta 6</w:t>
      </w:r>
    </w:p>
    <w:p w14:paraId="4C6A1B82" w14:textId="01783EE3" w:rsidR="00CA1241" w:rsidRPr="00F45C69" w:rsidRDefault="00CA1241" w:rsidP="00CA1241">
      <w:pPr>
        <w:pStyle w:val="Ttulo1"/>
        <w:spacing w:line="276" w:lineRule="auto"/>
        <w:ind w:left="0" w:firstLine="0"/>
        <w:rPr>
          <w:bCs w:val="0"/>
          <w:szCs w:val="24"/>
        </w:rPr>
      </w:pPr>
      <w:r w:rsidRPr="00F45C69">
        <w:rPr>
          <w:b w:val="0"/>
          <w:bCs w:val="0"/>
          <w:sz w:val="24"/>
          <w:szCs w:val="24"/>
        </w:rPr>
        <w:t>Nombre y Apellidos:</w:t>
      </w:r>
      <w:r w:rsidR="001244EA">
        <w:rPr>
          <w:b w:val="0"/>
          <w:bCs w:val="0"/>
          <w:sz w:val="24"/>
          <w:szCs w:val="24"/>
        </w:rPr>
        <w:t xml:space="preserve"> Rosa Carro</w:t>
      </w:r>
    </w:p>
    <w:p w14:paraId="1DAE2D36" w14:textId="1C406296" w:rsidR="00CA1241" w:rsidRPr="00F45C69" w:rsidRDefault="00CA1241" w:rsidP="00CA1241">
      <w:pPr>
        <w:pStyle w:val="Ttulo1"/>
        <w:spacing w:line="276" w:lineRule="auto"/>
        <w:ind w:left="0" w:firstLine="0"/>
        <w:rPr>
          <w:bCs w:val="0"/>
          <w:szCs w:val="24"/>
        </w:rPr>
      </w:pPr>
      <w:r w:rsidRPr="00F45C69">
        <w:rPr>
          <w:b w:val="0"/>
          <w:bCs w:val="0"/>
          <w:sz w:val="24"/>
          <w:szCs w:val="24"/>
        </w:rPr>
        <w:t>Entidad y Departamento:</w:t>
      </w:r>
      <w:r w:rsidR="00E80E33">
        <w:rPr>
          <w:b w:val="0"/>
          <w:bCs w:val="0"/>
          <w:sz w:val="24"/>
          <w:szCs w:val="24"/>
        </w:rPr>
        <w:t xml:space="preserve"> Escuela Politécnica Superior, Departamento de Ingeniería Informática</w:t>
      </w:r>
    </w:p>
    <w:p w14:paraId="3E092212" w14:textId="48CD50DE" w:rsidR="008905C8" w:rsidRPr="008905C8" w:rsidRDefault="008905C8" w:rsidP="008905C8">
      <w:pPr>
        <w:pStyle w:val="Ttulo1"/>
        <w:spacing w:line="276" w:lineRule="auto"/>
        <w:ind w:left="0" w:firstLine="0"/>
        <w:rPr>
          <w:bCs w:val="0"/>
          <w:szCs w:val="24"/>
        </w:rPr>
      </w:pPr>
      <w:r w:rsidRPr="008905C8">
        <w:rPr>
          <w:b w:val="0"/>
          <w:bCs w:val="0"/>
          <w:sz w:val="24"/>
          <w:szCs w:val="24"/>
        </w:rPr>
        <w:t>Grupo de Investigación:</w:t>
      </w:r>
      <w:r w:rsidR="00E80E33">
        <w:rPr>
          <w:b w:val="0"/>
          <w:bCs w:val="0"/>
          <w:sz w:val="24"/>
          <w:szCs w:val="24"/>
        </w:rPr>
        <w:t xml:space="preserve"> </w:t>
      </w:r>
      <w:r w:rsidR="00E80E33" w:rsidRPr="00E80E33">
        <w:rPr>
          <w:b w:val="0"/>
          <w:bCs w:val="0"/>
          <w:sz w:val="24"/>
          <w:szCs w:val="24"/>
        </w:rPr>
        <w:t>Grupo de Herramientas Interactivas Avanzadas</w:t>
      </w:r>
    </w:p>
    <w:p w14:paraId="7F6CE1E1" w14:textId="34FCD393" w:rsidR="00CA1241" w:rsidRPr="00F45C69" w:rsidRDefault="00CA1241" w:rsidP="00CA1241">
      <w:pPr>
        <w:pStyle w:val="Ttulo1"/>
        <w:spacing w:line="276" w:lineRule="auto"/>
        <w:ind w:left="0" w:firstLine="0"/>
        <w:rPr>
          <w:bCs w:val="0"/>
          <w:szCs w:val="24"/>
        </w:rPr>
      </w:pPr>
      <w:r w:rsidRPr="00F45C69">
        <w:rPr>
          <w:b w:val="0"/>
          <w:bCs w:val="0"/>
          <w:sz w:val="24"/>
          <w:szCs w:val="24"/>
        </w:rPr>
        <w:t>Correo electrónico institucional:</w:t>
      </w:r>
      <w:r w:rsidR="00E80E33">
        <w:rPr>
          <w:b w:val="0"/>
          <w:bCs w:val="0"/>
          <w:sz w:val="24"/>
          <w:szCs w:val="24"/>
        </w:rPr>
        <w:t xml:space="preserve"> </w:t>
      </w:r>
      <w:hyperlink r:id="rId13" w:history="1">
        <w:r w:rsidR="00E80E33" w:rsidRPr="00F777DD">
          <w:rPr>
            <w:rStyle w:val="Hipervnculo"/>
            <w:rFonts w:cs="Calibri"/>
            <w:b w:val="0"/>
            <w:bCs w:val="0"/>
            <w:sz w:val="24"/>
            <w:szCs w:val="24"/>
          </w:rPr>
          <w:t>rosa.carro@uam.es</w:t>
        </w:r>
      </w:hyperlink>
      <w:r w:rsidR="00E80E33">
        <w:rPr>
          <w:b w:val="0"/>
          <w:bCs w:val="0"/>
          <w:sz w:val="24"/>
          <w:szCs w:val="24"/>
        </w:rPr>
        <w:t xml:space="preserve"> </w:t>
      </w:r>
    </w:p>
    <w:p w14:paraId="0F2270AC" w14:textId="77777777" w:rsidR="00733B99" w:rsidRPr="00F45C69" w:rsidRDefault="00733B99">
      <w:pPr>
        <w:jc w:val="both"/>
        <w:rPr>
          <w:rFonts w:asciiTheme="minorHAnsi" w:hAnsiTheme="minorHAnsi" w:cs="Calibri"/>
          <w:lang w:val="es-ES"/>
        </w:rPr>
      </w:pPr>
    </w:p>
    <w:p w14:paraId="37493ABF" w14:textId="77777777" w:rsidR="00733B99" w:rsidRDefault="00733B99">
      <w:pPr>
        <w:rPr>
          <w:rFonts w:asciiTheme="minorHAnsi" w:hAnsiTheme="minorHAnsi" w:cs="Calibri"/>
          <w:lang w:val="es-ES"/>
        </w:rPr>
      </w:pPr>
    </w:p>
    <w:p w14:paraId="0F5F7713" w14:textId="77777777" w:rsidR="00CB2CEC" w:rsidRDefault="00CB2CEC">
      <w:pPr>
        <w:rPr>
          <w:rFonts w:asciiTheme="minorHAnsi" w:hAnsiTheme="minorHAnsi" w:cs="Calibri"/>
          <w:lang w:val="es-ES"/>
        </w:rPr>
      </w:pPr>
    </w:p>
    <w:p w14:paraId="5C67C488" w14:textId="77777777" w:rsidR="00CB2CEC" w:rsidRDefault="00CB2CEC">
      <w:pPr>
        <w:rPr>
          <w:rFonts w:asciiTheme="minorHAnsi" w:hAnsiTheme="minorHAnsi" w:cs="Calibri"/>
          <w:lang w:val="es-ES"/>
        </w:rPr>
      </w:pPr>
    </w:p>
    <w:p w14:paraId="13EB6AD4" w14:textId="77777777" w:rsidR="00CB2CEC" w:rsidRDefault="00CB2CEC">
      <w:pPr>
        <w:rPr>
          <w:rFonts w:asciiTheme="minorHAnsi" w:hAnsiTheme="minorHAnsi" w:cs="Calibri"/>
          <w:lang w:val="es-ES"/>
        </w:rPr>
      </w:pPr>
    </w:p>
    <w:p w14:paraId="496DFD30" w14:textId="77777777" w:rsidR="00CB2CEC" w:rsidRPr="00F45C69" w:rsidRDefault="00CB2CEC">
      <w:pPr>
        <w:rPr>
          <w:rFonts w:asciiTheme="minorHAnsi" w:hAnsiTheme="minorHAnsi" w:cs="Calibri"/>
          <w:lang w:val="es-ES"/>
        </w:rPr>
      </w:pPr>
    </w:p>
    <w:p w14:paraId="2044CADA" w14:textId="77777777" w:rsidR="00733B99" w:rsidRPr="0034147C" w:rsidRDefault="00733B99">
      <w:pPr>
        <w:jc w:val="right"/>
        <w:rPr>
          <w:rFonts w:asciiTheme="minorHAnsi" w:hAnsiTheme="minorHAnsi" w:cs="Calibri"/>
          <w:lang w:val="es-ES"/>
        </w:rPr>
      </w:pPr>
    </w:p>
    <w:p w14:paraId="0A26CC4A" w14:textId="77777777" w:rsidR="00733B99" w:rsidRPr="0034147C" w:rsidRDefault="00733B99">
      <w:pPr>
        <w:jc w:val="right"/>
        <w:rPr>
          <w:rFonts w:asciiTheme="minorHAnsi" w:hAnsiTheme="minorHAnsi" w:cs="Calibri"/>
          <w:lang w:val="es-ES"/>
        </w:rPr>
      </w:pPr>
    </w:p>
    <w:p w14:paraId="0D77E41D" w14:textId="179F0EAF" w:rsidR="00733B99" w:rsidRPr="003546D1" w:rsidRDefault="00733B99">
      <w:pPr>
        <w:jc w:val="right"/>
        <w:rPr>
          <w:rFonts w:asciiTheme="minorHAnsi" w:hAnsiTheme="minorHAnsi" w:cs="Calibri"/>
          <w:i/>
          <w:lang w:val="es-ES"/>
        </w:rPr>
      </w:pPr>
      <w:r w:rsidRPr="00133C47">
        <w:rPr>
          <w:rFonts w:asciiTheme="minorHAnsi" w:hAnsiTheme="minorHAnsi" w:cs="Calibri"/>
          <w:u w:val="single"/>
          <w:lang w:val="es-ES" w:bidi="ar-SA"/>
        </w:rPr>
        <w:t>E</w:t>
      </w:r>
      <w:r w:rsidR="003546D1">
        <w:rPr>
          <w:rFonts w:asciiTheme="minorHAnsi" w:hAnsiTheme="minorHAnsi" w:cs="Calibri"/>
          <w:u w:val="single"/>
          <w:lang w:val="es-ES" w:bidi="ar-SA"/>
        </w:rPr>
        <w:t>l e</w:t>
      </w:r>
      <w:r w:rsidRPr="00133C47">
        <w:rPr>
          <w:rFonts w:asciiTheme="minorHAnsi" w:hAnsiTheme="minorHAnsi" w:cs="Calibri"/>
          <w:u w:val="single"/>
          <w:lang w:val="es-ES" w:bidi="ar-SA"/>
        </w:rPr>
        <w:t>studiante</w:t>
      </w:r>
    </w:p>
    <w:p w14:paraId="4B76ECF9" w14:textId="77777777" w:rsidR="00733B99" w:rsidRDefault="00733B99">
      <w:pPr>
        <w:jc w:val="right"/>
        <w:rPr>
          <w:rFonts w:asciiTheme="minorHAnsi" w:hAnsiTheme="minorHAnsi" w:cs="Calibri"/>
          <w:lang w:val="es-ES"/>
        </w:rPr>
      </w:pPr>
    </w:p>
    <w:p w14:paraId="2C6DEE64" w14:textId="77777777" w:rsidR="00253E68" w:rsidRDefault="00253E68">
      <w:pPr>
        <w:jc w:val="right"/>
        <w:rPr>
          <w:rFonts w:asciiTheme="minorHAnsi" w:hAnsiTheme="minorHAnsi" w:cs="Calibri"/>
          <w:lang w:val="es-ES"/>
        </w:rPr>
      </w:pPr>
    </w:p>
    <w:p w14:paraId="105F3551" w14:textId="4D8F3147" w:rsidR="00253E68" w:rsidRPr="00133C47" w:rsidRDefault="00457D28">
      <w:pPr>
        <w:jc w:val="right"/>
        <w:rPr>
          <w:rFonts w:asciiTheme="minorHAnsi" w:hAnsiTheme="minorHAnsi" w:cs="Calibri"/>
          <w:lang w:val="es-ES"/>
        </w:rPr>
      </w:pPr>
      <w:r>
        <w:rPr>
          <w:noProof/>
          <w:lang w:val="es-ES" w:bidi="ar-SA"/>
        </w:rPr>
        <w:drawing>
          <wp:inline distT="0" distB="0" distL="0" distR="0" wp14:anchorId="5C075B19" wp14:editId="5EFE67FF">
            <wp:extent cx="1577417" cy="838200"/>
            <wp:effectExtent l="0" t="0" r="3810" b="0"/>
            <wp:docPr id="1" name="Imagen 1" descr="https://i.gyazo.com/6f5a4e0f66d92568bf0ca7d8ed717b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6f5a4e0f66d92568bf0ca7d8ed717b4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481" cy="8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D26BD" w14:textId="77777777" w:rsidR="00733B99" w:rsidRPr="00133C47" w:rsidRDefault="00733B99">
      <w:pPr>
        <w:jc w:val="right"/>
        <w:rPr>
          <w:rFonts w:asciiTheme="minorHAnsi" w:hAnsiTheme="minorHAnsi" w:cs="Calibri"/>
          <w:lang w:val="es-ES"/>
        </w:rPr>
      </w:pPr>
    </w:p>
    <w:p w14:paraId="5513F0FB" w14:textId="77777777" w:rsidR="00733B99" w:rsidRPr="00133C47" w:rsidRDefault="00733B99">
      <w:pPr>
        <w:jc w:val="right"/>
        <w:rPr>
          <w:rFonts w:asciiTheme="minorHAnsi" w:hAnsiTheme="minorHAnsi" w:cs="Calibri"/>
          <w:lang w:val="es-ES"/>
        </w:rPr>
      </w:pPr>
    </w:p>
    <w:p w14:paraId="7910C298" w14:textId="67B4C151" w:rsidR="00733B99" w:rsidRPr="00133C47" w:rsidRDefault="00733B99">
      <w:pPr>
        <w:jc w:val="right"/>
        <w:rPr>
          <w:rFonts w:asciiTheme="minorHAnsi" w:hAnsiTheme="minorHAnsi" w:cs="Calibri"/>
          <w:lang w:val="es-ES"/>
        </w:rPr>
      </w:pPr>
      <w:r w:rsidRPr="00133C47">
        <w:rPr>
          <w:rFonts w:asciiTheme="minorHAnsi" w:hAnsiTheme="minorHAnsi" w:cs="Calibri"/>
          <w:lang w:val="es-ES" w:bidi="ar-SA"/>
        </w:rPr>
        <w:t>Fdo</w:t>
      </w:r>
      <w:r w:rsidR="0034147C">
        <w:rPr>
          <w:rFonts w:asciiTheme="minorHAnsi" w:hAnsiTheme="minorHAnsi" w:cs="Calibri"/>
          <w:lang w:val="es-ES" w:bidi="ar-SA"/>
        </w:rPr>
        <w:t>.</w:t>
      </w:r>
      <w:r w:rsidRPr="00133C47">
        <w:rPr>
          <w:rFonts w:asciiTheme="minorHAnsi" w:hAnsiTheme="minorHAnsi" w:cs="Calibri"/>
          <w:lang w:val="es-ES" w:bidi="ar-SA"/>
        </w:rPr>
        <w:t xml:space="preserve">: </w:t>
      </w:r>
      <w:r w:rsidR="0034147C">
        <w:rPr>
          <w:rFonts w:asciiTheme="minorHAnsi" w:hAnsiTheme="minorHAnsi" w:cs="Calibri"/>
          <w:lang w:val="es-ES" w:bidi="ar-SA"/>
        </w:rPr>
        <w:t>García-Bermejo Mazorra, Víctor</w:t>
      </w:r>
    </w:p>
    <w:p w14:paraId="13063343" w14:textId="77777777" w:rsidR="00733B99" w:rsidRPr="00133C47" w:rsidRDefault="00733B99">
      <w:pPr>
        <w:jc w:val="right"/>
        <w:rPr>
          <w:rFonts w:asciiTheme="minorHAnsi" w:hAnsiTheme="minorHAnsi" w:cs="Calibri"/>
          <w:lang w:val="es-ES"/>
        </w:rPr>
      </w:pPr>
    </w:p>
    <w:p w14:paraId="6FE9567F" w14:textId="77777777" w:rsidR="00733B99" w:rsidRPr="00133C47" w:rsidRDefault="00733B99">
      <w:pPr>
        <w:jc w:val="right"/>
        <w:rPr>
          <w:rFonts w:asciiTheme="minorHAnsi" w:hAnsiTheme="minorHAnsi" w:cs="Calibri"/>
          <w:lang w:val="es-ES"/>
        </w:rPr>
      </w:pPr>
    </w:p>
    <w:p w14:paraId="65A83913" w14:textId="1C6929B4" w:rsidR="00733B99" w:rsidRPr="0034147C" w:rsidRDefault="00733B99">
      <w:pPr>
        <w:jc w:val="right"/>
        <w:rPr>
          <w:rFonts w:asciiTheme="minorHAnsi" w:hAnsiTheme="minorHAnsi" w:cs="Calibri"/>
          <w:lang w:val="es-ES"/>
        </w:rPr>
      </w:pPr>
      <w:r w:rsidRPr="0034147C">
        <w:rPr>
          <w:rFonts w:asciiTheme="minorHAnsi" w:hAnsiTheme="minorHAnsi" w:cs="Calibri"/>
          <w:u w:val="single"/>
          <w:lang w:val="es-ES" w:bidi="ar-SA"/>
        </w:rPr>
        <w:t xml:space="preserve">Vº Bº del director o </w:t>
      </w:r>
      <w:bookmarkStart w:id="7" w:name="__DdeLink__244_1719570289"/>
      <w:bookmarkEnd w:id="7"/>
      <w:r w:rsidRPr="0034147C">
        <w:rPr>
          <w:rFonts w:asciiTheme="minorHAnsi" w:hAnsiTheme="minorHAnsi" w:cs="Calibri"/>
          <w:u w:val="single"/>
          <w:lang w:val="es-ES" w:bidi="ar-SA"/>
        </w:rPr>
        <w:t>directores</w:t>
      </w:r>
    </w:p>
    <w:p w14:paraId="01A28052" w14:textId="77777777" w:rsidR="00253E68" w:rsidRPr="0034147C" w:rsidRDefault="00253E68" w:rsidP="00253E68">
      <w:pPr>
        <w:jc w:val="right"/>
        <w:rPr>
          <w:rFonts w:cs="Calibri"/>
          <w:lang w:val="es-ES"/>
        </w:rPr>
      </w:pPr>
    </w:p>
    <w:p w14:paraId="52218B47" w14:textId="77777777" w:rsidR="00253E68" w:rsidRPr="0034147C" w:rsidRDefault="00253E68" w:rsidP="00253E68">
      <w:pPr>
        <w:jc w:val="right"/>
        <w:rPr>
          <w:rFonts w:cs="Calibri"/>
          <w:lang w:val="es-ES"/>
        </w:rPr>
      </w:pPr>
    </w:p>
    <w:p w14:paraId="6BE8F331" w14:textId="77777777" w:rsidR="00253E68" w:rsidRPr="0034147C" w:rsidRDefault="00253E68" w:rsidP="00253E68">
      <w:pPr>
        <w:jc w:val="right"/>
        <w:rPr>
          <w:rFonts w:cs="Calibri"/>
          <w:lang w:val="es-ES"/>
        </w:rPr>
      </w:pPr>
    </w:p>
    <w:p w14:paraId="62C68048" w14:textId="77777777" w:rsidR="00253E68" w:rsidRPr="0034147C" w:rsidRDefault="00253E68" w:rsidP="00253E68">
      <w:pPr>
        <w:jc w:val="right"/>
        <w:rPr>
          <w:rFonts w:cs="Calibri"/>
          <w:lang w:val="es-ES"/>
        </w:rPr>
      </w:pPr>
    </w:p>
    <w:p w14:paraId="74343021" w14:textId="77777777" w:rsidR="00253E68" w:rsidRPr="0034147C" w:rsidRDefault="00253E68" w:rsidP="00253E68">
      <w:pPr>
        <w:jc w:val="right"/>
        <w:rPr>
          <w:rFonts w:cs="Calibri"/>
          <w:lang w:val="es-ES"/>
        </w:rPr>
      </w:pPr>
    </w:p>
    <w:p w14:paraId="11276A5C" w14:textId="0861AE4F" w:rsidR="00733B99" w:rsidRPr="00133C47" w:rsidRDefault="00733B99">
      <w:pPr>
        <w:jc w:val="right"/>
        <w:rPr>
          <w:rFonts w:asciiTheme="minorHAnsi" w:hAnsiTheme="minorHAnsi" w:cs="Calibri"/>
          <w:lang w:val="es-ES"/>
        </w:rPr>
      </w:pPr>
      <w:r w:rsidRPr="00133C47">
        <w:rPr>
          <w:rFonts w:asciiTheme="minorHAnsi" w:hAnsiTheme="minorHAnsi" w:cs="Calibri"/>
          <w:lang w:val="es-ES" w:bidi="ar-SA"/>
        </w:rPr>
        <w:t xml:space="preserve">Fdo.: </w:t>
      </w:r>
      <w:r w:rsidR="0034147C">
        <w:rPr>
          <w:rFonts w:asciiTheme="minorHAnsi" w:hAnsiTheme="minorHAnsi" w:cs="Calibri"/>
          <w:lang w:val="es-ES" w:bidi="ar-SA"/>
        </w:rPr>
        <w:t>Gómez Martínez, María Elena</w:t>
      </w:r>
    </w:p>
    <w:p w14:paraId="30281561" w14:textId="77777777" w:rsidR="00253E68" w:rsidRPr="00253E68" w:rsidRDefault="00253E68" w:rsidP="00253E68">
      <w:pPr>
        <w:jc w:val="right"/>
        <w:rPr>
          <w:rFonts w:cs="Calibri"/>
          <w:lang w:val="es-ES"/>
        </w:rPr>
      </w:pPr>
    </w:p>
    <w:p w14:paraId="0CC8E86F" w14:textId="77777777" w:rsidR="00253E68" w:rsidRPr="00253E68" w:rsidRDefault="00253E68" w:rsidP="00253E68">
      <w:pPr>
        <w:jc w:val="right"/>
        <w:rPr>
          <w:rFonts w:cs="Calibri"/>
          <w:lang w:val="es-ES"/>
        </w:rPr>
      </w:pPr>
    </w:p>
    <w:p w14:paraId="128994A9" w14:textId="77777777" w:rsidR="00253E68" w:rsidRPr="00253E68" w:rsidRDefault="00253E68" w:rsidP="00253E68">
      <w:pPr>
        <w:jc w:val="right"/>
        <w:rPr>
          <w:rFonts w:cs="Calibri"/>
          <w:lang w:val="es-ES"/>
        </w:rPr>
      </w:pPr>
    </w:p>
    <w:p w14:paraId="4318E2EC" w14:textId="77777777" w:rsidR="00253E68" w:rsidRPr="00253E68" w:rsidRDefault="00253E68" w:rsidP="00253E68">
      <w:pPr>
        <w:jc w:val="right"/>
        <w:rPr>
          <w:rFonts w:cs="Calibri"/>
          <w:lang w:val="es-ES"/>
        </w:rPr>
      </w:pPr>
    </w:p>
    <w:p w14:paraId="2CC6552C" w14:textId="77777777" w:rsidR="00253E68" w:rsidRPr="00253E68" w:rsidRDefault="00253E68" w:rsidP="00253E68">
      <w:pPr>
        <w:jc w:val="right"/>
        <w:rPr>
          <w:rFonts w:cs="Calibri"/>
          <w:lang w:val="es-ES"/>
        </w:rPr>
      </w:pPr>
    </w:p>
    <w:p w14:paraId="0FA732A5" w14:textId="2668BEAE" w:rsidR="00733B99" w:rsidRPr="00133C47" w:rsidRDefault="00733B99" w:rsidP="0034147C">
      <w:pPr>
        <w:jc w:val="right"/>
        <w:rPr>
          <w:rFonts w:asciiTheme="minorHAnsi" w:hAnsiTheme="minorHAnsi" w:cs="Calibri"/>
          <w:lang w:val="es-ES"/>
        </w:rPr>
        <w:sectPr w:rsidR="00733B99" w:rsidRPr="00133C47" w:rsidSect="00F45C69">
          <w:headerReference w:type="default" r:id="rId15"/>
          <w:footerReference w:type="default" r:id="rId16"/>
          <w:headerReference w:type="first" r:id="rId17"/>
          <w:footerReference w:type="first" r:id="rId18"/>
          <w:footnotePr>
            <w:numFmt w:val="chicago"/>
          </w:footnotePr>
          <w:type w:val="continuous"/>
          <w:pgSz w:w="11906" w:h="16838" w:code="9"/>
          <w:pgMar w:top="1418" w:right="1418" w:bottom="1134" w:left="1701" w:header="720" w:footer="720" w:gutter="0"/>
          <w:cols w:space="720"/>
          <w:formProt w:val="0"/>
          <w:noEndnote/>
          <w:titlePg/>
        </w:sectPr>
      </w:pPr>
      <w:r w:rsidRPr="00133C47">
        <w:rPr>
          <w:rFonts w:asciiTheme="minorHAnsi" w:hAnsiTheme="minorHAnsi" w:cs="Calibri"/>
          <w:lang w:val="es-ES"/>
        </w:rPr>
        <w:t xml:space="preserve"> </w:t>
      </w:r>
    </w:p>
    <w:p w14:paraId="1C4EA030" w14:textId="77777777" w:rsidR="00733B99" w:rsidRPr="00133C47" w:rsidRDefault="00733B99" w:rsidP="00253E68">
      <w:pPr>
        <w:rPr>
          <w:rFonts w:asciiTheme="minorHAnsi" w:hAnsiTheme="minorHAnsi" w:cs="Calibri"/>
          <w:lang w:val="es-ES"/>
        </w:rPr>
      </w:pPr>
    </w:p>
    <w:sectPr w:rsidR="00733B99" w:rsidRPr="00133C47">
      <w:type w:val="continuous"/>
      <w:pgSz w:w="11906" w:h="16838"/>
      <w:pgMar w:top="1418" w:right="1418" w:bottom="1134" w:left="1701" w:header="720" w:footer="720" w:gutter="0"/>
      <w:cols w:space="720"/>
      <w:formProt w:val="0"/>
      <w:noEndnote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06D2D0" w16cex:dateUtc="2021-03-25T08:13:00Z"/>
  <w16cex:commentExtensible w16cex:durableId="2406D367" w16cex:dateUtc="2021-03-25T08:16:00Z"/>
  <w16cex:commentExtensible w16cex:durableId="2406D39A" w16cex:dateUtc="2021-03-25T08:17:00Z"/>
  <w16cex:commentExtensible w16cex:durableId="2404B77E" w16cex:dateUtc="2021-03-23T17:52:00Z"/>
  <w16cex:commentExtensible w16cex:durableId="2406D451" w16cex:dateUtc="2021-03-25T08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DC2CF29" w16cid:durableId="24083F7B"/>
  <w16cid:commentId w16cid:paraId="7FAD51F0" w16cid:durableId="2406D2D0"/>
  <w16cid:commentId w16cid:paraId="32BA27B8" w16cid:durableId="24083F7D"/>
  <w16cid:commentId w16cid:paraId="160B1734" w16cid:durableId="24083F7E"/>
  <w16cid:commentId w16cid:paraId="4285D672" w16cid:durableId="24083F7F"/>
  <w16cid:commentId w16cid:paraId="3A454943" w16cid:durableId="2406D367"/>
  <w16cid:commentId w16cid:paraId="4E8DD75A" w16cid:durableId="24083F81"/>
  <w16cid:commentId w16cid:paraId="33A96CEF" w16cid:durableId="2406D39A"/>
  <w16cid:commentId w16cid:paraId="43D29163" w16cid:durableId="24083F83"/>
  <w16cid:commentId w16cid:paraId="51C55B1F" w16cid:durableId="2404B77E"/>
  <w16cid:commentId w16cid:paraId="322E83AC" w16cid:durableId="2406CEF7"/>
  <w16cid:commentId w16cid:paraId="0D59C9D8" w16cid:durableId="2406CEF8"/>
  <w16cid:commentId w16cid:paraId="283367DF" w16cid:durableId="2406D451"/>
  <w16cid:commentId w16cid:paraId="56B3F66F" w16cid:durableId="24083F88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33E1DC" w14:textId="77777777" w:rsidR="00994BFE" w:rsidRDefault="00994BFE">
      <w:r>
        <w:separator/>
      </w:r>
    </w:p>
  </w:endnote>
  <w:endnote w:type="continuationSeparator" w:id="0">
    <w:p w14:paraId="00060E78" w14:textId="77777777" w:rsidR="00994BFE" w:rsidRDefault="00994B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8BD18B" w14:textId="77777777" w:rsidR="00733B99" w:rsidRPr="00F8204C" w:rsidRDefault="00F8204C" w:rsidP="00F8204C">
    <w:pPr>
      <w:tabs>
        <w:tab w:val="center" w:pos="4252"/>
        <w:tab w:val="right" w:pos="8504"/>
      </w:tabs>
      <w:jc w:val="center"/>
      <w:rPr>
        <w:rFonts w:cs="Times New Roman"/>
        <w:lang w:val="es-ES" w:bidi="ar-SA"/>
      </w:rPr>
    </w:pPr>
    <w:r>
      <w:rPr>
        <w:rFonts w:cs="Times New Roman"/>
        <w:lang w:eastAsia="en-US"/>
      </w:rPr>
      <w:fldChar w:fldCharType="begin"/>
    </w:r>
    <w:r>
      <w:rPr>
        <w:rFonts w:cs="Times New Roman"/>
        <w:lang w:eastAsia="en-US"/>
      </w:rPr>
      <w:instrText xml:space="preserve"> PAGE </w:instrText>
    </w:r>
    <w:r>
      <w:rPr>
        <w:rFonts w:cs="Times New Roman"/>
        <w:lang w:eastAsia="en-US"/>
      </w:rPr>
      <w:fldChar w:fldCharType="separate"/>
    </w:r>
    <w:r w:rsidR="00576751">
      <w:rPr>
        <w:rFonts w:cs="Times New Roman"/>
        <w:noProof/>
        <w:lang w:eastAsia="en-US"/>
      </w:rPr>
      <w:t>2</w:t>
    </w:r>
    <w:r>
      <w:rPr>
        <w:rFonts w:cs="Times New Roman"/>
        <w:lang w:eastAsia="en-US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487C34" w14:textId="77777777" w:rsidR="00F8204C" w:rsidRPr="00F8204C" w:rsidRDefault="00F8204C" w:rsidP="00F8204C">
    <w:pPr>
      <w:tabs>
        <w:tab w:val="center" w:pos="4252"/>
        <w:tab w:val="right" w:pos="8504"/>
      </w:tabs>
      <w:jc w:val="center"/>
      <w:rPr>
        <w:rFonts w:cs="Times New Roman"/>
        <w:lang w:val="es-ES" w:bidi="ar-SA"/>
      </w:rPr>
    </w:pPr>
    <w:r>
      <w:rPr>
        <w:rFonts w:cs="Times New Roman"/>
        <w:lang w:eastAsia="en-US"/>
      </w:rPr>
      <w:fldChar w:fldCharType="begin"/>
    </w:r>
    <w:r>
      <w:rPr>
        <w:rFonts w:cs="Times New Roman"/>
        <w:lang w:eastAsia="en-US"/>
      </w:rPr>
      <w:instrText xml:space="preserve"> PAGE </w:instrText>
    </w:r>
    <w:r>
      <w:rPr>
        <w:rFonts w:cs="Times New Roman"/>
        <w:lang w:eastAsia="en-US"/>
      </w:rPr>
      <w:fldChar w:fldCharType="separate"/>
    </w:r>
    <w:r w:rsidR="00D86DC5">
      <w:rPr>
        <w:rFonts w:cs="Times New Roman"/>
        <w:noProof/>
        <w:lang w:eastAsia="en-US"/>
      </w:rPr>
      <w:t>1</w:t>
    </w:r>
    <w:r>
      <w:rPr>
        <w:rFonts w:cs="Times New Roman"/>
        <w:lang w:eastAsia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1B96C9" w14:textId="77777777" w:rsidR="00994BFE" w:rsidRDefault="00994BFE">
      <w:pPr>
        <w:suppressAutoHyphens w:val="0"/>
        <w:rPr>
          <w:rFonts w:cs="Times New Roman"/>
          <w:color w:val="auto"/>
          <w:kern w:val="0"/>
          <w:lang w:val="es-ES" w:bidi="ar-SA"/>
        </w:rPr>
      </w:pPr>
    </w:p>
  </w:footnote>
  <w:footnote w:type="continuationSeparator" w:id="0">
    <w:p w14:paraId="7A711991" w14:textId="77777777" w:rsidR="00994BFE" w:rsidRDefault="00994B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E338B5" w14:textId="77777777" w:rsidR="00733B99" w:rsidRDefault="00733B99">
    <w:pPr>
      <w:shd w:val="clear" w:color="auto" w:fill="FFFFFF"/>
      <w:spacing w:line="276" w:lineRule="auto"/>
      <w:ind w:left="-839"/>
      <w:jc w:val="both"/>
      <w:rPr>
        <w:lang w:val="es-ES" w:bidi="ar-SA"/>
      </w:rPr>
    </w:pPr>
  </w:p>
  <w:p w14:paraId="41036081" w14:textId="77777777" w:rsidR="00733B99" w:rsidRDefault="00733B99">
    <w:pPr>
      <w:spacing w:line="276" w:lineRule="auto"/>
      <w:jc w:val="both"/>
      <w:rPr>
        <w:rFonts w:cs="Times New Roman"/>
        <w:lang w:val="es-ES" w:bidi="ar-S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418"/>
      <w:gridCol w:w="5953"/>
      <w:gridCol w:w="1416"/>
    </w:tblGrid>
    <w:tr w:rsidR="00F45C69" w14:paraId="7BC7AB4F" w14:textId="77777777" w:rsidTr="000F2F36">
      <w:trPr>
        <w:trHeight w:val="712"/>
      </w:trPr>
      <w:tc>
        <w:tcPr>
          <w:tcW w:w="1418" w:type="dxa"/>
          <w:tcBorders>
            <w:top w:val="nil"/>
            <w:left w:val="nil"/>
            <w:bottom w:val="nil"/>
            <w:right w:val="nil"/>
          </w:tcBorders>
        </w:tcPr>
        <w:p w14:paraId="6BCDBD72" w14:textId="655F2895" w:rsidR="00F45C69" w:rsidRDefault="001A33F5" w:rsidP="00F45C69">
          <w:pPr>
            <w:spacing w:line="276" w:lineRule="auto"/>
            <w:ind w:left="45"/>
            <w:jc w:val="both"/>
            <w:rPr>
              <w:rFonts w:cs="Times New Roman"/>
            </w:rPr>
          </w:pPr>
          <w:r>
            <w:rPr>
              <w:rFonts w:cs="Times New Roman"/>
              <w:noProof/>
              <w:lang w:val="es-ES" w:bidi="ar-SA"/>
            </w:rPr>
            <w:drawing>
              <wp:inline distT="0" distB="0" distL="0" distR="0" wp14:anchorId="778E4C20" wp14:editId="35B11429">
                <wp:extent cx="542925" cy="419100"/>
                <wp:effectExtent l="0" t="0" r="9525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292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3" w:type="dxa"/>
          <w:tcBorders>
            <w:top w:val="nil"/>
            <w:left w:val="nil"/>
            <w:bottom w:val="nil"/>
            <w:right w:val="nil"/>
          </w:tcBorders>
        </w:tcPr>
        <w:p w14:paraId="4EE9AFEE" w14:textId="77777777" w:rsidR="00F45C69" w:rsidRPr="00F45C69" w:rsidRDefault="00F45C69" w:rsidP="00F45C69">
          <w:pPr>
            <w:spacing w:line="276" w:lineRule="auto"/>
            <w:ind w:left="45" w:right="140"/>
            <w:jc w:val="center"/>
            <w:rPr>
              <w:rFonts w:cs="Calibri"/>
              <w:lang w:val="es-ES"/>
            </w:rPr>
          </w:pPr>
          <w:r w:rsidRPr="00F45C69">
            <w:rPr>
              <w:rFonts w:cs="Calibri"/>
              <w:b/>
              <w:sz w:val="18"/>
              <w:lang w:val="es-ES" w:bidi="ar-SA"/>
            </w:rPr>
            <w:t>Programa Oficial de Posgrado</w:t>
          </w:r>
        </w:p>
        <w:p w14:paraId="760F1E7D" w14:textId="77777777" w:rsidR="00F45C69" w:rsidRPr="00F45C69" w:rsidRDefault="00F45C69" w:rsidP="00F45C69">
          <w:pPr>
            <w:spacing w:line="276" w:lineRule="auto"/>
            <w:ind w:left="45" w:right="140"/>
            <w:jc w:val="center"/>
            <w:rPr>
              <w:rFonts w:cs="Calibri"/>
              <w:lang w:val="es-ES"/>
            </w:rPr>
          </w:pPr>
          <w:r w:rsidRPr="00F45C69">
            <w:rPr>
              <w:rFonts w:cs="Calibri"/>
              <w:sz w:val="18"/>
              <w:lang w:val="es-ES" w:bidi="ar-SA"/>
            </w:rPr>
            <w:t>Escuela Politécnica Superior</w:t>
          </w:r>
        </w:p>
        <w:p w14:paraId="3D11AA3B" w14:textId="77777777" w:rsidR="00F45C69" w:rsidRDefault="00F45C69" w:rsidP="00F45C69">
          <w:pPr>
            <w:ind w:right="140"/>
            <w:jc w:val="center"/>
            <w:rPr>
              <w:rFonts w:cs="Times New Roman"/>
            </w:rPr>
          </w:pPr>
          <w:r w:rsidRPr="00F45C69">
            <w:rPr>
              <w:rFonts w:cs="Calibri"/>
              <w:sz w:val="18"/>
              <w:lang w:val="es-ES" w:bidi="ar-SA"/>
            </w:rPr>
            <w:t>Universidad Autónoma de Madrid</w:t>
          </w:r>
        </w:p>
      </w:tc>
      <w:tc>
        <w:tcPr>
          <w:tcW w:w="1416" w:type="dxa"/>
          <w:tcBorders>
            <w:top w:val="nil"/>
            <w:left w:val="nil"/>
            <w:bottom w:val="nil"/>
            <w:right w:val="nil"/>
          </w:tcBorders>
        </w:tcPr>
        <w:p w14:paraId="69BC66FB" w14:textId="375CF0B2" w:rsidR="00F45C69" w:rsidRDefault="001A33F5" w:rsidP="00F45C69">
          <w:pPr>
            <w:jc w:val="right"/>
            <w:rPr>
              <w:rFonts w:cs="Times New Roman"/>
            </w:rPr>
          </w:pPr>
          <w:r>
            <w:rPr>
              <w:rFonts w:cs="Times New Roman"/>
              <w:noProof/>
              <w:lang w:val="es-ES" w:bidi="ar-SA"/>
            </w:rPr>
            <w:drawing>
              <wp:inline distT="0" distB="0" distL="0" distR="0" wp14:anchorId="290B5F96" wp14:editId="75AADFE9">
                <wp:extent cx="857250" cy="333375"/>
                <wp:effectExtent l="0" t="0" r="0" b="9525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72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603E6C4" w14:textId="77777777" w:rsidR="00F45C69" w:rsidRDefault="00F45C6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●"/>
      <w:lvlJc w:val="left"/>
      <w:pPr>
        <w:ind w:left="720" w:hanging="360"/>
      </w:pPr>
      <w:rPr>
        <w:rFonts w:ascii="Liberation Serif" w:hAnsi="Liberation Serif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Liberation Serif" w:hAnsi="Liberation Serif"/>
      </w:rPr>
    </w:lvl>
    <w:lvl w:ilvl="2">
      <w:start w:val="1"/>
      <w:numFmt w:val="bullet"/>
      <w:lvlText w:val="■"/>
      <w:lvlJc w:val="left"/>
      <w:pPr>
        <w:ind w:left="1440" w:hanging="360"/>
      </w:pPr>
      <w:rPr>
        <w:rFonts w:ascii="Liberation Serif" w:hAnsi="Liberation Serif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Liberation Serif" w:hAnsi="Liberation Serif"/>
      </w:rPr>
    </w:lvl>
    <w:lvl w:ilvl="4">
      <w:start w:val="1"/>
      <w:numFmt w:val="bullet"/>
      <w:lvlText w:val="○"/>
      <w:lvlJc w:val="left"/>
      <w:pPr>
        <w:ind w:left="2160" w:hanging="360"/>
      </w:pPr>
      <w:rPr>
        <w:rFonts w:ascii="Liberation Serif" w:hAnsi="Liberation Serif"/>
      </w:rPr>
    </w:lvl>
    <w:lvl w:ilvl="5">
      <w:start w:val="1"/>
      <w:numFmt w:val="bullet"/>
      <w:lvlText w:val="■"/>
      <w:lvlJc w:val="left"/>
      <w:pPr>
        <w:ind w:left="2520" w:hanging="360"/>
      </w:pPr>
      <w:rPr>
        <w:rFonts w:ascii="Liberation Serif" w:hAnsi="Liberation Serif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Liberation Serif" w:hAnsi="Liberation Serif"/>
      </w:rPr>
    </w:lvl>
    <w:lvl w:ilvl="7">
      <w:start w:val="1"/>
      <w:numFmt w:val="bullet"/>
      <w:lvlText w:val="○"/>
      <w:lvlJc w:val="left"/>
      <w:pPr>
        <w:ind w:left="3240" w:hanging="360"/>
      </w:pPr>
      <w:rPr>
        <w:rFonts w:ascii="Liberation Serif" w:hAnsi="Liberation Serif"/>
      </w:rPr>
    </w:lvl>
    <w:lvl w:ilvl="8">
      <w:start w:val="1"/>
      <w:numFmt w:val="bullet"/>
      <w:lvlText w:val="■"/>
      <w:lvlJc w:val="left"/>
      <w:pPr>
        <w:ind w:left="3600" w:hanging="360"/>
      </w:pPr>
      <w:rPr>
        <w:rFonts w:ascii="Liberation Serif" w:hAnsi="Liberation Serif"/>
      </w:rPr>
    </w:lvl>
  </w:abstractNum>
  <w:abstractNum w:abstractNumId="1" w15:restartNumberingAfterBreak="0">
    <w:nsid w:val="00000002"/>
    <w:multiLevelType w:val="multilevel"/>
    <w:tmpl w:val="B1A6C08A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/>
        <w:b w:val="0"/>
        <w:bCs w:val="0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eastAsia="Times New Roman" w:cs="Times New Roman"/>
      </w:rPr>
    </w:lvl>
    <w:lvl w:ilvl="2">
      <w:start w:val="1"/>
      <w:numFmt w:val="lowerRoman"/>
      <w:lvlText w:val="%3."/>
      <w:lvlJc w:val="left"/>
      <w:pPr>
        <w:ind w:left="1440" w:hanging="360"/>
      </w:pPr>
      <w:rPr>
        <w:rFonts w:eastAsia="Times New Roman" w:cs="Times New Roman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eastAsia="Times New Roman" w:cs="Times New Roman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rFonts w:eastAsia="Times New Roman" w:cs="Times New Roman"/>
      </w:rPr>
    </w:lvl>
    <w:lvl w:ilvl="5">
      <w:start w:val="1"/>
      <w:numFmt w:val="lowerRoman"/>
      <w:lvlText w:val="%6."/>
      <w:lvlJc w:val="left"/>
      <w:pPr>
        <w:ind w:left="2520" w:hanging="360"/>
      </w:pPr>
      <w:rPr>
        <w:rFonts w:eastAsia="Times New Roman"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eastAsia="Times New Roman" w:cs="Times New Roman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eastAsia="Times New Roman" w:cs="Times New Roman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eastAsia="Times New Roman" w:cs="Times New Roman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●"/>
      <w:lvlJc w:val="left"/>
      <w:pPr>
        <w:ind w:left="720" w:hanging="360"/>
      </w:pPr>
      <w:rPr>
        <w:rFonts w:ascii="Liberation Serif" w:hAnsi="Liberation Serif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Liberation Serif" w:hAnsi="Liberation Serif"/>
      </w:rPr>
    </w:lvl>
    <w:lvl w:ilvl="2">
      <w:start w:val="1"/>
      <w:numFmt w:val="bullet"/>
      <w:lvlText w:val="■"/>
      <w:lvlJc w:val="left"/>
      <w:pPr>
        <w:ind w:left="1440" w:hanging="360"/>
      </w:pPr>
      <w:rPr>
        <w:rFonts w:ascii="Liberation Serif" w:hAnsi="Liberation Serif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Liberation Serif" w:hAnsi="Liberation Serif"/>
      </w:rPr>
    </w:lvl>
    <w:lvl w:ilvl="4">
      <w:start w:val="1"/>
      <w:numFmt w:val="bullet"/>
      <w:lvlText w:val="○"/>
      <w:lvlJc w:val="left"/>
      <w:pPr>
        <w:ind w:left="2160" w:hanging="360"/>
      </w:pPr>
      <w:rPr>
        <w:rFonts w:ascii="Liberation Serif" w:hAnsi="Liberation Serif"/>
      </w:rPr>
    </w:lvl>
    <w:lvl w:ilvl="5">
      <w:start w:val="1"/>
      <w:numFmt w:val="bullet"/>
      <w:lvlText w:val="■"/>
      <w:lvlJc w:val="left"/>
      <w:pPr>
        <w:ind w:left="2520" w:hanging="360"/>
      </w:pPr>
      <w:rPr>
        <w:rFonts w:ascii="Liberation Serif" w:hAnsi="Liberation Serif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Liberation Serif" w:hAnsi="Liberation Serif"/>
      </w:rPr>
    </w:lvl>
    <w:lvl w:ilvl="7">
      <w:start w:val="1"/>
      <w:numFmt w:val="bullet"/>
      <w:lvlText w:val="○"/>
      <w:lvlJc w:val="left"/>
      <w:pPr>
        <w:ind w:left="3240" w:hanging="360"/>
      </w:pPr>
      <w:rPr>
        <w:rFonts w:ascii="Liberation Serif" w:hAnsi="Liberation Serif"/>
      </w:rPr>
    </w:lvl>
    <w:lvl w:ilvl="8">
      <w:start w:val="1"/>
      <w:numFmt w:val="bullet"/>
      <w:lvlText w:val="■"/>
      <w:lvlJc w:val="left"/>
      <w:pPr>
        <w:ind w:left="3600" w:hanging="360"/>
      </w:pPr>
      <w:rPr>
        <w:rFonts w:ascii="Liberation Serif" w:hAnsi="Liberation Serif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cs="Times New Roman"/>
      </w:rPr>
    </w:lvl>
  </w:abstractNum>
  <w:abstractNum w:abstractNumId="4" w15:restartNumberingAfterBreak="0">
    <w:nsid w:val="757138E6"/>
    <w:multiLevelType w:val="hybridMultilevel"/>
    <w:tmpl w:val="C56A13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numFmt w:val="chicago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6C7"/>
    <w:rsid w:val="000358F1"/>
    <w:rsid w:val="00047BFD"/>
    <w:rsid w:val="00066EB1"/>
    <w:rsid w:val="000922BD"/>
    <w:rsid w:val="000D48FC"/>
    <w:rsid w:val="000E2364"/>
    <w:rsid w:val="000E6EAA"/>
    <w:rsid w:val="000F2F36"/>
    <w:rsid w:val="00105270"/>
    <w:rsid w:val="0011118A"/>
    <w:rsid w:val="001111B7"/>
    <w:rsid w:val="001142BB"/>
    <w:rsid w:val="001244EA"/>
    <w:rsid w:val="00133C47"/>
    <w:rsid w:val="001A33F5"/>
    <w:rsid w:val="001C4012"/>
    <w:rsid w:val="001D3567"/>
    <w:rsid w:val="00230043"/>
    <w:rsid w:val="00241F60"/>
    <w:rsid w:val="00244836"/>
    <w:rsid w:val="00253E68"/>
    <w:rsid w:val="00254A04"/>
    <w:rsid w:val="00270F9F"/>
    <w:rsid w:val="002C7692"/>
    <w:rsid w:val="002F1270"/>
    <w:rsid w:val="003248A9"/>
    <w:rsid w:val="0034147C"/>
    <w:rsid w:val="003546D1"/>
    <w:rsid w:val="003C42E0"/>
    <w:rsid w:val="003F2CBB"/>
    <w:rsid w:val="00431137"/>
    <w:rsid w:val="004433E6"/>
    <w:rsid w:val="00443790"/>
    <w:rsid w:val="00456B07"/>
    <w:rsid w:val="00457D28"/>
    <w:rsid w:val="004B0418"/>
    <w:rsid w:val="004B2F0E"/>
    <w:rsid w:val="004C084A"/>
    <w:rsid w:val="004C4B70"/>
    <w:rsid w:val="004E109F"/>
    <w:rsid w:val="00514757"/>
    <w:rsid w:val="0052402D"/>
    <w:rsid w:val="0055262E"/>
    <w:rsid w:val="00557FB5"/>
    <w:rsid w:val="0056100A"/>
    <w:rsid w:val="00576751"/>
    <w:rsid w:val="00591CE7"/>
    <w:rsid w:val="005D56B7"/>
    <w:rsid w:val="00631340"/>
    <w:rsid w:val="00635CD2"/>
    <w:rsid w:val="0066439C"/>
    <w:rsid w:val="006961E2"/>
    <w:rsid w:val="006A41EB"/>
    <w:rsid w:val="006A7B84"/>
    <w:rsid w:val="006C2C28"/>
    <w:rsid w:val="006C4283"/>
    <w:rsid w:val="00712BC5"/>
    <w:rsid w:val="0072458F"/>
    <w:rsid w:val="00733B99"/>
    <w:rsid w:val="00740104"/>
    <w:rsid w:val="00752F95"/>
    <w:rsid w:val="00781402"/>
    <w:rsid w:val="007A6F86"/>
    <w:rsid w:val="007D7FE9"/>
    <w:rsid w:val="007E0E70"/>
    <w:rsid w:val="008009C1"/>
    <w:rsid w:val="0081243F"/>
    <w:rsid w:val="0082220B"/>
    <w:rsid w:val="00844964"/>
    <w:rsid w:val="008463E5"/>
    <w:rsid w:val="008472B3"/>
    <w:rsid w:val="008551AB"/>
    <w:rsid w:val="00867C75"/>
    <w:rsid w:val="00873C49"/>
    <w:rsid w:val="00874A73"/>
    <w:rsid w:val="008905C8"/>
    <w:rsid w:val="008B52A7"/>
    <w:rsid w:val="008C39E1"/>
    <w:rsid w:val="00911691"/>
    <w:rsid w:val="009155DB"/>
    <w:rsid w:val="0091687A"/>
    <w:rsid w:val="00931490"/>
    <w:rsid w:val="009422F7"/>
    <w:rsid w:val="00960A9E"/>
    <w:rsid w:val="00967110"/>
    <w:rsid w:val="00984858"/>
    <w:rsid w:val="00994BFE"/>
    <w:rsid w:val="009A3BB4"/>
    <w:rsid w:val="009C36C7"/>
    <w:rsid w:val="009D0620"/>
    <w:rsid w:val="009D606B"/>
    <w:rsid w:val="009F1EFB"/>
    <w:rsid w:val="009F45CE"/>
    <w:rsid w:val="00A008AD"/>
    <w:rsid w:val="00A12359"/>
    <w:rsid w:val="00A16F7B"/>
    <w:rsid w:val="00A42F84"/>
    <w:rsid w:val="00AB08F4"/>
    <w:rsid w:val="00AC3D76"/>
    <w:rsid w:val="00AC4E83"/>
    <w:rsid w:val="00AD280E"/>
    <w:rsid w:val="00AF4ABC"/>
    <w:rsid w:val="00AF7DD8"/>
    <w:rsid w:val="00B04F41"/>
    <w:rsid w:val="00B33BFD"/>
    <w:rsid w:val="00B6409E"/>
    <w:rsid w:val="00B810A2"/>
    <w:rsid w:val="00B94C85"/>
    <w:rsid w:val="00BC1DE0"/>
    <w:rsid w:val="00BD34D2"/>
    <w:rsid w:val="00C223F5"/>
    <w:rsid w:val="00C2529D"/>
    <w:rsid w:val="00CA1241"/>
    <w:rsid w:val="00CB2CEC"/>
    <w:rsid w:val="00CE1CDA"/>
    <w:rsid w:val="00CE2CDE"/>
    <w:rsid w:val="00D0301D"/>
    <w:rsid w:val="00D32FF8"/>
    <w:rsid w:val="00D4216F"/>
    <w:rsid w:val="00D44651"/>
    <w:rsid w:val="00D47449"/>
    <w:rsid w:val="00D509ED"/>
    <w:rsid w:val="00D86DC5"/>
    <w:rsid w:val="00DB491C"/>
    <w:rsid w:val="00DF2A40"/>
    <w:rsid w:val="00E25243"/>
    <w:rsid w:val="00E7733D"/>
    <w:rsid w:val="00E80E33"/>
    <w:rsid w:val="00E84094"/>
    <w:rsid w:val="00F14BD4"/>
    <w:rsid w:val="00F45C69"/>
    <w:rsid w:val="00F5729D"/>
    <w:rsid w:val="00F60826"/>
    <w:rsid w:val="00F647B3"/>
    <w:rsid w:val="00F66767"/>
    <w:rsid w:val="00F8204C"/>
    <w:rsid w:val="00F83942"/>
    <w:rsid w:val="00F857EA"/>
    <w:rsid w:val="00F85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45DF63A"/>
  <w14:defaultImageDpi w14:val="0"/>
  <w15:docId w15:val="{8C8A46EC-1417-4DEA-898B-5406FBE72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iPriority="0" w:unhideWhenUsed="1"/>
    <w:lsdException w:name="header" w:semiHidden="1"/>
    <w:lsdException w:name="footer" w:semiHidden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3C47"/>
    <w:pPr>
      <w:widowControl w:val="0"/>
      <w:suppressAutoHyphens/>
      <w:autoSpaceDE w:val="0"/>
      <w:autoSpaceDN w:val="0"/>
      <w:adjustRightInd w:val="0"/>
      <w:spacing w:after="0" w:line="240" w:lineRule="auto"/>
    </w:pPr>
    <w:rPr>
      <w:rFonts w:ascii="Calibri" w:hAnsi="Calibri" w:cs="Liberation Serif"/>
      <w:color w:val="000000"/>
      <w:kern w:val="1"/>
      <w:sz w:val="24"/>
      <w:szCs w:val="24"/>
      <w:lang w:val="en-US" w:bidi="hi-IN"/>
    </w:rPr>
  </w:style>
  <w:style w:type="paragraph" w:styleId="Ttulo1">
    <w:name w:val="heading 1"/>
    <w:basedOn w:val="Heading"/>
    <w:link w:val="Ttulo1Car"/>
    <w:uiPriority w:val="9"/>
    <w:qFormat/>
    <w:pPr>
      <w:spacing w:after="240"/>
      <w:ind w:left="544" w:hanging="430"/>
      <w:contextualSpacing/>
      <w:jc w:val="both"/>
      <w:outlineLvl w:val="0"/>
    </w:pPr>
    <w:rPr>
      <w:rFonts w:ascii="Calibri" w:eastAsiaTheme="minorEastAsia" w:cs="Calibri"/>
      <w:b/>
      <w:bCs/>
      <w:lang w:val="es-ES" w:bidi="ar-SA"/>
    </w:rPr>
  </w:style>
  <w:style w:type="paragraph" w:styleId="Ttulo2">
    <w:name w:val="heading 2"/>
    <w:basedOn w:val="Heading"/>
    <w:link w:val="Ttulo2Car"/>
    <w:uiPriority w:val="99"/>
    <w:qFormat/>
    <w:pPr>
      <w:spacing w:after="60"/>
      <w:ind w:left="689" w:hanging="575"/>
      <w:contextualSpacing/>
      <w:jc w:val="both"/>
      <w:outlineLvl w:val="1"/>
    </w:pPr>
    <w:rPr>
      <w:rFonts w:ascii="Arial" w:cs="Arial"/>
      <w:b/>
      <w:bCs/>
      <w:i/>
      <w:iCs/>
      <w:lang w:val="es-ES" w:bidi="ar-SA"/>
    </w:rPr>
  </w:style>
  <w:style w:type="paragraph" w:styleId="Ttulo3">
    <w:name w:val="heading 3"/>
    <w:basedOn w:val="Heading"/>
    <w:link w:val="Ttulo3Car"/>
    <w:uiPriority w:val="99"/>
    <w:qFormat/>
    <w:pPr>
      <w:spacing w:after="60"/>
      <w:ind w:left="833" w:hanging="719"/>
      <w:contextualSpacing/>
      <w:jc w:val="both"/>
      <w:outlineLvl w:val="2"/>
    </w:pPr>
    <w:rPr>
      <w:rFonts w:ascii="Arial" w:cs="Arial"/>
      <w:b/>
      <w:bCs/>
      <w:sz w:val="26"/>
      <w:szCs w:val="26"/>
      <w:lang w:val="es-ES" w:bidi="ar-SA"/>
    </w:rPr>
  </w:style>
  <w:style w:type="paragraph" w:styleId="Ttulo4">
    <w:name w:val="heading 4"/>
    <w:basedOn w:val="Heading"/>
    <w:link w:val="Ttulo4Car"/>
    <w:uiPriority w:val="99"/>
    <w:qFormat/>
    <w:pPr>
      <w:spacing w:after="40"/>
      <w:contextualSpacing/>
      <w:jc w:val="both"/>
      <w:outlineLvl w:val="3"/>
    </w:pPr>
    <w:rPr>
      <w:rFonts w:ascii="Calibri" w:eastAsiaTheme="minorEastAsia" w:cs="Calibri"/>
      <w:b/>
      <w:bCs/>
      <w:sz w:val="24"/>
      <w:szCs w:val="24"/>
      <w:lang w:val="es-ES" w:bidi="ar-SA"/>
    </w:rPr>
  </w:style>
  <w:style w:type="paragraph" w:styleId="Ttulo5">
    <w:name w:val="heading 5"/>
    <w:basedOn w:val="Heading"/>
    <w:link w:val="Ttulo5Car"/>
    <w:uiPriority w:val="99"/>
    <w:qFormat/>
    <w:pPr>
      <w:spacing w:after="60"/>
      <w:ind w:left="1121" w:hanging="1007"/>
      <w:contextualSpacing/>
      <w:jc w:val="both"/>
      <w:outlineLvl w:val="4"/>
    </w:pPr>
    <w:rPr>
      <w:rFonts w:ascii="Calibri" w:eastAsiaTheme="minorEastAsia" w:cs="Calibri"/>
      <w:b/>
      <w:bCs/>
      <w:i/>
      <w:iCs/>
      <w:sz w:val="26"/>
      <w:szCs w:val="26"/>
      <w:lang w:val="es-ES" w:bidi="ar-SA"/>
    </w:rPr>
  </w:style>
  <w:style w:type="paragraph" w:styleId="Ttulo6">
    <w:name w:val="heading 6"/>
    <w:basedOn w:val="Heading"/>
    <w:link w:val="Ttulo6Car"/>
    <w:uiPriority w:val="99"/>
    <w:qFormat/>
    <w:pPr>
      <w:spacing w:after="60"/>
      <w:ind w:left="1265" w:hanging="1151"/>
      <w:contextualSpacing/>
      <w:jc w:val="both"/>
      <w:outlineLvl w:val="5"/>
    </w:pPr>
    <w:rPr>
      <w:rFonts w:ascii="Calibri" w:eastAsiaTheme="minorEastAsia" w:cs="Calibri"/>
      <w:b/>
      <w:bCs/>
      <w:sz w:val="22"/>
      <w:szCs w:val="22"/>
      <w:lang w:val="es-ES"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locked/>
    <w:rPr>
      <w:rFonts w:ascii="Calibri Light" w:eastAsia="Times New Roman" w:cs="Calibri Light"/>
      <w:b/>
      <w:bCs/>
      <w:color w:val="000000"/>
      <w:kern w:val="1"/>
      <w:sz w:val="29"/>
      <w:szCs w:val="29"/>
      <w:lang w:val="en-US" w:eastAsia="x-none" w:bidi="hi-IN"/>
    </w:rPr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Calibri Light" w:eastAsia="Times New Roman" w:cs="Calibri Light"/>
      <w:b/>
      <w:bCs/>
      <w:i/>
      <w:iCs/>
      <w:color w:val="000000"/>
      <w:kern w:val="1"/>
      <w:sz w:val="25"/>
      <w:szCs w:val="25"/>
      <w:lang w:val="en-US" w:eastAsia="x-none" w:bidi="hi-IN"/>
    </w:rPr>
  </w:style>
  <w:style w:type="character" w:customStyle="1" w:styleId="Ttulo3Car">
    <w:name w:val="Título 3 Car"/>
    <w:basedOn w:val="Fuentedeprrafopredeter"/>
    <w:link w:val="Ttulo3"/>
    <w:uiPriority w:val="99"/>
    <w:locked/>
    <w:rPr>
      <w:rFonts w:ascii="Calibri Light" w:eastAsia="Times New Roman" w:cs="Calibri Light"/>
      <w:b/>
      <w:bCs/>
      <w:color w:val="000000"/>
      <w:kern w:val="1"/>
      <w:sz w:val="23"/>
      <w:szCs w:val="23"/>
      <w:lang w:val="en-US" w:eastAsia="x-none" w:bidi="hi-IN"/>
    </w:rPr>
  </w:style>
  <w:style w:type="character" w:customStyle="1" w:styleId="Ttulo4Car">
    <w:name w:val="Título 4 Car"/>
    <w:basedOn w:val="Fuentedeprrafopredeter"/>
    <w:link w:val="Ttulo4"/>
    <w:uiPriority w:val="99"/>
    <w:locked/>
    <w:rPr>
      <w:rFonts w:eastAsia="Times New Roman" w:cs="Times New Roman"/>
      <w:b/>
      <w:bCs/>
      <w:color w:val="000000"/>
      <w:kern w:val="1"/>
      <w:sz w:val="25"/>
      <w:szCs w:val="25"/>
      <w:lang w:val="x-none" w:eastAsia="en-US"/>
    </w:rPr>
  </w:style>
  <w:style w:type="character" w:customStyle="1" w:styleId="Ttulo5Car">
    <w:name w:val="Título 5 Car"/>
    <w:basedOn w:val="Fuentedeprrafopredeter"/>
    <w:link w:val="Ttulo5"/>
    <w:uiPriority w:val="99"/>
    <w:locked/>
    <w:rPr>
      <w:rFonts w:eastAsia="Times New Roman" w:cs="Times New Roman"/>
      <w:b/>
      <w:bCs/>
      <w:i/>
      <w:iCs/>
      <w:color w:val="000000"/>
      <w:kern w:val="1"/>
      <w:sz w:val="23"/>
      <w:szCs w:val="23"/>
      <w:lang w:val="x-none" w:eastAsia="en-US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eastAsia="Times New Roman" w:cs="Times New Roman"/>
      <w:b/>
      <w:bCs/>
      <w:color w:val="000000"/>
      <w:kern w:val="1"/>
      <w:sz w:val="20"/>
      <w:szCs w:val="20"/>
      <w:lang w:val="x-none" w:eastAsia="en-US"/>
    </w:rPr>
  </w:style>
  <w:style w:type="character" w:customStyle="1" w:styleId="Tededtulo1Car">
    <w:name w:val="Tíededtulo 1 Car"/>
    <w:basedOn w:val="Fuentedeprrafopredeter"/>
    <w:uiPriority w:val="99"/>
    <w:rPr>
      <w:rFonts w:ascii="Calibri Light" w:eastAsia="Times New Roman" w:cs="Calibri Light"/>
      <w:b/>
      <w:bCs/>
      <w:color w:val="000000"/>
      <w:kern w:val="1"/>
      <w:sz w:val="32"/>
      <w:szCs w:val="32"/>
    </w:rPr>
  </w:style>
  <w:style w:type="character" w:customStyle="1" w:styleId="Tededtulo2Car">
    <w:name w:val="Tíededtulo 2 Car"/>
    <w:basedOn w:val="Fuentedeprrafopredeter"/>
    <w:uiPriority w:val="99"/>
    <w:rPr>
      <w:rFonts w:ascii="Calibri Light" w:eastAsia="Times New Roman" w:cs="Calibri Light"/>
      <w:b/>
      <w:bCs/>
      <w:i/>
      <w:iCs/>
      <w:color w:val="000000"/>
      <w:sz w:val="28"/>
      <w:szCs w:val="28"/>
    </w:rPr>
  </w:style>
  <w:style w:type="character" w:customStyle="1" w:styleId="Tededtulo3Car">
    <w:name w:val="Tíededtulo 3 Car"/>
    <w:basedOn w:val="Fuentedeprrafopredeter"/>
    <w:uiPriority w:val="99"/>
    <w:rPr>
      <w:rFonts w:ascii="Calibri Light" w:eastAsia="Times New Roman" w:cs="Calibri Light"/>
      <w:b/>
      <w:bCs/>
      <w:color w:val="000000"/>
      <w:sz w:val="26"/>
      <w:szCs w:val="26"/>
    </w:rPr>
  </w:style>
  <w:style w:type="character" w:customStyle="1" w:styleId="Tededtulo4Car">
    <w:name w:val="Tíededtulo 4 Car"/>
    <w:basedOn w:val="Fuentedeprrafopredeter"/>
    <w:uiPriority w:val="99"/>
    <w:rPr>
      <w:rFonts w:eastAsia="Times New Roman" w:cs="Times New Roman"/>
      <w:b/>
      <w:bCs/>
      <w:color w:val="000000"/>
      <w:sz w:val="28"/>
      <w:szCs w:val="28"/>
    </w:rPr>
  </w:style>
  <w:style w:type="character" w:customStyle="1" w:styleId="Tededtulo5Car">
    <w:name w:val="Tíededtulo 5 Car"/>
    <w:basedOn w:val="Fuentedeprrafopredeter"/>
    <w:uiPriority w:val="99"/>
    <w:rPr>
      <w:rFonts w:eastAsia="Times New Roman" w:cs="Times New Roman"/>
      <w:b/>
      <w:bCs/>
      <w:i/>
      <w:iCs/>
      <w:color w:val="000000"/>
      <w:sz w:val="26"/>
      <w:szCs w:val="26"/>
    </w:rPr>
  </w:style>
  <w:style w:type="character" w:customStyle="1" w:styleId="Tededtulo6Car">
    <w:name w:val="Tíededtulo 6 Car"/>
    <w:basedOn w:val="Fuentedeprrafopredeter"/>
    <w:uiPriority w:val="99"/>
    <w:rPr>
      <w:rFonts w:eastAsia="Times New Roman" w:cs="Times New Roman"/>
      <w:b/>
      <w:bCs/>
      <w:color w:val="000000"/>
    </w:rPr>
  </w:style>
  <w:style w:type="character" w:customStyle="1" w:styleId="PuestoCar">
    <w:name w:val="Puesto Car"/>
    <w:basedOn w:val="Fuentedeprrafopredeter"/>
    <w:uiPriority w:val="99"/>
    <w:rPr>
      <w:rFonts w:ascii="Calibri Light" w:eastAsia="Times New Roman" w:cs="Calibri Light"/>
      <w:b/>
      <w:bCs/>
      <w:color w:val="000000"/>
      <w:kern w:val="1"/>
      <w:sz w:val="32"/>
      <w:szCs w:val="32"/>
    </w:rPr>
  </w:style>
  <w:style w:type="character" w:customStyle="1" w:styleId="SubtededtuloCar">
    <w:name w:val="Subtíededtulo Car"/>
    <w:basedOn w:val="Fuentedeprrafopredeter"/>
    <w:uiPriority w:val="99"/>
    <w:rPr>
      <w:rFonts w:ascii="Calibri Light" w:eastAsia="Times New Roman" w:cs="Calibri Light"/>
      <w:color w:val="000000"/>
    </w:rPr>
  </w:style>
  <w:style w:type="character" w:customStyle="1" w:styleId="TextonotaalfinalCar">
    <w:name w:val="Texto nota al final Car"/>
    <w:basedOn w:val="Fuentedeprrafopredeter"/>
    <w:uiPriority w:val="99"/>
    <w:rPr>
      <w:rFonts w:ascii="Calibri" w:eastAsia="Times New Roman" w:cs="Calibri"/>
      <w:color w:val="000000"/>
      <w:sz w:val="20"/>
      <w:szCs w:val="20"/>
    </w:rPr>
  </w:style>
  <w:style w:type="character" w:styleId="Refdenotaalfinal">
    <w:name w:val="endnote reference"/>
    <w:basedOn w:val="Fuentedeprrafopredeter"/>
    <w:uiPriority w:val="99"/>
    <w:rPr>
      <w:rFonts w:eastAsia="Times New Roman" w:cs="Times New Roman"/>
      <w:vertAlign w:val="superscript"/>
    </w:rPr>
  </w:style>
  <w:style w:type="character" w:customStyle="1" w:styleId="TextonotapieCar">
    <w:name w:val="Texto nota pie Car"/>
    <w:basedOn w:val="Fuentedeprrafopredeter"/>
    <w:uiPriority w:val="99"/>
    <w:rPr>
      <w:rFonts w:ascii="Calibri" w:eastAsia="Times New Roman" w:cs="Calibri"/>
      <w:color w:val="000000"/>
      <w:sz w:val="20"/>
      <w:szCs w:val="20"/>
    </w:rPr>
  </w:style>
  <w:style w:type="character" w:styleId="Refdenotaalpie">
    <w:name w:val="footnote reference"/>
    <w:basedOn w:val="Fuentedeprrafopredeter"/>
    <w:uiPriority w:val="99"/>
    <w:rPr>
      <w:rFonts w:eastAsia="Times New Roman" w:cs="Times New Roman"/>
      <w:vertAlign w:val="superscript"/>
    </w:rPr>
  </w:style>
  <w:style w:type="character" w:customStyle="1" w:styleId="EncabezadoCar">
    <w:name w:val="Encabezado Car"/>
    <w:basedOn w:val="Fuentedeprrafopredeter"/>
    <w:uiPriority w:val="99"/>
    <w:rPr>
      <w:rFonts w:ascii="Calibri" w:eastAsia="Times New Roman" w:cs="Calibri"/>
      <w:color w:val="000000"/>
    </w:rPr>
  </w:style>
  <w:style w:type="character" w:customStyle="1" w:styleId="Piedepe1e1ginaCar">
    <w:name w:val="Pie de páe1e1gina Car"/>
    <w:basedOn w:val="Fuentedeprrafopredeter"/>
    <w:uiPriority w:val="99"/>
    <w:rPr>
      <w:rFonts w:ascii="Calibri" w:eastAsia="Times New Roman" w:cs="Calibri"/>
      <w:color w:val="000000"/>
    </w:rPr>
  </w:style>
  <w:style w:type="character" w:customStyle="1" w:styleId="InternetLink">
    <w:name w:val="Internet Link"/>
    <w:basedOn w:val="Fuentedeprrafopredeter"/>
    <w:uiPriority w:val="99"/>
    <w:rPr>
      <w:rFonts w:eastAsia="Times New Roman" w:cs="Times New Roman"/>
      <w:color w:val="0563C1"/>
      <w:u w:val="single"/>
      <w:lang w:val="x-none" w:eastAsia="en-US"/>
    </w:rPr>
  </w:style>
  <w:style w:type="character" w:customStyle="1" w:styleId="ListLabel1">
    <w:name w:val="ListLabel 1"/>
    <w:uiPriority w:val="99"/>
  </w:style>
  <w:style w:type="character" w:customStyle="1" w:styleId="ListLabel2">
    <w:name w:val="ListLabel 2"/>
    <w:uiPriority w:val="99"/>
    <w:rPr>
      <w:rFonts w:eastAsia="Times New Roman"/>
    </w:rPr>
  </w:style>
  <w:style w:type="character" w:customStyle="1" w:styleId="FootnoteCharacters">
    <w:name w:val="Footnote Characters"/>
    <w:uiPriority w:val="99"/>
  </w:style>
  <w:style w:type="character" w:customStyle="1" w:styleId="FootnoteAnchor">
    <w:name w:val="Footnote Anchor"/>
    <w:uiPriority w:val="99"/>
    <w:rPr>
      <w:vertAlign w:val="superscript"/>
    </w:rPr>
  </w:style>
  <w:style w:type="character" w:customStyle="1" w:styleId="EndnoteAnchor">
    <w:name w:val="Endnote Anchor"/>
    <w:uiPriority w:val="99"/>
    <w:rPr>
      <w:vertAlign w:val="superscript"/>
    </w:rPr>
  </w:style>
  <w:style w:type="character" w:customStyle="1" w:styleId="EndnoteCharacters">
    <w:name w:val="Endnote Characters"/>
    <w:uiPriority w:val="99"/>
  </w:style>
  <w:style w:type="character" w:customStyle="1" w:styleId="ListLabel3">
    <w:name w:val="ListLabel 3"/>
    <w:uiPriority w:val="99"/>
    <w:rPr>
      <w:rFonts w:eastAsia="Times New Roman"/>
    </w:rPr>
  </w:style>
  <w:style w:type="character" w:customStyle="1" w:styleId="ListLabel4">
    <w:name w:val="ListLabel 4"/>
    <w:uiPriority w:val="99"/>
    <w:rPr>
      <w:rFonts w:eastAsia="Times New Roman"/>
    </w:rPr>
  </w:style>
  <w:style w:type="character" w:customStyle="1" w:styleId="ListLabel5">
    <w:name w:val="ListLabel 5"/>
    <w:uiPriority w:val="99"/>
    <w:rPr>
      <w:rFonts w:eastAsia="Times New Roman"/>
    </w:rPr>
  </w:style>
  <w:style w:type="character" w:customStyle="1" w:styleId="ListLabel6">
    <w:name w:val="ListLabel 6"/>
    <w:uiPriority w:val="99"/>
    <w:rPr>
      <w:rFonts w:eastAsia="Times New Roman"/>
    </w:rPr>
  </w:style>
  <w:style w:type="character" w:customStyle="1" w:styleId="ListLabel7">
    <w:name w:val="ListLabel 7"/>
    <w:uiPriority w:val="99"/>
    <w:rPr>
      <w:rFonts w:eastAsia="Times New Roman"/>
    </w:rPr>
  </w:style>
  <w:style w:type="character" w:customStyle="1" w:styleId="ListLabel8">
    <w:name w:val="ListLabel 8"/>
    <w:uiPriority w:val="99"/>
    <w:rPr>
      <w:rFonts w:eastAsia="Times New Roman"/>
    </w:rPr>
  </w:style>
  <w:style w:type="character" w:customStyle="1" w:styleId="ListLabel9">
    <w:name w:val="ListLabel 9"/>
    <w:uiPriority w:val="99"/>
    <w:rPr>
      <w:rFonts w:eastAsia="Times New Roman"/>
    </w:rPr>
  </w:style>
  <w:style w:type="character" w:customStyle="1" w:styleId="ListLabel10">
    <w:name w:val="ListLabel 10"/>
    <w:uiPriority w:val="99"/>
    <w:rPr>
      <w:rFonts w:eastAsia="Times New Roman"/>
    </w:rPr>
  </w:style>
  <w:style w:type="character" w:customStyle="1" w:styleId="ListLabel11">
    <w:name w:val="ListLabel 11"/>
    <w:uiPriority w:val="99"/>
    <w:rPr>
      <w:rFonts w:eastAsia="Times New Roman"/>
    </w:rPr>
  </w:style>
  <w:style w:type="character" w:customStyle="1" w:styleId="TitleChar">
    <w:name w:val="Title Char"/>
    <w:basedOn w:val="Fuentedeprrafopredeter"/>
    <w:uiPriority w:val="99"/>
    <w:rPr>
      <w:rFonts w:ascii="Calibri Light" w:eastAsia="Times New Roman" w:cs="Calibri Light"/>
      <w:b/>
      <w:bCs/>
      <w:color w:val="000000"/>
      <w:kern w:val="1"/>
      <w:sz w:val="29"/>
      <w:szCs w:val="29"/>
      <w:lang w:val="en-US" w:eastAsia="x-none" w:bidi="hi-IN"/>
    </w:rPr>
  </w:style>
  <w:style w:type="character" w:customStyle="1" w:styleId="SubtitleChar">
    <w:name w:val="Subtitle Char"/>
    <w:basedOn w:val="Fuentedeprrafopredeter"/>
    <w:uiPriority w:val="99"/>
    <w:rPr>
      <w:rFonts w:ascii="Calibri Light" w:eastAsia="Times New Roman" w:cs="Calibri Light"/>
      <w:color w:val="000000"/>
      <w:kern w:val="1"/>
      <w:sz w:val="21"/>
      <w:szCs w:val="21"/>
      <w:lang w:val="en-US" w:eastAsia="x-none" w:bidi="hi-IN"/>
    </w:rPr>
  </w:style>
  <w:style w:type="character" w:customStyle="1" w:styleId="EndnoteTextChar">
    <w:name w:val="Endnote Text Char"/>
    <w:basedOn w:val="Fuentedeprrafopredeter"/>
    <w:uiPriority w:val="99"/>
    <w:rPr>
      <w:rFonts w:eastAsia="Times New Roman" w:cs="Liberation Serif"/>
      <w:color w:val="000000"/>
      <w:kern w:val="1"/>
      <w:sz w:val="18"/>
      <w:szCs w:val="18"/>
      <w:lang w:val="en-US" w:eastAsia="x-none" w:bidi="hi-IN"/>
    </w:rPr>
  </w:style>
  <w:style w:type="character" w:customStyle="1" w:styleId="FootnoteTextChar">
    <w:name w:val="Footnote Text Char"/>
    <w:basedOn w:val="Fuentedeprrafopredeter"/>
    <w:uiPriority w:val="99"/>
    <w:rPr>
      <w:rFonts w:eastAsia="Times New Roman" w:cs="Liberation Serif"/>
      <w:color w:val="000000"/>
      <w:kern w:val="1"/>
      <w:sz w:val="18"/>
      <w:szCs w:val="18"/>
      <w:lang w:val="en-US" w:eastAsia="x-none" w:bidi="hi-IN"/>
    </w:rPr>
  </w:style>
  <w:style w:type="character" w:customStyle="1" w:styleId="HeaderChar">
    <w:name w:val="Header Char"/>
    <w:basedOn w:val="Fuentedeprrafopredeter"/>
    <w:uiPriority w:val="99"/>
    <w:rPr>
      <w:rFonts w:eastAsia="Times New Roman" w:cs="Liberation Serif"/>
      <w:color w:val="000000"/>
      <w:kern w:val="1"/>
      <w:sz w:val="21"/>
      <w:szCs w:val="21"/>
      <w:lang w:val="en-US" w:eastAsia="x-none" w:bidi="hi-IN"/>
    </w:rPr>
  </w:style>
  <w:style w:type="character" w:customStyle="1" w:styleId="FooterChar">
    <w:name w:val="Footer Char"/>
    <w:basedOn w:val="Fuentedeprrafopredeter"/>
    <w:uiPriority w:val="99"/>
    <w:rPr>
      <w:rFonts w:eastAsia="Times New Roman" w:cs="Liberation Serif"/>
      <w:color w:val="000000"/>
      <w:kern w:val="1"/>
      <w:sz w:val="21"/>
      <w:szCs w:val="21"/>
      <w:lang w:val="en-US" w:eastAsia="x-none" w:bidi="hi-IN"/>
    </w:rPr>
  </w:style>
  <w:style w:type="character" w:customStyle="1" w:styleId="ListLabel12">
    <w:name w:val="ListLabel 12"/>
    <w:uiPriority w:val="99"/>
    <w:rPr>
      <w:rFonts w:eastAsia="Times New Roman"/>
    </w:rPr>
  </w:style>
  <w:style w:type="character" w:customStyle="1" w:styleId="ListLabel13">
    <w:name w:val="ListLabel 13"/>
    <w:uiPriority w:val="99"/>
    <w:rPr>
      <w:rFonts w:eastAsia="Times New Roman"/>
    </w:rPr>
  </w:style>
  <w:style w:type="character" w:customStyle="1" w:styleId="ListLabel14">
    <w:name w:val="ListLabel 14"/>
    <w:uiPriority w:val="99"/>
    <w:rPr>
      <w:rFonts w:eastAsia="Times New Roman"/>
    </w:rPr>
  </w:style>
  <w:style w:type="character" w:customStyle="1" w:styleId="ListLabel15">
    <w:name w:val="ListLabel 15"/>
    <w:uiPriority w:val="99"/>
    <w:rPr>
      <w:rFonts w:eastAsia="Times New Roman"/>
    </w:rPr>
  </w:style>
  <w:style w:type="character" w:customStyle="1" w:styleId="ListLabel16">
    <w:name w:val="ListLabel 16"/>
    <w:uiPriority w:val="99"/>
    <w:rPr>
      <w:rFonts w:eastAsia="Times New Roman"/>
    </w:rPr>
  </w:style>
  <w:style w:type="character" w:customStyle="1" w:styleId="ListLabel17">
    <w:name w:val="ListLabel 17"/>
    <w:uiPriority w:val="99"/>
    <w:rPr>
      <w:rFonts w:eastAsia="Times New Roman"/>
    </w:rPr>
  </w:style>
  <w:style w:type="character" w:customStyle="1" w:styleId="ListLabel18">
    <w:name w:val="ListLabel 18"/>
    <w:uiPriority w:val="99"/>
    <w:rPr>
      <w:rFonts w:eastAsia="Times New Roman"/>
    </w:rPr>
  </w:style>
  <w:style w:type="character" w:customStyle="1" w:styleId="ListLabel19">
    <w:name w:val="ListLabel 19"/>
    <w:uiPriority w:val="99"/>
    <w:rPr>
      <w:rFonts w:eastAsia="Times New Roman"/>
    </w:rPr>
  </w:style>
  <w:style w:type="character" w:customStyle="1" w:styleId="ListLabel20">
    <w:name w:val="ListLabel 20"/>
    <w:uiPriority w:val="99"/>
    <w:rPr>
      <w:rFonts w:eastAsia="Times New Roman"/>
    </w:rPr>
  </w:style>
  <w:style w:type="character" w:customStyle="1" w:styleId="ListLabel21">
    <w:name w:val="ListLabel 21"/>
    <w:uiPriority w:val="99"/>
    <w:rPr>
      <w:rFonts w:eastAsia="Times New Roman"/>
    </w:rPr>
  </w:style>
  <w:style w:type="character" w:customStyle="1" w:styleId="ListLabel22">
    <w:name w:val="ListLabel 22"/>
    <w:uiPriority w:val="99"/>
    <w:rPr>
      <w:rFonts w:eastAsia="Times New Roman"/>
    </w:rPr>
  </w:style>
  <w:style w:type="character" w:customStyle="1" w:styleId="ListLabel23">
    <w:name w:val="ListLabel 23"/>
    <w:uiPriority w:val="99"/>
    <w:rPr>
      <w:rFonts w:eastAsia="Times New Roman"/>
    </w:rPr>
  </w:style>
  <w:style w:type="character" w:customStyle="1" w:styleId="ListLabel24">
    <w:name w:val="ListLabel 24"/>
    <w:uiPriority w:val="99"/>
    <w:rPr>
      <w:rFonts w:eastAsia="Times New Roman"/>
    </w:rPr>
  </w:style>
  <w:style w:type="character" w:customStyle="1" w:styleId="ListLabel25">
    <w:name w:val="ListLabel 25"/>
    <w:uiPriority w:val="99"/>
    <w:rPr>
      <w:rFonts w:eastAsia="Times New Roman"/>
    </w:rPr>
  </w:style>
  <w:style w:type="character" w:customStyle="1" w:styleId="ListLabel26">
    <w:name w:val="ListLabel 26"/>
    <w:uiPriority w:val="99"/>
    <w:rPr>
      <w:rFonts w:eastAsia="Times New Roman"/>
    </w:rPr>
  </w:style>
  <w:style w:type="character" w:customStyle="1" w:styleId="ListLabel27">
    <w:name w:val="ListLabel 27"/>
    <w:uiPriority w:val="99"/>
    <w:rPr>
      <w:rFonts w:eastAsia="Times New Roman"/>
    </w:rPr>
  </w:style>
  <w:style w:type="character" w:customStyle="1" w:styleId="ListLabel28">
    <w:name w:val="ListLabel 28"/>
    <w:uiPriority w:val="99"/>
    <w:rPr>
      <w:rFonts w:eastAsia="Times New Roman"/>
    </w:rPr>
  </w:style>
  <w:style w:type="character" w:customStyle="1" w:styleId="ListLabel29">
    <w:name w:val="ListLabel 29"/>
    <w:uiPriority w:val="99"/>
    <w:rPr>
      <w:rFonts w:eastAsia="Times New Roman"/>
    </w:rPr>
  </w:style>
  <w:style w:type="character" w:customStyle="1" w:styleId="ListLabel30">
    <w:name w:val="ListLabel 30"/>
    <w:uiPriority w:val="99"/>
    <w:rPr>
      <w:rFonts w:eastAsia="Times New Roman"/>
    </w:rPr>
  </w:style>
  <w:style w:type="character" w:customStyle="1" w:styleId="ListLabel31">
    <w:name w:val="ListLabel 31"/>
    <w:uiPriority w:val="99"/>
    <w:rPr>
      <w:rFonts w:eastAsia="Times New Roman"/>
    </w:rPr>
  </w:style>
  <w:style w:type="character" w:customStyle="1" w:styleId="ListLabel32">
    <w:name w:val="ListLabel 32"/>
    <w:uiPriority w:val="99"/>
    <w:rPr>
      <w:rFonts w:eastAsia="Times New Roman"/>
    </w:rPr>
  </w:style>
  <w:style w:type="character" w:customStyle="1" w:styleId="ListLabel33">
    <w:name w:val="ListLabel 33"/>
    <w:uiPriority w:val="99"/>
    <w:rPr>
      <w:rFonts w:eastAsia="Times New Roman"/>
    </w:rPr>
  </w:style>
  <w:style w:type="character" w:customStyle="1" w:styleId="ListLabel34">
    <w:name w:val="ListLabel 34"/>
    <w:uiPriority w:val="99"/>
    <w:rPr>
      <w:rFonts w:eastAsia="Times New Roman"/>
    </w:rPr>
  </w:style>
  <w:style w:type="character" w:customStyle="1" w:styleId="ListLabel35">
    <w:name w:val="ListLabel 35"/>
    <w:uiPriority w:val="99"/>
    <w:rPr>
      <w:rFonts w:eastAsia="Times New Roman"/>
    </w:rPr>
  </w:style>
  <w:style w:type="character" w:customStyle="1" w:styleId="ListLabel36">
    <w:name w:val="ListLabel 36"/>
    <w:uiPriority w:val="99"/>
    <w:rPr>
      <w:rFonts w:eastAsia="Times New Roman"/>
    </w:rPr>
  </w:style>
  <w:style w:type="character" w:customStyle="1" w:styleId="ListLabel37">
    <w:name w:val="ListLabel 37"/>
    <w:uiPriority w:val="99"/>
    <w:rPr>
      <w:rFonts w:eastAsia="Times New Roman"/>
    </w:rPr>
  </w:style>
  <w:style w:type="character" w:customStyle="1" w:styleId="ListLabel38">
    <w:name w:val="ListLabel 38"/>
    <w:uiPriority w:val="99"/>
    <w:rPr>
      <w:rFonts w:eastAsia="Times New Roman"/>
    </w:rPr>
  </w:style>
  <w:style w:type="character" w:customStyle="1" w:styleId="ListLabel39">
    <w:name w:val="ListLabel 39"/>
    <w:uiPriority w:val="99"/>
    <w:rPr>
      <w:rFonts w:eastAsia="Times New Roman"/>
    </w:rPr>
  </w:style>
  <w:style w:type="character" w:customStyle="1" w:styleId="ListLabel40">
    <w:name w:val="ListLabel 40"/>
    <w:uiPriority w:val="99"/>
    <w:rPr>
      <w:rFonts w:eastAsia="Times New Roman"/>
    </w:rPr>
  </w:style>
  <w:style w:type="character" w:customStyle="1" w:styleId="ListLabel41">
    <w:name w:val="ListLabel 41"/>
    <w:uiPriority w:val="99"/>
    <w:rPr>
      <w:rFonts w:eastAsia="Times New Roman"/>
    </w:rPr>
  </w:style>
  <w:style w:type="character" w:customStyle="1" w:styleId="ListLabel42">
    <w:name w:val="ListLabel 42"/>
    <w:uiPriority w:val="99"/>
    <w:rPr>
      <w:rFonts w:eastAsia="Times New Roman"/>
    </w:rPr>
  </w:style>
  <w:style w:type="character" w:customStyle="1" w:styleId="ListLabel43">
    <w:name w:val="ListLabel 43"/>
    <w:uiPriority w:val="99"/>
    <w:rPr>
      <w:rFonts w:eastAsia="Times New Roman"/>
    </w:rPr>
  </w:style>
  <w:style w:type="character" w:customStyle="1" w:styleId="ListLabel44">
    <w:name w:val="ListLabel 44"/>
    <w:uiPriority w:val="99"/>
    <w:rPr>
      <w:rFonts w:eastAsia="Times New Roman"/>
    </w:rPr>
  </w:style>
  <w:style w:type="character" w:customStyle="1" w:styleId="ListLabel45">
    <w:name w:val="ListLabel 45"/>
    <w:uiPriority w:val="99"/>
    <w:rPr>
      <w:rFonts w:eastAsia="Times New Roman"/>
    </w:rPr>
  </w:style>
  <w:style w:type="character" w:customStyle="1" w:styleId="ListLabel46">
    <w:name w:val="ListLabel 46"/>
    <w:uiPriority w:val="99"/>
    <w:rPr>
      <w:rFonts w:eastAsia="Times New Roman"/>
    </w:rPr>
  </w:style>
  <w:style w:type="character" w:customStyle="1" w:styleId="ListLabel47">
    <w:name w:val="ListLabel 47"/>
    <w:uiPriority w:val="99"/>
    <w:rPr>
      <w:rFonts w:eastAsia="Times New Roman"/>
    </w:rPr>
  </w:style>
  <w:style w:type="character" w:customStyle="1" w:styleId="ListLabel48">
    <w:name w:val="ListLabel 48"/>
    <w:uiPriority w:val="99"/>
    <w:rPr>
      <w:rFonts w:eastAsia="Times New Roman"/>
    </w:rPr>
  </w:style>
  <w:style w:type="character" w:customStyle="1" w:styleId="ListLabel49">
    <w:name w:val="ListLabel 49"/>
    <w:uiPriority w:val="99"/>
    <w:rPr>
      <w:rFonts w:eastAsia="Times New Roman"/>
    </w:rPr>
  </w:style>
  <w:style w:type="character" w:customStyle="1" w:styleId="ListLabel50">
    <w:name w:val="ListLabel 50"/>
    <w:uiPriority w:val="99"/>
    <w:rPr>
      <w:rFonts w:eastAsia="Times New Roman"/>
    </w:rPr>
  </w:style>
  <w:style w:type="character" w:customStyle="1" w:styleId="ListLabel51">
    <w:name w:val="ListLabel 51"/>
    <w:uiPriority w:val="99"/>
    <w:rPr>
      <w:rFonts w:eastAsia="Times New Roman"/>
    </w:rPr>
  </w:style>
  <w:style w:type="character" w:customStyle="1" w:styleId="ListLabel52">
    <w:name w:val="ListLabel 52"/>
    <w:uiPriority w:val="99"/>
    <w:rPr>
      <w:rFonts w:eastAsia="Times New Roman"/>
    </w:rPr>
  </w:style>
  <w:style w:type="character" w:customStyle="1" w:styleId="ListLabel53">
    <w:name w:val="ListLabel 53"/>
    <w:uiPriority w:val="99"/>
    <w:rPr>
      <w:rFonts w:eastAsia="Times New Roman"/>
    </w:rPr>
  </w:style>
  <w:style w:type="character" w:customStyle="1" w:styleId="ListLabel54">
    <w:name w:val="ListLabel 54"/>
    <w:uiPriority w:val="99"/>
    <w:rPr>
      <w:rFonts w:eastAsia="Times New Roman"/>
    </w:rPr>
  </w:style>
  <w:style w:type="character" w:customStyle="1" w:styleId="ListLabel55">
    <w:name w:val="ListLabel 55"/>
    <w:uiPriority w:val="99"/>
    <w:rPr>
      <w:rFonts w:eastAsia="Times New Roman"/>
    </w:rPr>
  </w:style>
  <w:style w:type="character" w:customStyle="1" w:styleId="ListLabel56">
    <w:name w:val="ListLabel 56"/>
    <w:uiPriority w:val="99"/>
    <w:rPr>
      <w:rFonts w:eastAsia="Times New Roman"/>
    </w:rPr>
  </w:style>
  <w:style w:type="paragraph" w:customStyle="1" w:styleId="Heading">
    <w:name w:val="Heading"/>
    <w:basedOn w:val="Normal"/>
    <w:next w:val="TextBody"/>
    <w:uiPriority w:val="99"/>
    <w:pPr>
      <w:keepNext/>
      <w:spacing w:before="240" w:after="120"/>
    </w:pPr>
    <w:rPr>
      <w:rFonts w:ascii="Liberation Sans" w:eastAsia="Times New Roman" w:cs="Liberation Sans"/>
      <w:sz w:val="28"/>
      <w:szCs w:val="28"/>
    </w:rPr>
  </w:style>
  <w:style w:type="paragraph" w:customStyle="1" w:styleId="TextBody">
    <w:name w:val="Text Body"/>
    <w:basedOn w:val="Normal"/>
    <w:uiPriority w:val="99"/>
    <w:pPr>
      <w:spacing w:after="140" w:line="288" w:lineRule="auto"/>
    </w:pPr>
  </w:style>
  <w:style w:type="paragraph" w:styleId="Lista">
    <w:name w:val="List"/>
    <w:basedOn w:val="TextBody"/>
    <w:uiPriority w:val="99"/>
  </w:style>
  <w:style w:type="paragraph" w:styleId="Descripcin">
    <w:name w:val="caption"/>
    <w:basedOn w:val="Normal"/>
    <w:uiPriority w:val="99"/>
    <w:qFormat/>
    <w:pPr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</w:style>
  <w:style w:type="paragraph" w:customStyle="1" w:styleId="DocumentMap">
    <w:name w:val="DocumentMap"/>
    <w:uiPriority w:val="99"/>
    <w:pPr>
      <w:suppressAutoHyphens/>
      <w:autoSpaceDE w:val="0"/>
      <w:autoSpaceDN w:val="0"/>
      <w:adjustRightInd w:val="0"/>
      <w:spacing w:line="252" w:lineRule="auto"/>
    </w:pPr>
    <w:rPr>
      <w:rFonts w:ascii="Calibri" w:eastAsia="Times New Roman" w:hAnsi="Liberation Serif" w:cs="Calibri"/>
      <w:color w:val="000000"/>
      <w:kern w:val="1"/>
      <w:lang w:bidi="hi-IN"/>
    </w:rPr>
  </w:style>
  <w:style w:type="paragraph" w:styleId="Puesto">
    <w:name w:val="Title"/>
    <w:basedOn w:val="Heading"/>
    <w:link w:val="PuestoCar1"/>
    <w:uiPriority w:val="99"/>
    <w:qFormat/>
    <w:pPr>
      <w:spacing w:after="60"/>
      <w:contextualSpacing/>
      <w:jc w:val="center"/>
    </w:pPr>
    <w:rPr>
      <w:rFonts w:ascii="Arial" w:cs="Arial"/>
      <w:b/>
      <w:bCs/>
      <w:sz w:val="32"/>
      <w:szCs w:val="32"/>
      <w:lang w:val="es-ES" w:bidi="ar-SA"/>
    </w:rPr>
  </w:style>
  <w:style w:type="character" w:customStyle="1" w:styleId="PuestoCar1">
    <w:name w:val="Puesto Car1"/>
    <w:basedOn w:val="Fuentedeprrafopredeter"/>
    <w:link w:val="Puesto"/>
    <w:uiPriority w:val="10"/>
    <w:locked/>
    <w:rPr>
      <w:rFonts w:asciiTheme="majorHAnsi" w:eastAsiaTheme="majorEastAsia" w:hAnsiTheme="majorHAnsi" w:cs="Mangal"/>
      <w:b/>
      <w:bCs/>
      <w:color w:val="000000"/>
      <w:kern w:val="28"/>
      <w:sz w:val="29"/>
      <w:szCs w:val="29"/>
      <w:lang w:val="en-US" w:eastAsia="x-none" w:bidi="hi-IN"/>
    </w:rPr>
  </w:style>
  <w:style w:type="paragraph" w:styleId="Subttulo">
    <w:name w:val="Subtitle"/>
    <w:basedOn w:val="Heading"/>
    <w:link w:val="SubttuloCar"/>
    <w:uiPriority w:val="99"/>
    <w:qFormat/>
    <w:pPr>
      <w:spacing w:after="60"/>
      <w:contextualSpacing/>
      <w:jc w:val="center"/>
    </w:pPr>
    <w:rPr>
      <w:rFonts w:ascii="Arial" w:cs="Arial"/>
      <w:sz w:val="22"/>
      <w:szCs w:val="22"/>
      <w:lang w:val="es-ES" w:bidi="ar-SA"/>
    </w:rPr>
  </w:style>
  <w:style w:type="character" w:customStyle="1" w:styleId="SubttuloCar">
    <w:name w:val="Subtítulo Car"/>
    <w:basedOn w:val="Fuentedeprrafopredeter"/>
    <w:link w:val="Subttulo"/>
    <w:uiPriority w:val="11"/>
    <w:locked/>
    <w:rPr>
      <w:rFonts w:asciiTheme="majorHAnsi" w:eastAsiaTheme="majorEastAsia" w:hAnsiTheme="majorHAnsi" w:cs="Mangal"/>
      <w:color w:val="000000"/>
      <w:kern w:val="1"/>
      <w:sz w:val="21"/>
      <w:szCs w:val="21"/>
      <w:lang w:val="en-US" w:eastAsia="x-none" w:bidi="hi-IN"/>
    </w:rPr>
  </w:style>
  <w:style w:type="paragraph" w:styleId="Textonotaalfinal">
    <w:name w:val="endnote text"/>
    <w:basedOn w:val="Normal"/>
    <w:link w:val="TextonotaalfinalCar1"/>
    <w:uiPriority w:val="99"/>
    <w:pPr>
      <w:contextualSpacing/>
      <w:jc w:val="both"/>
    </w:pPr>
    <w:rPr>
      <w:rFonts w:cs="Calibri"/>
      <w:sz w:val="20"/>
      <w:szCs w:val="20"/>
      <w:lang w:val="es-ES"/>
    </w:rPr>
  </w:style>
  <w:style w:type="character" w:customStyle="1" w:styleId="TextonotaalfinalCar1">
    <w:name w:val="Texto nota al final Car1"/>
    <w:basedOn w:val="Fuentedeprrafopredeter"/>
    <w:link w:val="Textonotaalfinal"/>
    <w:uiPriority w:val="99"/>
    <w:semiHidden/>
    <w:locked/>
    <w:rPr>
      <w:rFonts w:ascii="Liberation Serif" w:hAnsi="Liberation Serif" w:cs="Mangal"/>
      <w:color w:val="000000"/>
      <w:kern w:val="1"/>
      <w:sz w:val="18"/>
      <w:szCs w:val="18"/>
      <w:lang w:val="en-US" w:eastAsia="x-none" w:bidi="hi-IN"/>
    </w:rPr>
  </w:style>
  <w:style w:type="paragraph" w:styleId="Textonotapie">
    <w:name w:val="footnote text"/>
    <w:basedOn w:val="Normal"/>
    <w:link w:val="TextonotapieCar1"/>
    <w:uiPriority w:val="99"/>
    <w:pPr>
      <w:contextualSpacing/>
      <w:jc w:val="both"/>
    </w:pPr>
    <w:rPr>
      <w:rFonts w:cs="Calibri"/>
      <w:sz w:val="20"/>
      <w:szCs w:val="20"/>
      <w:lang w:val="es-ES"/>
    </w:rPr>
  </w:style>
  <w:style w:type="character" w:customStyle="1" w:styleId="TextonotapieCar1">
    <w:name w:val="Texto nota pie Car1"/>
    <w:basedOn w:val="Fuentedeprrafopredeter"/>
    <w:link w:val="Textonotapie"/>
    <w:uiPriority w:val="99"/>
    <w:semiHidden/>
    <w:locked/>
    <w:rPr>
      <w:rFonts w:ascii="Liberation Serif" w:hAnsi="Liberation Serif" w:cs="Mangal"/>
      <w:color w:val="000000"/>
      <w:kern w:val="1"/>
      <w:sz w:val="18"/>
      <w:szCs w:val="18"/>
      <w:lang w:val="en-US" w:eastAsia="x-none" w:bidi="hi-IN"/>
    </w:rPr>
  </w:style>
  <w:style w:type="paragraph" w:styleId="Prrafodelista">
    <w:name w:val="List Paragraph"/>
    <w:basedOn w:val="Normal"/>
    <w:uiPriority w:val="99"/>
    <w:qFormat/>
    <w:pPr>
      <w:ind w:left="720"/>
      <w:contextualSpacing/>
      <w:jc w:val="both"/>
    </w:pPr>
    <w:rPr>
      <w:rFonts w:cs="Calibri"/>
      <w:lang w:val="es-ES"/>
    </w:rPr>
  </w:style>
  <w:style w:type="paragraph" w:styleId="Encabezado">
    <w:name w:val="header"/>
    <w:basedOn w:val="Normal"/>
    <w:link w:val="EncabezadoCar1"/>
    <w:uiPriority w:val="99"/>
    <w:pPr>
      <w:tabs>
        <w:tab w:val="center" w:pos="4252"/>
        <w:tab w:val="right" w:pos="8504"/>
      </w:tabs>
      <w:contextualSpacing/>
      <w:jc w:val="both"/>
    </w:pPr>
    <w:rPr>
      <w:rFonts w:cs="Calibri"/>
      <w:lang w:val="es-ES" w:bidi="ar-SA"/>
    </w:rPr>
  </w:style>
  <w:style w:type="character" w:customStyle="1" w:styleId="EncabezadoCar1">
    <w:name w:val="Encabezado Car1"/>
    <w:basedOn w:val="Fuentedeprrafopredeter"/>
    <w:link w:val="Encabezado"/>
    <w:uiPriority w:val="99"/>
    <w:semiHidden/>
    <w:locked/>
    <w:rPr>
      <w:rFonts w:ascii="Liberation Serif" w:hAnsi="Liberation Serif" w:cs="Mangal"/>
      <w:color w:val="000000"/>
      <w:kern w:val="1"/>
      <w:sz w:val="21"/>
      <w:szCs w:val="21"/>
      <w:lang w:val="en-US" w:eastAsia="x-none" w:bidi="hi-IN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  <w:contextualSpacing/>
      <w:jc w:val="both"/>
    </w:pPr>
    <w:rPr>
      <w:rFonts w:cs="Calibri"/>
      <w:lang w:val="es-ES" w:bidi="ar-SA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Pr>
      <w:rFonts w:ascii="Liberation Serif" w:hAnsi="Liberation Serif" w:cs="Mangal"/>
      <w:color w:val="000000"/>
      <w:kern w:val="1"/>
      <w:sz w:val="21"/>
      <w:szCs w:val="21"/>
      <w:lang w:val="en-US" w:eastAsia="x-none" w:bidi="hi-IN"/>
    </w:rPr>
  </w:style>
  <w:style w:type="paragraph" w:customStyle="1" w:styleId="Footnote">
    <w:name w:val="Footnote"/>
    <w:basedOn w:val="Normal"/>
    <w:uiPriority w:val="99"/>
  </w:style>
  <w:style w:type="paragraph" w:customStyle="1" w:styleId="TableContents">
    <w:name w:val="Table Contents"/>
    <w:basedOn w:val="Normal"/>
    <w:uiPriority w:val="99"/>
  </w:style>
  <w:style w:type="paragraph" w:customStyle="1" w:styleId="TableHeading">
    <w:name w:val="Table Heading"/>
    <w:basedOn w:val="TableContents"/>
    <w:uiPriority w:val="99"/>
  </w:style>
  <w:style w:type="character" w:styleId="Hipervnculo">
    <w:name w:val="Hyperlink"/>
    <w:basedOn w:val="Fuentedeprrafopredeter"/>
    <w:uiPriority w:val="99"/>
    <w:unhideWhenUsed/>
    <w:rsid w:val="00B94C85"/>
    <w:rPr>
      <w:rFonts w:cs="Times New Roman"/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rsid w:val="00105270"/>
    <w:rPr>
      <w:sz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105270"/>
    <w:pPr>
      <w:widowControl/>
      <w:suppressAutoHyphens w:val="0"/>
      <w:autoSpaceDE/>
      <w:autoSpaceDN/>
      <w:adjustRightInd/>
      <w:jc w:val="both"/>
    </w:pPr>
    <w:rPr>
      <w:rFonts w:cs="Times New Roman"/>
      <w:color w:val="auto"/>
      <w:kern w:val="0"/>
      <w:sz w:val="20"/>
      <w:szCs w:val="20"/>
      <w:lang w:val="es-ES" w:bidi="ar-SA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locked/>
    <w:rsid w:val="00105270"/>
    <w:rPr>
      <w:rFonts w:ascii="Calibri" w:hAnsi="Calibri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5270"/>
    <w:rPr>
      <w:rFonts w:ascii="Segoe UI" w:hAnsi="Segoe UI" w:cs="Mangal"/>
      <w:sz w:val="18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105270"/>
    <w:rPr>
      <w:rFonts w:ascii="Segoe UI" w:hAnsi="Segoe UI" w:cs="Mangal"/>
      <w:color w:val="000000"/>
      <w:kern w:val="1"/>
      <w:sz w:val="16"/>
      <w:szCs w:val="16"/>
      <w:lang w:val="en-US" w:eastAsia="x-none" w:bidi="hi-I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33BFD"/>
    <w:pPr>
      <w:widowControl w:val="0"/>
      <w:suppressAutoHyphens/>
      <w:autoSpaceDE w:val="0"/>
      <w:autoSpaceDN w:val="0"/>
      <w:adjustRightInd w:val="0"/>
      <w:jc w:val="left"/>
    </w:pPr>
    <w:rPr>
      <w:rFonts w:cs="Mangal"/>
      <w:b/>
      <w:bCs/>
      <w:color w:val="000000"/>
      <w:kern w:val="1"/>
      <w:szCs w:val="18"/>
      <w:lang w:val="en-US" w:bidi="hi-IN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locked/>
    <w:rsid w:val="00B33BFD"/>
    <w:rPr>
      <w:rFonts w:ascii="Calibri" w:hAnsi="Calibri" w:cs="Mangal"/>
      <w:b/>
      <w:bCs/>
      <w:color w:val="000000"/>
      <w:kern w:val="1"/>
      <w:sz w:val="18"/>
      <w:szCs w:val="18"/>
      <w:lang w:val="en-US" w:eastAsia="x-none" w:bidi="hi-IN"/>
    </w:rPr>
  </w:style>
  <w:style w:type="paragraph" w:styleId="Bibliografa">
    <w:name w:val="Bibliography"/>
    <w:basedOn w:val="Normal"/>
    <w:next w:val="Normal"/>
    <w:uiPriority w:val="37"/>
    <w:unhideWhenUsed/>
    <w:rsid w:val="00230043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7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an.delara@uam.es" TargetMode="External"/><Relationship Id="rId13" Type="http://schemas.openxmlformats.org/officeDocument/2006/relationships/hyperlink" Target="mailto:rosa.carro@uam.es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microsoft.com/office/2018/08/relationships/commentsExtensible" Target="commentsExtensible.xml"/><Relationship Id="rId7" Type="http://schemas.openxmlformats.org/officeDocument/2006/relationships/endnotes" Target="endnotes.xml"/><Relationship Id="rId12" Type="http://schemas.openxmlformats.org/officeDocument/2006/relationships/hyperlink" Target="mailto:francisco.jurado@uam.es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lvaro.ortigosa@uam.es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silvia.acunna@uam.es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esther.guerra@uam.es" TargetMode="External"/><Relationship Id="rId14" Type="http://schemas.openxmlformats.org/officeDocument/2006/relationships/image" Target="media/image1.png"/><Relationship Id="rId22" Type="http://schemas.microsoft.com/office/2016/09/relationships/commentsIds" Target="commentsIds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WDa11</b:Tag>
    <b:SourceType>ConferenceProceedings</b:SourceType>
    <b:Guid>{EEC88302-EC21-4DCA-BA5B-B83ACB42E204}</b:Guid>
    <b:Author>
      <b:Author>
        <b:NameList>
          <b:Person>
            <b:Last>W.Damm</b:Last>
          </b:Person>
          <b:Person>
            <b:Last>Hungar</b:Last>
            <b:First>H.</b:First>
          </b:Person>
          <b:Person>
            <b:Last>Joske</b:Last>
            <b:First>B.</b:First>
          </b:Person>
          <b:Person>
            <b:Last>T.Peikenkamp</b:Last>
          </b:Person>
          <b:Person>
            <b:Last>I.Stierand</b:Last>
          </b:Person>
        </b:NameList>
      </b:Author>
    </b:Author>
    <b:Title>Using contract-based component specifications for virtual integration testing and architecture design</b:Title>
    <b:Year>2011</b:Year>
    <b:Pages>1-6</b:Pages>
    <b:ConferenceName>2011 Design, Automation &amp; Test in Europe</b:ConferenceName>
    <b:RefOrder>10</b:RefOrder>
  </b:Source>
  <b:Source>
    <b:Tag>OMG14</b:Tag>
    <b:SourceType>InternetSite</b:SourceType>
    <b:Guid>{2A4A84EC-4FE2-4232-8C82-26000B247092}</b:Guid>
    <b:Title>OMG</b:Title>
    <b:Year>2014</b:Year>
    <b:Month>Febrero</b:Month>
    <b:URL>https://www.omg.org/spec/OCL</b:URL>
    <b:RefOrder>6</b:RefOrder>
  </b:Source>
  <b:Source>
    <b:Tag>Cab12</b:Tag>
    <b:SourceType>BookSection</b:SourceType>
    <b:Guid>{219C1474-55BB-4D51-B187-112A0E33BBE9}</b:Guid>
    <b:Title>Object Constraint Language (OCL): A Definitive Guide</b:Title>
    <b:Year>2012</b:Year>
    <b:City>Berlin</b:City>
    <b:Author>
      <b:Author>
        <b:NameList>
          <b:Person>
            <b:Last>Cabot</b:Last>
            <b:First>J.</b:First>
          </b:Person>
          <b:Person>
            <b:Last>Gogolla</b:Last>
            <b:First>M.</b:First>
          </b:Person>
        </b:NameList>
      </b:Author>
    </b:Author>
    <b:BookTitle>Formal Methods for Model-Driven Engineering</b:BookTitle>
    <b:Publisher>Springer</b:Publisher>
    <b:RefOrder>7</b:RefOrder>
  </b:Source>
  <b:Source>
    <b:Tag>OMG21</b:Tag>
    <b:SourceType>InternetSite</b:SourceType>
    <b:Guid>{CF36BA0E-5DFA-4085-A295-FCB26BFCB504}</b:Guid>
    <b:Author>
      <b:Author>
        <b:NameList>
          <b:Person>
            <b:Last>OMG</b:Last>
          </b:Person>
        </b:NameList>
      </b:Author>
    </b:Author>
    <b:Title>Welcome To UML Web Site!</b:Title>
    <b:ProductionCompany>OMG</b:ProductionCompany>
    <b:URL>https://www.uml.org/</b:URL>
    <b:RefOrder>8</b:RefOrder>
  </b:Source>
  <b:Source>
    <b:Tag>Iva09</b:Tag>
    <b:SourceType>JournalArticle</b:SourceType>
    <b:Guid>{1D586CBC-5B99-4C6D-B233-7469794A746E}</b:Guid>
    <b:Title>Generating class contracts from UML protocol statemachines</b:Title>
    <b:Year>2009</b:Year>
    <b:Author>
      <b:Author>
        <b:NameList>
          <b:Person>
            <b:Last>Porres</b:Last>
            <b:First>Ivan</b:First>
          </b:Person>
          <b:Person>
            <b:Last>Rauf</b:Last>
            <b:First>Irum</b:First>
          </b:Person>
        </b:NameList>
      </b:Author>
    </b:Author>
    <b:JournalName>Proceedings of the 6th International Workshop on Model-Driven Engineering, Verification and Validation</b:JournalName>
    <b:Pages>1-10</b:Pages>
    <b:Issue>8</b:Issue>
    <b:RefOrder>9</b:RefOrder>
  </b:Source>
  <b:Source>
    <b:Tag>EMC97</b:Tag>
    <b:SourceType>ConferenceProceedings</b:SourceType>
    <b:Guid>{B8B0489A-F4D8-410E-B891-79C46AC5DABD}</b:Guid>
    <b:Author>
      <b:Author>
        <b:NameList>
          <b:Person>
            <b:Last>Clarke</b:Last>
            <b:First>E.M.</b:First>
          </b:Person>
        </b:NameList>
      </b:Author>
    </b:Author>
    <b:Title>Model checking</b:Title>
    <b:Year>1997</b:Year>
    <b:ConferenceName>International Conference on Foundations of Software Technology and Theoretical Computer Science</b:ConferenceName>
    <b:City>Berlin</b:City>
    <b:RefOrder>4</b:RefOrder>
  </b:Source>
  <b:Source>
    <b:Tag>Góm18</b:Tag>
    <b:SourceType>JournalArticle</b:SourceType>
    <b:Guid>{68485E17-779A-4E7B-83DC-3B1D90A4F71E}</b:Guid>
    <b:Author>
      <b:Author>
        <b:NameList>
          <b:Person>
            <b:Last>Gómez-Martínez</b:Last>
            <b:First>E.</b:First>
          </b:Person>
          <b:Person>
            <b:Last>Rodríguez</b:Last>
            <b:First>R.</b:First>
            <b:Middle>J.</b:Middle>
          </b:Person>
          <b:Person>
            <b:Last>Benac-Earle</b:Last>
            <b:First>C.</b:First>
          </b:Person>
          <b:Person>
            <b:Last>Etxeberria</b:Last>
            <b:First>L.</b:First>
          </b:Person>
          <b:Person>
            <b:Last>Illarramendi</b:Last>
            <b:First>M.</b:First>
          </b:Person>
        </b:NameList>
      </b:Author>
    </b:Author>
    <b:Title>A methodology for model-based verification of safety contracts and performance requirements</b:Title>
    <b:Year>2018</b:Year>
    <b:JournalName>Journal of Risk and Reliability</b:JournalName>
    <b:Pages>227-247</b:Pages>
    <b:Volume>Proceedings of the Institution of Mechanical Engineers</b:Volume>
    <b:Issue>232</b:Issue>
    <b:RefOrder>11</b:RefOrder>
  </b:Source>
  <b:Source>
    <b:Tag>Nor02</b:Tag>
    <b:SourceType>Report</b:SourceType>
    <b:Guid>{433B436F-7416-4514-B808-767FE83F24A1}</b:Guid>
    <b:Author>
      <b:Author>
        <b:NameList>
          <b:Person>
            <b:Last>Northrop</b:Last>
            <b:First>L.</b:First>
          </b:Person>
          <b:Person>
            <b:Last>P.Clements</b:Last>
          </b:Person>
        </b:NameList>
      </b:Author>
    </b:Author>
    <b:Title>Software Product Lines: Practices and Patterns</b:Title>
    <b:Year>2002</b:Year>
    <b:City>Boston</b:City>
    <b:Publisher>Addison-Wesley Longman Publishing</b:Publisher>
    <b:RefOrder>1</b:RefOrder>
  </b:Source>
  <b:Source>
    <b:Tag>Ros17</b:Tag>
    <b:SourceType>JournalArticle</b:SourceType>
    <b:Guid>{F1CC5F53-A891-4C31-9FAF-ED9E7876C072}</b:Guid>
    <b:Author>
      <b:Author>
        <b:NameList>
          <b:Person>
            <b:Last>Rosa</b:Last>
            <b:First>M.L.</b:First>
          </b:Person>
          <b:Person>
            <b:Last>Aalst</b:Last>
            <b:First>W.M.P.</b:First>
            <b:Middle>van der</b:Middle>
          </b:Person>
          <b:Person>
            <b:Last>Dumas</b:Last>
            <b:First>M.</b:First>
          </b:Person>
          <b:Person>
            <b:Last>Milani</b:Last>
            <b:First>F.</b:First>
          </b:Person>
        </b:NameList>
      </b:Author>
    </b:Author>
    <b:Title>Business process variability modeling: A survey</b:Title>
    <b:Year>2017</b:Year>
    <b:JournalName>ACM Comput Surv.</b:JournalName>
    <b:Pages>2:1-2:45</b:Pages>
    <b:Volume>50</b:Volume>
    <b:Issue>1</b:Issue>
    <b:RefOrder>5</b:RefOrder>
  </b:Source>
  <b:Source>
    <b:Tag>DLB10</b:Tag>
    <b:SourceType>JournalArticle</b:SourceType>
    <b:Guid>{1E9FA061-5CF0-47A0-AFD9-8AB87F915797}</b:Guid>
    <b:Author>
      <b:Author>
        <b:NameList>
          <b:Person>
            <b:Last>Berre</b:Last>
            <b:First>D.L.</b:First>
          </b:Person>
          <b:Person>
            <b:Last>Parrain</b:Last>
            <b:First>A.</b:First>
          </b:Person>
        </b:NameList>
      </b:Author>
    </b:Author>
    <b:Title>The Sat4j library, release 2.2</b:Title>
    <b:JournalName>JSAT</b:JournalName>
    <b:Year>2010</b:Year>
    <b:Pages>59-6</b:Pages>
    <b:Volume>7</b:Volume>
    <b:Issue>2-3</b:Issue>
    <b:RefOrder>2</b:RefOrder>
  </b:Source>
  <b:Source>
    <b:Tag>Bro06</b:Tag>
    <b:SourceType>JournalArticle</b:SourceType>
    <b:Guid>{820D02B3-E8DF-4224-8ECB-A5F0C1522055}</b:Guid>
    <b:Author>
      <b:Author>
        <b:NameList>
          <b:Person>
            <b:Last>Brown</b:Last>
            <b:First>K.</b:First>
            <b:Middle>N.</b:Middle>
          </b:Person>
          <b:Person>
            <b:Last>Miguel</b:Last>
            <b:First>I.</b:First>
          </b:Person>
        </b:NameList>
      </b:Author>
    </b:Author>
    <b:Title>Chapter 21 - uncertainty and change</b:Title>
    <b:JournalName>Handbook of Constraint Programming, ser. Foundations of Artificial Intelligence</b:JournalName>
    <b:Year>2006</b:Year>
    <b:Pages>731-760</b:Pages>
    <b:Volume>2</b:Volume>
    <b:BookTitle>in Handbook of Constraint Programming</b:BookTitle>
    <b:RefOrder>3</b:RefOrder>
  </b:Source>
</b:Sources>
</file>

<file path=customXml/itemProps1.xml><?xml version="1.0" encoding="utf-8"?>
<ds:datastoreItem xmlns:ds="http://schemas.openxmlformats.org/officeDocument/2006/customXml" ds:itemID="{FE0C3188-6BB0-48AA-BA86-ABFF43BC9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2004</Words>
  <Characters>11025</Characters>
  <Application>Microsoft Office Word</Application>
  <DocSecurity>0</DocSecurity>
  <Lines>91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TFM_Propuesta_Proyecto_Plantilla.docx</vt:lpstr>
    </vt:vector>
  </TitlesOfParts>
  <Company/>
  <LinksUpToDate>false</LinksUpToDate>
  <CharactersWithSpaces>13003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TFM_Propuesta_Proyecto_Plantilla.docx</dc:title>
  <dc:subject/>
  <dc:creator>Doroteo Torre Toledano</dc:creator>
  <cp:keywords/>
  <dc:description/>
  <cp:lastModifiedBy>Víctor García-Bermejo</cp:lastModifiedBy>
  <cp:revision>2</cp:revision>
  <dcterms:created xsi:type="dcterms:W3CDTF">2021-03-26T13:34:00Z</dcterms:created>
  <dcterms:modified xsi:type="dcterms:W3CDTF">2021-03-26T13:34:00Z</dcterms:modified>
</cp:coreProperties>
</file>